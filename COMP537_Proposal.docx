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42D2" w14:textId="77777777" w:rsidR="00F05435" w:rsidRDefault="00F05435">
      <w:pPr>
        <w:rPr>
          <w:rFonts w:ascii="Arial" w:hAnsi="Arial" w:cs="Arial"/>
        </w:rPr>
      </w:pPr>
      <w:r>
        <w:rPr>
          <w:lang w:val="en-US" w:eastAsia="en-US"/>
        </w:rPr>
        <w:tab/>
      </w:r>
    </w:p>
    <w:p w14:paraId="2FC35891" w14:textId="77777777" w:rsidR="00667938" w:rsidRDefault="00667938" w:rsidP="00667938">
      <w:pPr>
        <w:jc w:val="center"/>
        <w:rPr>
          <w:rFonts w:ascii="Arial" w:hAnsi="Arial" w:cs="Arial"/>
          <w:b/>
          <w:bCs/>
          <w:sz w:val="28"/>
          <w:szCs w:val="28"/>
        </w:rPr>
      </w:pPr>
    </w:p>
    <w:p w14:paraId="74298A30" w14:textId="77777777" w:rsidR="00667938" w:rsidRDefault="00667938" w:rsidP="00667938">
      <w:pPr>
        <w:jc w:val="center"/>
        <w:rPr>
          <w:rFonts w:ascii="Arial" w:hAnsi="Arial" w:cs="Arial"/>
          <w:b/>
          <w:bCs/>
          <w:sz w:val="28"/>
          <w:szCs w:val="28"/>
        </w:rPr>
      </w:pPr>
      <w:r>
        <w:rPr>
          <w:rFonts w:ascii="Garamond, serif" w:eastAsia="Garamond, serif" w:hAnsi="Garamond, serif" w:cs="Garamond, serif"/>
          <w:noProof/>
          <w:lang w:val="tr-TR" w:eastAsia="tr-TR"/>
        </w:rPr>
        <w:drawing>
          <wp:inline distT="0" distB="0" distL="0" distR="0" wp14:anchorId="5043154E" wp14:editId="174F8F06">
            <wp:extent cx="2009775" cy="378892"/>
            <wp:effectExtent l="0" t="0" r="0" b="0"/>
            <wp:docPr id="2" name="Picture 1" descr="ku_log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_logo_en.png"/>
                    <pic:cNvPicPr>
                      <a:picLocks noChangeAspect="1" noChangeArrowheads="1"/>
                    </pic:cNvPicPr>
                  </pic:nvPicPr>
                  <pic:blipFill>
                    <a:blip r:embed="rId8"/>
                    <a:srcRect/>
                    <a:stretch>
                      <a:fillRect/>
                    </a:stretch>
                  </pic:blipFill>
                  <pic:spPr bwMode="auto">
                    <a:xfrm>
                      <a:off x="0" y="0"/>
                      <a:ext cx="2034787" cy="383607"/>
                    </a:xfrm>
                    <a:prstGeom prst="rect">
                      <a:avLst/>
                    </a:prstGeom>
                    <a:noFill/>
                    <a:ln w="9525">
                      <a:noFill/>
                      <a:miter lim="800000"/>
                      <a:headEnd/>
                      <a:tailEnd/>
                    </a:ln>
                  </pic:spPr>
                </pic:pic>
              </a:graphicData>
            </a:graphic>
          </wp:inline>
        </w:drawing>
      </w:r>
    </w:p>
    <w:p w14:paraId="78A759A2" w14:textId="77777777" w:rsidR="00667938" w:rsidRPr="001347F7" w:rsidRDefault="00667938" w:rsidP="00667938">
      <w:pPr>
        <w:spacing w:before="240" w:after="120"/>
        <w:jc w:val="center"/>
        <w:rPr>
          <w:rFonts w:ascii="Arial" w:hAnsi="Arial" w:cs="Arial"/>
          <w:b/>
          <w:bCs/>
          <w:sz w:val="30"/>
          <w:szCs w:val="30"/>
        </w:rPr>
      </w:pPr>
      <w:r w:rsidRPr="001347F7">
        <w:rPr>
          <w:rFonts w:ascii="Arial" w:hAnsi="Arial" w:cs="Arial"/>
          <w:b/>
          <w:bCs/>
          <w:sz w:val="30"/>
          <w:szCs w:val="30"/>
        </w:rPr>
        <w:t>College of Engineering</w:t>
      </w:r>
    </w:p>
    <w:p w14:paraId="472681FB" w14:textId="4E1E3E4D" w:rsidR="00667938" w:rsidRDefault="00667938" w:rsidP="00667938">
      <w:pPr>
        <w:spacing w:after="120"/>
        <w:jc w:val="center"/>
        <w:rPr>
          <w:rFonts w:ascii="Arial" w:hAnsi="Arial" w:cs="Arial"/>
          <w:b/>
          <w:bCs/>
          <w:sz w:val="30"/>
          <w:szCs w:val="30"/>
        </w:rPr>
      </w:pPr>
      <w:r w:rsidRPr="001347F7">
        <w:rPr>
          <w:rFonts w:ascii="Arial" w:hAnsi="Arial" w:cs="Arial"/>
          <w:b/>
          <w:bCs/>
          <w:sz w:val="30"/>
          <w:szCs w:val="30"/>
        </w:rPr>
        <w:t xml:space="preserve">COMP </w:t>
      </w:r>
      <w:r w:rsidR="009B3273">
        <w:rPr>
          <w:rFonts w:ascii="Arial" w:hAnsi="Arial" w:cs="Arial"/>
          <w:b/>
          <w:bCs/>
          <w:sz w:val="30"/>
          <w:szCs w:val="30"/>
        </w:rPr>
        <w:t>437/</w:t>
      </w:r>
      <w:r w:rsidR="00FA2105">
        <w:rPr>
          <w:rFonts w:ascii="Arial" w:hAnsi="Arial" w:cs="Arial"/>
          <w:b/>
          <w:bCs/>
          <w:sz w:val="30"/>
          <w:szCs w:val="30"/>
        </w:rPr>
        <w:t>537</w:t>
      </w:r>
      <w:r w:rsidRPr="001347F7">
        <w:rPr>
          <w:rFonts w:ascii="Arial" w:hAnsi="Arial" w:cs="Arial"/>
          <w:b/>
          <w:bCs/>
          <w:sz w:val="30"/>
          <w:szCs w:val="30"/>
        </w:rPr>
        <w:t xml:space="preserve"> – </w:t>
      </w:r>
      <w:r w:rsidR="00FA2105">
        <w:rPr>
          <w:rFonts w:ascii="Arial" w:hAnsi="Arial" w:cs="Arial"/>
          <w:b/>
          <w:bCs/>
          <w:sz w:val="30"/>
          <w:szCs w:val="30"/>
        </w:rPr>
        <w:t>Intelligent User Interfaces</w:t>
      </w:r>
      <w:r w:rsidRPr="001347F7">
        <w:rPr>
          <w:rFonts w:ascii="Arial" w:hAnsi="Arial" w:cs="Arial"/>
          <w:b/>
          <w:bCs/>
          <w:sz w:val="30"/>
          <w:szCs w:val="30"/>
        </w:rPr>
        <w:t xml:space="preserve"> </w:t>
      </w:r>
    </w:p>
    <w:p w14:paraId="2B5543D7" w14:textId="77777777" w:rsidR="00667938" w:rsidRPr="001347F7" w:rsidRDefault="00667938" w:rsidP="00667938">
      <w:pPr>
        <w:spacing w:after="120"/>
        <w:jc w:val="center"/>
        <w:rPr>
          <w:rFonts w:ascii="Arial" w:hAnsi="Arial" w:cs="Arial"/>
          <w:b/>
          <w:bCs/>
          <w:sz w:val="30"/>
          <w:szCs w:val="30"/>
        </w:rPr>
      </w:pPr>
      <w:r w:rsidRPr="001347F7">
        <w:rPr>
          <w:rFonts w:ascii="Arial" w:hAnsi="Arial" w:cs="Arial"/>
          <w:b/>
          <w:bCs/>
          <w:sz w:val="30"/>
          <w:szCs w:val="30"/>
        </w:rPr>
        <w:t xml:space="preserve">Project </w:t>
      </w:r>
      <w:r>
        <w:rPr>
          <w:rFonts w:ascii="Arial" w:hAnsi="Arial" w:cs="Arial"/>
          <w:b/>
          <w:bCs/>
          <w:sz w:val="30"/>
          <w:szCs w:val="30"/>
        </w:rPr>
        <w:t>Proposal</w:t>
      </w:r>
    </w:p>
    <w:p w14:paraId="011857CA" w14:textId="77777777" w:rsidR="00667938" w:rsidRPr="001347F7" w:rsidRDefault="00667938" w:rsidP="00667938">
      <w:pPr>
        <w:jc w:val="center"/>
        <w:rPr>
          <w:rFonts w:ascii="Arial" w:hAnsi="Arial" w:cs="Arial"/>
          <w:b/>
          <w:sz w:val="30"/>
          <w:szCs w:val="30"/>
        </w:rPr>
      </w:pPr>
    </w:p>
    <w:p w14:paraId="1DEC9B34" w14:textId="77777777" w:rsidR="00667938" w:rsidRDefault="00667938" w:rsidP="00667938">
      <w:pPr>
        <w:jc w:val="center"/>
        <w:rPr>
          <w:rFonts w:ascii="Arial" w:hAnsi="Arial" w:cs="Arial"/>
        </w:rPr>
      </w:pPr>
    </w:p>
    <w:p w14:paraId="190AE3EC" w14:textId="77777777" w:rsidR="00667938" w:rsidRDefault="00667938" w:rsidP="00667938">
      <w:pPr>
        <w:jc w:val="center"/>
        <w:rPr>
          <w:rFonts w:ascii="Arial" w:hAnsi="Arial" w:cs="Arial"/>
        </w:rPr>
      </w:pPr>
    </w:p>
    <w:p w14:paraId="51D6A565" w14:textId="77777777" w:rsidR="00667938" w:rsidRDefault="00667938" w:rsidP="00667938">
      <w:pPr>
        <w:jc w:val="center"/>
        <w:rPr>
          <w:rFonts w:ascii="Arial" w:hAnsi="Arial" w:cs="Arial"/>
        </w:rPr>
      </w:pPr>
    </w:p>
    <w:p w14:paraId="3293EEEB" w14:textId="77777777" w:rsidR="00667938" w:rsidRDefault="00667938" w:rsidP="00667938">
      <w:pPr>
        <w:jc w:val="center"/>
        <w:rPr>
          <w:rFonts w:ascii="Arial" w:hAnsi="Arial" w:cs="Arial"/>
        </w:rPr>
      </w:pPr>
    </w:p>
    <w:p w14:paraId="704179A5" w14:textId="77777777" w:rsidR="00667938" w:rsidRDefault="00667938" w:rsidP="00667938">
      <w:pPr>
        <w:jc w:val="center"/>
        <w:rPr>
          <w:rFonts w:ascii="Arial" w:hAnsi="Arial" w:cs="Arial"/>
          <w:b/>
          <w:sz w:val="36"/>
        </w:rPr>
      </w:pPr>
    </w:p>
    <w:p w14:paraId="1AE4ABB3" w14:textId="77777777" w:rsidR="00667938" w:rsidRDefault="00667938" w:rsidP="00667938">
      <w:pPr>
        <w:jc w:val="center"/>
        <w:rPr>
          <w:rFonts w:ascii="Arial" w:hAnsi="Arial" w:cs="Arial"/>
          <w:b/>
          <w:sz w:val="36"/>
        </w:rPr>
      </w:pPr>
    </w:p>
    <w:p w14:paraId="519BB623" w14:textId="45DC9546" w:rsidR="00667938" w:rsidRPr="001347F7" w:rsidRDefault="002B4A89" w:rsidP="00667938">
      <w:pPr>
        <w:jc w:val="center"/>
        <w:rPr>
          <w:rFonts w:ascii="Arial" w:hAnsi="Arial" w:cs="Arial"/>
          <w:b/>
          <w:sz w:val="36"/>
        </w:rPr>
      </w:pPr>
      <w:r>
        <w:rPr>
          <w:rFonts w:ascii="Arial" w:hAnsi="Arial" w:cs="Arial"/>
          <w:b/>
          <w:sz w:val="36"/>
        </w:rPr>
        <w:t>VIRTUAL WORKOUT</w:t>
      </w:r>
    </w:p>
    <w:p w14:paraId="5DA73AD3" w14:textId="77777777" w:rsidR="00667938" w:rsidRDefault="00667938" w:rsidP="00667938"/>
    <w:p w14:paraId="73888FE2" w14:textId="77777777" w:rsidR="00667938" w:rsidRDefault="00667938" w:rsidP="00667938"/>
    <w:p w14:paraId="5904CC22" w14:textId="77777777" w:rsidR="00667938" w:rsidRDefault="00667938" w:rsidP="00667938"/>
    <w:p w14:paraId="28181815" w14:textId="77777777" w:rsidR="00667938" w:rsidRPr="001347F7" w:rsidRDefault="00667938" w:rsidP="00667938">
      <w:pPr>
        <w:jc w:val="center"/>
        <w:rPr>
          <w:rFonts w:ascii="Arial" w:hAnsi="Arial" w:cs="Arial"/>
          <w:b/>
          <w:bCs/>
          <w:sz w:val="28"/>
          <w:szCs w:val="28"/>
        </w:rPr>
      </w:pPr>
    </w:p>
    <w:p w14:paraId="3F60AE67" w14:textId="77777777" w:rsidR="00667938" w:rsidRPr="001347F7" w:rsidRDefault="00667938" w:rsidP="00667938">
      <w:pPr>
        <w:jc w:val="center"/>
        <w:rPr>
          <w:rFonts w:ascii="Arial" w:hAnsi="Arial" w:cs="Arial"/>
          <w:b/>
          <w:bCs/>
          <w:sz w:val="28"/>
          <w:szCs w:val="28"/>
        </w:rPr>
      </w:pPr>
    </w:p>
    <w:p w14:paraId="7B0F77E9" w14:textId="77777777" w:rsidR="00667938" w:rsidRDefault="00667938" w:rsidP="00667938"/>
    <w:p w14:paraId="1B782553" w14:textId="77777777" w:rsidR="00667938" w:rsidRDefault="00667938" w:rsidP="00667938">
      <w:pPr>
        <w:jc w:val="center"/>
        <w:rPr>
          <w:rFonts w:ascii="Arial" w:hAnsi="Arial" w:cs="Arial"/>
          <w:b/>
          <w:bCs/>
          <w:sz w:val="28"/>
          <w:szCs w:val="28"/>
        </w:rPr>
      </w:pPr>
    </w:p>
    <w:p w14:paraId="6B3CA868" w14:textId="4C735733" w:rsidR="00667938" w:rsidRPr="001347F7" w:rsidRDefault="009B3273" w:rsidP="00667938">
      <w:pPr>
        <w:jc w:val="center"/>
        <w:rPr>
          <w:rFonts w:ascii="Arial" w:hAnsi="Arial" w:cs="Arial"/>
          <w:b/>
          <w:bCs/>
          <w:sz w:val="28"/>
          <w:szCs w:val="28"/>
        </w:rPr>
      </w:pPr>
      <w:r>
        <w:rPr>
          <w:rFonts w:ascii="Arial" w:hAnsi="Arial" w:cs="Arial"/>
          <w:b/>
          <w:bCs/>
          <w:sz w:val="28"/>
          <w:szCs w:val="28"/>
        </w:rPr>
        <w:t>Spring</w:t>
      </w:r>
      <w:r w:rsidR="008261D4">
        <w:rPr>
          <w:rFonts w:ascii="Arial" w:hAnsi="Arial" w:cs="Arial"/>
          <w:b/>
          <w:bCs/>
          <w:sz w:val="28"/>
          <w:szCs w:val="28"/>
        </w:rPr>
        <w:t xml:space="preserve"> </w:t>
      </w:r>
      <w:r w:rsidR="00FA2105">
        <w:rPr>
          <w:rFonts w:ascii="Arial" w:hAnsi="Arial" w:cs="Arial"/>
          <w:b/>
          <w:bCs/>
          <w:sz w:val="28"/>
          <w:szCs w:val="28"/>
        </w:rPr>
        <w:t>202</w:t>
      </w:r>
      <w:r w:rsidR="00404A9F">
        <w:rPr>
          <w:rFonts w:ascii="Arial" w:hAnsi="Arial" w:cs="Arial"/>
          <w:b/>
          <w:bCs/>
          <w:sz w:val="28"/>
          <w:szCs w:val="28"/>
        </w:rPr>
        <w:t>3</w:t>
      </w:r>
    </w:p>
    <w:p w14:paraId="11159405" w14:textId="77777777" w:rsidR="00667938" w:rsidRDefault="00667938" w:rsidP="0028072C">
      <w:pPr>
        <w:jc w:val="center"/>
        <w:rPr>
          <w:rFonts w:ascii="Arial" w:hAnsi="Arial" w:cs="Arial"/>
          <w:b/>
          <w:bCs/>
          <w:sz w:val="28"/>
          <w:szCs w:val="28"/>
        </w:rPr>
      </w:pPr>
    </w:p>
    <w:p w14:paraId="03DC4F93" w14:textId="77777777" w:rsidR="00394034" w:rsidRDefault="00394034"/>
    <w:p w14:paraId="35E56004" w14:textId="77777777" w:rsidR="00394034" w:rsidRDefault="00394034"/>
    <w:p w14:paraId="3BA15A56" w14:textId="77777777" w:rsidR="00394034" w:rsidRDefault="00394034"/>
    <w:p w14:paraId="381369C3" w14:textId="77777777" w:rsidR="00023C8B" w:rsidRDefault="00023C8B"/>
    <w:p w14:paraId="1C7955E8" w14:textId="54E670E3" w:rsidR="003F679D" w:rsidRDefault="007B7FAE" w:rsidP="001B3E13">
      <w:pPr>
        <w:rPr>
          <w:rFonts w:ascii="Arial" w:hAnsi="Arial" w:cs="Arial"/>
          <w:b/>
          <w:bCs/>
          <w:sz w:val="22"/>
          <w:szCs w:val="22"/>
        </w:rPr>
      </w:pPr>
      <w:r>
        <w:rPr>
          <w:rFonts w:ascii="Arial" w:hAnsi="Arial" w:cs="Arial"/>
          <w:b/>
        </w:rPr>
        <w:t>Student</w:t>
      </w:r>
      <w:r w:rsidR="007B3294" w:rsidRPr="009E60A2">
        <w:rPr>
          <w:rFonts w:ascii="Arial" w:hAnsi="Arial" w:cs="Arial"/>
          <w:b/>
        </w:rPr>
        <w:t xml:space="preserve"> Info</w:t>
      </w:r>
      <w:r w:rsidR="0019240B" w:rsidRPr="009E60A2">
        <w:rPr>
          <w:rFonts w:ascii="Arial" w:hAnsi="Arial" w:cs="Arial"/>
          <w:b/>
        </w:rPr>
        <w:t>rmation</w:t>
      </w:r>
      <w:r w:rsidR="007B3294" w:rsidRPr="009E60A2">
        <w:rPr>
          <w:rFonts w:ascii="Arial" w:hAnsi="Arial" w:cs="Arial"/>
          <w:b/>
        </w:rPr>
        <w:t>:</w:t>
      </w:r>
      <w:r w:rsidR="001B3E13">
        <w:rPr>
          <w:rFonts w:ascii="Arial" w:hAnsi="Arial" w:cs="Arial"/>
          <w:b/>
        </w:rPr>
        <w:t xml:space="preserve"> </w:t>
      </w:r>
      <w:r w:rsidR="002B4A89">
        <w:rPr>
          <w:rFonts w:ascii="Arial" w:hAnsi="Arial" w:cs="Arial"/>
          <w:b/>
        </w:rPr>
        <w:t xml:space="preserve">Özlem </w:t>
      </w:r>
      <w:proofErr w:type="spellStart"/>
      <w:r w:rsidR="002B4A89">
        <w:rPr>
          <w:rFonts w:ascii="Arial" w:hAnsi="Arial" w:cs="Arial"/>
          <w:b/>
        </w:rPr>
        <w:t>Şerifoğulları</w:t>
      </w:r>
      <w:proofErr w:type="spellEnd"/>
      <w:r w:rsidR="002B4A89">
        <w:rPr>
          <w:rFonts w:ascii="Arial" w:hAnsi="Arial" w:cs="Arial"/>
          <w:b/>
        </w:rPr>
        <w:t>, 69361, oserifogullari18@ku.edu.tr</w:t>
      </w:r>
    </w:p>
    <w:p w14:paraId="165781DC" w14:textId="361D809B" w:rsidR="001B3E13" w:rsidRDefault="001B3E13" w:rsidP="001B3E13">
      <w:pPr>
        <w:rPr>
          <w:rFonts w:ascii="Arial" w:hAnsi="Arial" w:cs="Arial"/>
          <w:b/>
          <w:bCs/>
          <w:sz w:val="22"/>
          <w:szCs w:val="22"/>
        </w:rPr>
      </w:pPr>
    </w:p>
    <w:p w14:paraId="24DB902E" w14:textId="1636EE55" w:rsidR="001B3E13" w:rsidRDefault="001B3E13" w:rsidP="001B3E13">
      <w:pPr>
        <w:rPr>
          <w:rFonts w:ascii="Arial" w:hAnsi="Arial" w:cs="Arial"/>
          <w:b/>
          <w:bCs/>
          <w:sz w:val="22"/>
          <w:szCs w:val="22"/>
        </w:rPr>
      </w:pPr>
    </w:p>
    <w:p w14:paraId="54620081" w14:textId="033A30EC" w:rsidR="001B3E13" w:rsidRDefault="001B3E13" w:rsidP="001B3E13">
      <w:pPr>
        <w:rPr>
          <w:rFonts w:ascii="Arial" w:hAnsi="Arial" w:cs="Arial"/>
          <w:b/>
          <w:bCs/>
          <w:sz w:val="22"/>
          <w:szCs w:val="22"/>
        </w:rPr>
      </w:pPr>
      <w:proofErr w:type="spellStart"/>
      <w:r>
        <w:rPr>
          <w:rFonts w:ascii="Arial" w:hAnsi="Arial" w:cs="Arial"/>
          <w:b/>
          <w:bCs/>
          <w:sz w:val="22"/>
          <w:szCs w:val="22"/>
        </w:rPr>
        <w:t>Github</w:t>
      </w:r>
      <w:proofErr w:type="spellEnd"/>
      <w:r>
        <w:rPr>
          <w:rFonts w:ascii="Arial" w:hAnsi="Arial" w:cs="Arial"/>
          <w:b/>
          <w:bCs/>
          <w:sz w:val="22"/>
          <w:szCs w:val="22"/>
        </w:rPr>
        <w:t xml:space="preserve"> Link:</w:t>
      </w:r>
      <w:r w:rsidR="00A05DE4">
        <w:rPr>
          <w:rFonts w:ascii="Arial" w:hAnsi="Arial" w:cs="Arial"/>
          <w:b/>
          <w:bCs/>
          <w:sz w:val="22"/>
          <w:szCs w:val="22"/>
        </w:rPr>
        <w:t xml:space="preserve"> </w:t>
      </w:r>
      <w:r w:rsidR="00A05DE4" w:rsidRPr="00A05DE4">
        <w:rPr>
          <w:rFonts w:ascii="Arial" w:hAnsi="Arial" w:cs="Arial"/>
          <w:b/>
          <w:bCs/>
          <w:sz w:val="22"/>
          <w:szCs w:val="22"/>
        </w:rPr>
        <w:t>https://github.com/oserifogullari18/comp437project.git</w:t>
      </w:r>
    </w:p>
    <w:p w14:paraId="70221F70" w14:textId="681D0CB6" w:rsidR="001B3E13" w:rsidRDefault="001B3E13" w:rsidP="001B3E13">
      <w:pPr>
        <w:rPr>
          <w:rFonts w:ascii="Arial" w:hAnsi="Arial" w:cs="Arial"/>
          <w:b/>
          <w:bCs/>
          <w:sz w:val="22"/>
          <w:szCs w:val="22"/>
        </w:rPr>
      </w:pPr>
    </w:p>
    <w:p w14:paraId="3D7D9A3A" w14:textId="2FC91308" w:rsidR="001B3E13" w:rsidRPr="009E60A2" w:rsidRDefault="001B3E13" w:rsidP="001B3E13">
      <w:pPr>
        <w:rPr>
          <w:rFonts w:ascii="Arial" w:hAnsi="Arial" w:cs="Arial"/>
        </w:rPr>
      </w:pPr>
    </w:p>
    <w:p w14:paraId="75E172AE" w14:textId="77777777" w:rsidR="00F05435" w:rsidRPr="009E60A2" w:rsidRDefault="00F05435">
      <w:pPr>
        <w:rPr>
          <w:rFonts w:ascii="Arial" w:hAnsi="Arial" w:cs="Arial"/>
        </w:rPr>
      </w:pPr>
    </w:p>
    <w:p w14:paraId="64F96F66" w14:textId="77777777" w:rsidR="00A04637" w:rsidRDefault="00A04637">
      <w:pPr>
        <w:widowControl/>
        <w:autoSpaceDN/>
        <w:adjustRightInd/>
        <w:spacing w:after="200" w:line="276" w:lineRule="auto"/>
        <w:rPr>
          <w:b/>
          <w:bCs/>
          <w:sz w:val="22"/>
          <w:szCs w:val="22"/>
        </w:rPr>
      </w:pPr>
      <w:r>
        <w:rPr>
          <w:b/>
          <w:bCs/>
          <w:sz w:val="22"/>
          <w:szCs w:val="22"/>
        </w:rPr>
        <w:br w:type="page"/>
      </w:r>
    </w:p>
    <w:p w14:paraId="5033955D" w14:textId="77777777" w:rsidR="003774DE" w:rsidRDefault="003774DE">
      <w:pPr>
        <w:rPr>
          <w:b/>
          <w:bCs/>
          <w:sz w:val="22"/>
          <w:szCs w:val="22"/>
        </w:rPr>
      </w:pPr>
    </w:p>
    <w:p w14:paraId="65F5ED8B" w14:textId="77777777" w:rsidR="003774DE" w:rsidRDefault="003774DE">
      <w:pPr>
        <w:rPr>
          <w:b/>
          <w:bCs/>
          <w:sz w:val="22"/>
          <w:szCs w:val="22"/>
        </w:rPr>
      </w:pPr>
    </w:p>
    <w:p w14:paraId="26A6E8C1" w14:textId="77777777" w:rsidR="00F05435" w:rsidRPr="008C1E97" w:rsidRDefault="003F679D">
      <w:pPr>
        <w:rPr>
          <w:b/>
          <w:bCs/>
          <w:szCs w:val="22"/>
        </w:rPr>
      </w:pPr>
      <w:r w:rsidRPr="008C1E97">
        <w:rPr>
          <w:b/>
          <w:bCs/>
          <w:szCs w:val="22"/>
        </w:rPr>
        <w:t>Abstract</w:t>
      </w:r>
    </w:p>
    <w:p w14:paraId="4C435A64" w14:textId="77777777" w:rsidR="002B4A89" w:rsidRDefault="002B4A89" w:rsidP="00BC3CBB">
      <w:pPr>
        <w:jc w:val="both"/>
        <w:rPr>
          <w:szCs w:val="22"/>
        </w:rPr>
      </w:pPr>
    </w:p>
    <w:p w14:paraId="5883B18E" w14:textId="15C6FB53" w:rsidR="002B4A89" w:rsidRPr="008C1E97" w:rsidRDefault="002B4A89" w:rsidP="00BC3CBB">
      <w:pPr>
        <w:jc w:val="both"/>
        <w:rPr>
          <w:szCs w:val="22"/>
        </w:rPr>
      </w:pPr>
      <w:r>
        <w:rPr>
          <w:szCs w:val="22"/>
        </w:rPr>
        <w:t xml:space="preserve">Daily workout has a high importance for physical and mental health of people. However, going to gym is too time consuming, expensive, and sometimes even ineffective because of the crowd. This project aims to provide a gym environment and workout motivation to people who has any reason not to go the gym. There will be different workout types for users such as yoga, </w:t>
      </w:r>
      <w:r w:rsidRPr="00B24217">
        <w:rPr>
          <w:szCs w:val="22"/>
          <w:highlight w:val="yellow"/>
        </w:rPr>
        <w:t xml:space="preserve">plates, and </w:t>
      </w:r>
      <w:r w:rsidR="00B24217" w:rsidRPr="00B24217">
        <w:rPr>
          <w:szCs w:val="22"/>
          <w:highlight w:val="yellow"/>
        </w:rPr>
        <w:t>lifting.</w:t>
      </w:r>
      <w:r w:rsidR="00B24217">
        <w:rPr>
          <w:szCs w:val="22"/>
        </w:rPr>
        <w:t xml:space="preserve"> </w:t>
      </w:r>
      <w:r>
        <w:rPr>
          <w:szCs w:val="22"/>
        </w:rPr>
        <w:t xml:space="preserve">Besides, it will guide users for the activities to </w:t>
      </w:r>
      <w:r w:rsidR="00B24217">
        <w:rPr>
          <w:szCs w:val="22"/>
        </w:rPr>
        <w:t xml:space="preserve">prevent injuries because of the </w:t>
      </w:r>
      <w:r w:rsidR="00B24217" w:rsidRPr="00B24217">
        <w:rPr>
          <w:szCs w:val="22"/>
          <w:highlight w:val="yellow"/>
        </w:rPr>
        <w:t>wrong actions.</w:t>
      </w:r>
      <w:r w:rsidR="00B24217">
        <w:rPr>
          <w:szCs w:val="22"/>
        </w:rPr>
        <w:t xml:space="preserve"> This project will be an application especially for iPad, that uses computer vision and augmented reality technologies. Users will put their devices on a table or on the ground, they will be able to set a background to feel themselves in a different place, and the application will understand their body position. The app will guide them for the moves, warn them if they are doing the move wrong and </w:t>
      </w:r>
      <w:r w:rsidR="003535D4">
        <w:rPr>
          <w:szCs w:val="22"/>
        </w:rPr>
        <w:t xml:space="preserve">make a suggestion </w:t>
      </w:r>
      <w:r w:rsidR="00B24217">
        <w:rPr>
          <w:szCs w:val="22"/>
        </w:rPr>
        <w:t xml:space="preserve">for fixing. For example, if a user is their whole body to lift a weight while working arms, the application will warn and suggest </w:t>
      </w:r>
      <w:r w:rsidR="003535D4">
        <w:rPr>
          <w:szCs w:val="22"/>
        </w:rPr>
        <w:t>using a lower weight.</w:t>
      </w:r>
    </w:p>
    <w:p w14:paraId="7AAABC59" w14:textId="77777777" w:rsidR="00023C8B" w:rsidRPr="00BC3CBB" w:rsidRDefault="00023C8B" w:rsidP="00BC3CBB">
      <w:pPr>
        <w:jc w:val="both"/>
        <w:rPr>
          <w:sz w:val="22"/>
          <w:szCs w:val="22"/>
        </w:rPr>
      </w:pPr>
      <w:r w:rsidRPr="00BC3CBB">
        <w:rPr>
          <w:sz w:val="22"/>
          <w:szCs w:val="22"/>
        </w:rPr>
        <w:br w:type="page"/>
      </w:r>
    </w:p>
    <w:p w14:paraId="0308A1F0" w14:textId="77777777" w:rsidR="0019240B" w:rsidRDefault="0019240B">
      <w:pPr>
        <w:jc w:val="center"/>
        <w:rPr>
          <w:b/>
          <w:bCs/>
          <w:caps/>
          <w:sz w:val="30"/>
          <w:szCs w:val="30"/>
          <w:u w:val="single"/>
        </w:rPr>
      </w:pPr>
    </w:p>
    <w:p w14:paraId="7D39348C" w14:textId="77777777" w:rsidR="00F05435" w:rsidRPr="0019240B" w:rsidRDefault="00F05435">
      <w:pPr>
        <w:jc w:val="center"/>
        <w:rPr>
          <w:b/>
          <w:bCs/>
          <w:caps/>
          <w:sz w:val="30"/>
          <w:szCs w:val="30"/>
          <w:u w:val="single"/>
        </w:rPr>
      </w:pPr>
      <w:r w:rsidRPr="0019240B">
        <w:rPr>
          <w:b/>
          <w:bCs/>
          <w:caps/>
          <w:sz w:val="30"/>
          <w:szCs w:val="30"/>
          <w:u w:val="single"/>
        </w:rPr>
        <w:t>Table of contents</w:t>
      </w:r>
    </w:p>
    <w:p w14:paraId="16A1E031" w14:textId="77777777" w:rsidR="0019240B" w:rsidRPr="0019240B" w:rsidRDefault="0019240B">
      <w:pPr>
        <w:jc w:val="center"/>
        <w:rPr>
          <w:b/>
          <w:bCs/>
          <w:caps/>
          <w:sz w:val="22"/>
          <w:szCs w:val="22"/>
          <w:u w:val="single"/>
        </w:rPr>
      </w:pPr>
    </w:p>
    <w:p w14:paraId="5B226F9F" w14:textId="77777777" w:rsidR="0019240B" w:rsidRDefault="0019240B">
      <w:pPr>
        <w:pStyle w:val="TOC1"/>
        <w:tabs>
          <w:tab w:val="left" w:pos="1440"/>
          <w:tab w:val="right" w:leader="dot" w:pos="9628"/>
        </w:tabs>
        <w:rPr>
          <w:sz w:val="24"/>
          <w:szCs w:val="24"/>
        </w:rPr>
      </w:pPr>
    </w:p>
    <w:p w14:paraId="53210CF7" w14:textId="77777777" w:rsidR="0019240B" w:rsidRPr="0019240B" w:rsidRDefault="005A1307">
      <w:pPr>
        <w:pStyle w:val="TOC1"/>
        <w:tabs>
          <w:tab w:val="left" w:pos="1440"/>
          <w:tab w:val="right" w:leader="dot" w:pos="9628"/>
        </w:tabs>
        <w:rPr>
          <w:rFonts w:asciiTheme="minorHAnsi" w:eastAsiaTheme="minorEastAsia" w:hAnsiTheme="minorHAnsi" w:cstheme="minorBidi"/>
          <w:b w:val="0"/>
          <w:bCs w:val="0"/>
          <w:caps w:val="0"/>
          <w:noProof/>
          <w:sz w:val="24"/>
          <w:szCs w:val="24"/>
          <w:lang w:val="en-US" w:eastAsia="en-US"/>
        </w:rPr>
      </w:pPr>
      <w:r w:rsidRPr="0019240B">
        <w:rPr>
          <w:sz w:val="24"/>
          <w:szCs w:val="24"/>
        </w:rPr>
        <w:fldChar w:fldCharType="begin"/>
      </w:r>
      <w:r w:rsidR="005C7605" w:rsidRPr="0019240B">
        <w:rPr>
          <w:sz w:val="24"/>
          <w:szCs w:val="24"/>
        </w:rPr>
        <w:instrText xml:space="preserve"> TOC \o "1-2" \h \z \t "Heading 3,3,mh3,3" </w:instrText>
      </w:r>
      <w:r w:rsidRPr="0019240B">
        <w:rPr>
          <w:sz w:val="24"/>
          <w:szCs w:val="24"/>
        </w:rPr>
        <w:fldChar w:fldCharType="separate"/>
      </w:r>
      <w:hyperlink w:anchor="_Toc348380221" w:history="1">
        <w:r w:rsidR="0019240B" w:rsidRPr="0019240B">
          <w:rPr>
            <w:rStyle w:val="Hyperlink"/>
            <w:noProof/>
            <w:sz w:val="24"/>
            <w:szCs w:val="24"/>
          </w:rPr>
          <w:t>Section 1</w:t>
        </w:r>
        <w:r w:rsidR="0019240B" w:rsidRPr="0019240B">
          <w:rPr>
            <w:rFonts w:asciiTheme="minorHAnsi" w:eastAsiaTheme="minorEastAsia" w:hAnsiTheme="minorHAnsi" w:cstheme="minorBidi"/>
            <w:b w:val="0"/>
            <w:bCs w:val="0"/>
            <w:caps w:val="0"/>
            <w:noProof/>
            <w:sz w:val="24"/>
            <w:szCs w:val="24"/>
            <w:lang w:val="en-US" w:eastAsia="en-US"/>
          </w:rPr>
          <w:tab/>
        </w:r>
        <w:r w:rsidR="0019240B" w:rsidRPr="0019240B">
          <w:rPr>
            <w:rStyle w:val="Hyperlink"/>
            <w:noProof/>
            <w:sz w:val="24"/>
            <w:szCs w:val="24"/>
          </w:rPr>
          <w:t>Introduction</w:t>
        </w:r>
        <w:r w:rsidR="0019240B" w:rsidRPr="0019240B">
          <w:rPr>
            <w:noProof/>
            <w:webHidden/>
            <w:sz w:val="24"/>
            <w:szCs w:val="24"/>
          </w:rPr>
          <w:tab/>
        </w:r>
        <w:r w:rsidRPr="0019240B">
          <w:rPr>
            <w:noProof/>
            <w:webHidden/>
            <w:sz w:val="24"/>
            <w:szCs w:val="24"/>
          </w:rPr>
          <w:fldChar w:fldCharType="begin"/>
        </w:r>
        <w:r w:rsidR="0019240B" w:rsidRPr="0019240B">
          <w:rPr>
            <w:noProof/>
            <w:webHidden/>
            <w:sz w:val="24"/>
            <w:szCs w:val="24"/>
          </w:rPr>
          <w:instrText xml:space="preserve"> PAGEREF _Toc348380221 \h </w:instrText>
        </w:r>
        <w:r w:rsidRPr="0019240B">
          <w:rPr>
            <w:noProof/>
            <w:webHidden/>
            <w:sz w:val="24"/>
            <w:szCs w:val="24"/>
          </w:rPr>
        </w:r>
        <w:r w:rsidRPr="0019240B">
          <w:rPr>
            <w:noProof/>
            <w:webHidden/>
            <w:sz w:val="24"/>
            <w:szCs w:val="24"/>
          </w:rPr>
          <w:fldChar w:fldCharType="separate"/>
        </w:r>
        <w:r w:rsidR="0019240B" w:rsidRPr="0019240B">
          <w:rPr>
            <w:noProof/>
            <w:webHidden/>
            <w:sz w:val="24"/>
            <w:szCs w:val="24"/>
          </w:rPr>
          <w:t>4</w:t>
        </w:r>
        <w:r w:rsidRPr="0019240B">
          <w:rPr>
            <w:noProof/>
            <w:webHidden/>
            <w:sz w:val="24"/>
            <w:szCs w:val="24"/>
          </w:rPr>
          <w:fldChar w:fldCharType="end"/>
        </w:r>
      </w:hyperlink>
    </w:p>
    <w:p w14:paraId="35FB3048" w14:textId="77777777" w:rsidR="0019240B" w:rsidRPr="0019240B" w:rsidRDefault="00000000" w:rsidP="00AF0887">
      <w:pPr>
        <w:pStyle w:val="TOC2"/>
        <w:rPr>
          <w:rFonts w:asciiTheme="minorHAnsi" w:eastAsiaTheme="minorEastAsia" w:hAnsiTheme="minorHAnsi" w:cstheme="minorBidi"/>
          <w:noProof/>
          <w:lang w:val="en-US" w:eastAsia="en-US"/>
        </w:rPr>
      </w:pPr>
      <w:hyperlink w:anchor="_Toc348380222" w:history="1">
        <w:r w:rsidR="0019240B" w:rsidRPr="0019240B">
          <w:rPr>
            <w:rStyle w:val="Hyperlink"/>
            <w:noProof/>
            <w:sz w:val="24"/>
            <w:szCs w:val="24"/>
          </w:rPr>
          <w:t>1.1</w:t>
        </w:r>
        <w:r w:rsidR="0019240B" w:rsidRPr="0019240B">
          <w:rPr>
            <w:rFonts w:asciiTheme="minorHAnsi" w:eastAsiaTheme="minorEastAsia" w:hAnsiTheme="minorHAnsi" w:cstheme="minorBidi"/>
            <w:noProof/>
            <w:lang w:val="en-US" w:eastAsia="en-US"/>
          </w:rPr>
          <w:tab/>
        </w:r>
        <w:r w:rsidR="0019240B" w:rsidRPr="0019240B">
          <w:rPr>
            <w:rStyle w:val="Hyperlink"/>
            <w:noProof/>
            <w:sz w:val="24"/>
            <w:szCs w:val="24"/>
          </w:rPr>
          <w:t>Concept</w:t>
        </w:r>
        <w:r w:rsidR="0019240B" w:rsidRPr="0019240B">
          <w:rPr>
            <w:noProof/>
            <w:webHidden/>
          </w:rPr>
          <w:tab/>
        </w:r>
        <w:r w:rsidR="005A1307" w:rsidRPr="0019240B">
          <w:rPr>
            <w:noProof/>
            <w:webHidden/>
          </w:rPr>
          <w:fldChar w:fldCharType="begin"/>
        </w:r>
        <w:r w:rsidR="0019240B" w:rsidRPr="0019240B">
          <w:rPr>
            <w:noProof/>
            <w:webHidden/>
          </w:rPr>
          <w:instrText xml:space="preserve"> PAGEREF _Toc348380222 \h </w:instrText>
        </w:r>
        <w:r w:rsidR="005A1307" w:rsidRPr="0019240B">
          <w:rPr>
            <w:noProof/>
            <w:webHidden/>
          </w:rPr>
        </w:r>
        <w:r w:rsidR="005A1307" w:rsidRPr="0019240B">
          <w:rPr>
            <w:noProof/>
            <w:webHidden/>
          </w:rPr>
          <w:fldChar w:fldCharType="separate"/>
        </w:r>
        <w:r w:rsidR="0019240B" w:rsidRPr="0019240B">
          <w:rPr>
            <w:noProof/>
            <w:webHidden/>
          </w:rPr>
          <w:t>4</w:t>
        </w:r>
        <w:r w:rsidR="005A1307" w:rsidRPr="0019240B">
          <w:rPr>
            <w:noProof/>
            <w:webHidden/>
          </w:rPr>
          <w:fldChar w:fldCharType="end"/>
        </w:r>
      </w:hyperlink>
    </w:p>
    <w:p w14:paraId="0077F7C0" w14:textId="77777777" w:rsidR="0019240B" w:rsidRPr="0019240B" w:rsidRDefault="00000000" w:rsidP="00AF0887">
      <w:pPr>
        <w:pStyle w:val="TOC2"/>
        <w:rPr>
          <w:rFonts w:asciiTheme="minorHAnsi" w:eastAsiaTheme="minorEastAsia" w:hAnsiTheme="minorHAnsi" w:cstheme="minorBidi"/>
          <w:noProof/>
          <w:lang w:val="en-US" w:eastAsia="en-US"/>
        </w:rPr>
      </w:pPr>
      <w:hyperlink w:anchor="_Toc348380223" w:history="1">
        <w:r w:rsidR="0019240B" w:rsidRPr="0019240B">
          <w:rPr>
            <w:rStyle w:val="Hyperlink"/>
            <w:noProof/>
            <w:sz w:val="24"/>
            <w:szCs w:val="24"/>
          </w:rPr>
          <w:t>1.2</w:t>
        </w:r>
        <w:r w:rsidR="0019240B" w:rsidRPr="0019240B">
          <w:rPr>
            <w:rFonts w:asciiTheme="minorHAnsi" w:eastAsiaTheme="minorEastAsia" w:hAnsiTheme="minorHAnsi" w:cstheme="minorBidi"/>
            <w:noProof/>
            <w:lang w:val="en-US" w:eastAsia="en-US"/>
          </w:rPr>
          <w:tab/>
        </w:r>
        <w:r w:rsidR="0019240B" w:rsidRPr="0019240B">
          <w:rPr>
            <w:rStyle w:val="Hyperlink"/>
            <w:noProof/>
            <w:sz w:val="24"/>
            <w:szCs w:val="24"/>
          </w:rPr>
          <w:t>Objectives</w:t>
        </w:r>
        <w:r w:rsidR="0019240B" w:rsidRPr="0019240B">
          <w:rPr>
            <w:noProof/>
            <w:webHidden/>
          </w:rPr>
          <w:tab/>
        </w:r>
        <w:r w:rsidR="005A1307" w:rsidRPr="0019240B">
          <w:rPr>
            <w:noProof/>
            <w:webHidden/>
          </w:rPr>
          <w:fldChar w:fldCharType="begin"/>
        </w:r>
        <w:r w:rsidR="0019240B" w:rsidRPr="0019240B">
          <w:rPr>
            <w:noProof/>
            <w:webHidden/>
          </w:rPr>
          <w:instrText xml:space="preserve"> PAGEREF _Toc348380223 \h </w:instrText>
        </w:r>
        <w:r w:rsidR="005A1307" w:rsidRPr="0019240B">
          <w:rPr>
            <w:noProof/>
            <w:webHidden/>
          </w:rPr>
        </w:r>
        <w:r w:rsidR="005A1307" w:rsidRPr="0019240B">
          <w:rPr>
            <w:noProof/>
            <w:webHidden/>
          </w:rPr>
          <w:fldChar w:fldCharType="separate"/>
        </w:r>
        <w:r w:rsidR="0019240B" w:rsidRPr="0019240B">
          <w:rPr>
            <w:noProof/>
            <w:webHidden/>
          </w:rPr>
          <w:t>4</w:t>
        </w:r>
        <w:r w:rsidR="005A1307" w:rsidRPr="0019240B">
          <w:rPr>
            <w:noProof/>
            <w:webHidden/>
          </w:rPr>
          <w:fldChar w:fldCharType="end"/>
        </w:r>
      </w:hyperlink>
    </w:p>
    <w:p w14:paraId="15684011" w14:textId="77777777" w:rsidR="0019240B" w:rsidRPr="0019240B" w:rsidRDefault="00000000" w:rsidP="00AF0887">
      <w:pPr>
        <w:pStyle w:val="TOC2"/>
        <w:rPr>
          <w:rFonts w:asciiTheme="minorHAnsi" w:eastAsiaTheme="minorEastAsia" w:hAnsiTheme="minorHAnsi" w:cstheme="minorBidi"/>
          <w:noProof/>
          <w:lang w:val="en-US" w:eastAsia="en-US"/>
        </w:rPr>
      </w:pPr>
      <w:hyperlink w:anchor="_Toc348380224" w:history="1">
        <w:r w:rsidR="0019240B" w:rsidRPr="0019240B">
          <w:rPr>
            <w:rStyle w:val="Hyperlink"/>
            <w:noProof/>
            <w:sz w:val="24"/>
            <w:szCs w:val="24"/>
          </w:rPr>
          <w:t>1.3</w:t>
        </w:r>
        <w:r w:rsidR="0019240B" w:rsidRPr="0019240B">
          <w:rPr>
            <w:rFonts w:asciiTheme="minorHAnsi" w:eastAsiaTheme="minorEastAsia" w:hAnsiTheme="minorHAnsi" w:cstheme="minorBidi"/>
            <w:noProof/>
            <w:lang w:val="en-US" w:eastAsia="en-US"/>
          </w:rPr>
          <w:tab/>
        </w:r>
        <w:r w:rsidR="0019240B" w:rsidRPr="0019240B">
          <w:rPr>
            <w:rStyle w:val="Hyperlink"/>
            <w:noProof/>
            <w:sz w:val="24"/>
            <w:szCs w:val="24"/>
          </w:rPr>
          <w:t>Background</w:t>
        </w:r>
        <w:r w:rsidR="0019240B" w:rsidRPr="0019240B">
          <w:rPr>
            <w:noProof/>
            <w:webHidden/>
          </w:rPr>
          <w:tab/>
        </w:r>
        <w:r w:rsidR="005A1307" w:rsidRPr="0019240B">
          <w:rPr>
            <w:noProof/>
            <w:webHidden/>
          </w:rPr>
          <w:fldChar w:fldCharType="begin"/>
        </w:r>
        <w:r w:rsidR="0019240B" w:rsidRPr="0019240B">
          <w:rPr>
            <w:noProof/>
            <w:webHidden/>
          </w:rPr>
          <w:instrText xml:space="preserve"> PAGEREF _Toc348380224 \h </w:instrText>
        </w:r>
        <w:r w:rsidR="005A1307" w:rsidRPr="0019240B">
          <w:rPr>
            <w:noProof/>
            <w:webHidden/>
          </w:rPr>
        </w:r>
        <w:r w:rsidR="005A1307" w:rsidRPr="0019240B">
          <w:rPr>
            <w:noProof/>
            <w:webHidden/>
          </w:rPr>
          <w:fldChar w:fldCharType="separate"/>
        </w:r>
        <w:r w:rsidR="0019240B" w:rsidRPr="0019240B">
          <w:rPr>
            <w:noProof/>
            <w:webHidden/>
          </w:rPr>
          <w:t>4</w:t>
        </w:r>
        <w:r w:rsidR="005A1307" w:rsidRPr="0019240B">
          <w:rPr>
            <w:noProof/>
            <w:webHidden/>
          </w:rPr>
          <w:fldChar w:fldCharType="end"/>
        </w:r>
      </w:hyperlink>
    </w:p>
    <w:p w14:paraId="5B6E924F" w14:textId="77777777" w:rsidR="0019240B" w:rsidRPr="0019240B" w:rsidRDefault="00000000">
      <w:pPr>
        <w:pStyle w:val="TOC1"/>
        <w:tabs>
          <w:tab w:val="left" w:pos="1440"/>
          <w:tab w:val="right" w:leader="dot" w:pos="9628"/>
        </w:tabs>
        <w:rPr>
          <w:rFonts w:asciiTheme="minorHAnsi" w:eastAsiaTheme="minorEastAsia" w:hAnsiTheme="minorHAnsi" w:cstheme="minorBidi"/>
          <w:b w:val="0"/>
          <w:bCs w:val="0"/>
          <w:caps w:val="0"/>
          <w:noProof/>
          <w:sz w:val="24"/>
          <w:szCs w:val="24"/>
          <w:lang w:val="en-US" w:eastAsia="en-US"/>
        </w:rPr>
      </w:pPr>
      <w:hyperlink w:anchor="_Toc348380225" w:history="1">
        <w:r w:rsidR="0019240B" w:rsidRPr="0019240B">
          <w:rPr>
            <w:rStyle w:val="Hyperlink"/>
            <w:noProof/>
            <w:sz w:val="24"/>
            <w:szCs w:val="24"/>
          </w:rPr>
          <w:t>Section 2</w:t>
        </w:r>
        <w:r w:rsidR="0019240B" w:rsidRPr="0019240B">
          <w:rPr>
            <w:rFonts w:asciiTheme="minorHAnsi" w:eastAsiaTheme="minorEastAsia" w:hAnsiTheme="minorHAnsi" w:cstheme="minorBidi"/>
            <w:b w:val="0"/>
            <w:bCs w:val="0"/>
            <w:caps w:val="0"/>
            <w:noProof/>
            <w:sz w:val="24"/>
            <w:szCs w:val="24"/>
            <w:lang w:val="en-US" w:eastAsia="en-US"/>
          </w:rPr>
          <w:tab/>
        </w:r>
        <w:r w:rsidR="0019240B" w:rsidRPr="0019240B">
          <w:rPr>
            <w:rStyle w:val="Hyperlink"/>
            <w:noProof/>
            <w:sz w:val="24"/>
            <w:szCs w:val="24"/>
          </w:rPr>
          <w:t>S/T methodology and associated work plan</w:t>
        </w:r>
        <w:r w:rsidR="0019240B" w:rsidRPr="0019240B">
          <w:rPr>
            <w:noProof/>
            <w:webHidden/>
            <w:sz w:val="24"/>
            <w:szCs w:val="24"/>
          </w:rPr>
          <w:tab/>
        </w:r>
        <w:r w:rsidR="005A1307" w:rsidRPr="0019240B">
          <w:rPr>
            <w:noProof/>
            <w:webHidden/>
            <w:sz w:val="24"/>
            <w:szCs w:val="24"/>
          </w:rPr>
          <w:fldChar w:fldCharType="begin"/>
        </w:r>
        <w:r w:rsidR="0019240B" w:rsidRPr="0019240B">
          <w:rPr>
            <w:noProof/>
            <w:webHidden/>
            <w:sz w:val="24"/>
            <w:szCs w:val="24"/>
          </w:rPr>
          <w:instrText xml:space="preserve"> PAGEREF _Toc348380225 \h </w:instrText>
        </w:r>
        <w:r w:rsidR="005A1307" w:rsidRPr="0019240B">
          <w:rPr>
            <w:noProof/>
            <w:webHidden/>
            <w:sz w:val="24"/>
            <w:szCs w:val="24"/>
          </w:rPr>
        </w:r>
        <w:r w:rsidR="005A1307" w:rsidRPr="0019240B">
          <w:rPr>
            <w:noProof/>
            <w:webHidden/>
            <w:sz w:val="24"/>
            <w:szCs w:val="24"/>
          </w:rPr>
          <w:fldChar w:fldCharType="separate"/>
        </w:r>
        <w:r w:rsidR="0019240B" w:rsidRPr="0019240B">
          <w:rPr>
            <w:noProof/>
            <w:webHidden/>
            <w:sz w:val="24"/>
            <w:szCs w:val="24"/>
          </w:rPr>
          <w:t>4</w:t>
        </w:r>
        <w:r w:rsidR="005A1307" w:rsidRPr="0019240B">
          <w:rPr>
            <w:noProof/>
            <w:webHidden/>
            <w:sz w:val="24"/>
            <w:szCs w:val="24"/>
          </w:rPr>
          <w:fldChar w:fldCharType="end"/>
        </w:r>
      </w:hyperlink>
    </w:p>
    <w:p w14:paraId="3BEFC6A4" w14:textId="77777777" w:rsidR="0019240B" w:rsidRPr="0019240B" w:rsidRDefault="00000000" w:rsidP="00AF0887">
      <w:pPr>
        <w:pStyle w:val="TOC2"/>
        <w:rPr>
          <w:rFonts w:asciiTheme="minorHAnsi" w:eastAsiaTheme="minorEastAsia" w:hAnsiTheme="minorHAnsi" w:cstheme="minorBidi"/>
          <w:noProof/>
          <w:lang w:val="en-US" w:eastAsia="en-US"/>
        </w:rPr>
      </w:pPr>
      <w:hyperlink w:anchor="_Toc348380226" w:history="1">
        <w:r w:rsidR="0019240B" w:rsidRPr="0019240B">
          <w:rPr>
            <w:rStyle w:val="Hyperlink"/>
            <w:noProof/>
            <w:sz w:val="24"/>
            <w:szCs w:val="24"/>
          </w:rPr>
          <w:t>2.1</w:t>
        </w:r>
        <w:r w:rsidR="0019240B" w:rsidRPr="0019240B">
          <w:rPr>
            <w:rFonts w:asciiTheme="minorHAnsi" w:eastAsiaTheme="minorEastAsia" w:hAnsiTheme="minorHAnsi" w:cstheme="minorBidi"/>
            <w:noProof/>
            <w:lang w:val="en-US" w:eastAsia="en-US"/>
          </w:rPr>
          <w:tab/>
        </w:r>
        <w:r w:rsidR="0019240B" w:rsidRPr="0019240B">
          <w:rPr>
            <w:rStyle w:val="Hyperlink"/>
            <w:noProof/>
            <w:sz w:val="24"/>
            <w:szCs w:val="24"/>
          </w:rPr>
          <w:t>Methodology</w:t>
        </w:r>
        <w:r w:rsidR="0019240B" w:rsidRPr="0019240B">
          <w:rPr>
            <w:noProof/>
            <w:webHidden/>
          </w:rPr>
          <w:tab/>
        </w:r>
        <w:r w:rsidR="005A1307" w:rsidRPr="0019240B">
          <w:rPr>
            <w:noProof/>
            <w:webHidden/>
          </w:rPr>
          <w:fldChar w:fldCharType="begin"/>
        </w:r>
        <w:r w:rsidR="0019240B" w:rsidRPr="0019240B">
          <w:rPr>
            <w:noProof/>
            <w:webHidden/>
          </w:rPr>
          <w:instrText xml:space="preserve"> PAGEREF _Toc348380226 \h </w:instrText>
        </w:r>
        <w:r w:rsidR="005A1307" w:rsidRPr="0019240B">
          <w:rPr>
            <w:noProof/>
            <w:webHidden/>
          </w:rPr>
        </w:r>
        <w:r w:rsidR="005A1307" w:rsidRPr="0019240B">
          <w:rPr>
            <w:noProof/>
            <w:webHidden/>
          </w:rPr>
          <w:fldChar w:fldCharType="separate"/>
        </w:r>
        <w:r w:rsidR="0019240B" w:rsidRPr="0019240B">
          <w:rPr>
            <w:noProof/>
            <w:webHidden/>
          </w:rPr>
          <w:t>4</w:t>
        </w:r>
        <w:r w:rsidR="005A1307" w:rsidRPr="0019240B">
          <w:rPr>
            <w:noProof/>
            <w:webHidden/>
          </w:rPr>
          <w:fldChar w:fldCharType="end"/>
        </w:r>
      </w:hyperlink>
    </w:p>
    <w:p w14:paraId="78A44CF4" w14:textId="77777777" w:rsidR="0019240B" w:rsidRPr="0019240B" w:rsidRDefault="00000000" w:rsidP="00AF0887">
      <w:pPr>
        <w:pStyle w:val="TOC2"/>
        <w:rPr>
          <w:rFonts w:asciiTheme="minorHAnsi" w:eastAsiaTheme="minorEastAsia" w:hAnsiTheme="minorHAnsi" w:cstheme="minorBidi"/>
          <w:noProof/>
          <w:lang w:val="en-US" w:eastAsia="en-US"/>
        </w:rPr>
      </w:pPr>
      <w:hyperlink w:anchor="_Toc348380227" w:history="1">
        <w:r w:rsidR="0019240B" w:rsidRPr="0019240B">
          <w:rPr>
            <w:rStyle w:val="Hyperlink"/>
            <w:noProof/>
            <w:sz w:val="24"/>
            <w:szCs w:val="24"/>
          </w:rPr>
          <w:t>2.2</w:t>
        </w:r>
        <w:r w:rsidR="0019240B" w:rsidRPr="0019240B">
          <w:rPr>
            <w:rFonts w:asciiTheme="minorHAnsi" w:eastAsiaTheme="minorEastAsia" w:hAnsiTheme="minorHAnsi" w:cstheme="minorBidi"/>
            <w:noProof/>
            <w:lang w:val="en-US" w:eastAsia="en-US"/>
          </w:rPr>
          <w:tab/>
        </w:r>
        <w:r w:rsidR="0019240B" w:rsidRPr="0019240B">
          <w:rPr>
            <w:rStyle w:val="Hyperlink"/>
            <w:noProof/>
            <w:sz w:val="24"/>
            <w:szCs w:val="24"/>
          </w:rPr>
          <w:t>Work Package Descriptions</w:t>
        </w:r>
        <w:r w:rsidR="0019240B" w:rsidRPr="0019240B">
          <w:rPr>
            <w:noProof/>
            <w:webHidden/>
          </w:rPr>
          <w:tab/>
        </w:r>
        <w:r w:rsidR="005A1307" w:rsidRPr="0019240B">
          <w:rPr>
            <w:noProof/>
            <w:webHidden/>
          </w:rPr>
          <w:fldChar w:fldCharType="begin"/>
        </w:r>
        <w:r w:rsidR="0019240B" w:rsidRPr="0019240B">
          <w:rPr>
            <w:noProof/>
            <w:webHidden/>
          </w:rPr>
          <w:instrText xml:space="preserve"> PAGEREF _Toc348380227 \h </w:instrText>
        </w:r>
        <w:r w:rsidR="005A1307" w:rsidRPr="0019240B">
          <w:rPr>
            <w:noProof/>
            <w:webHidden/>
          </w:rPr>
        </w:r>
        <w:r w:rsidR="005A1307" w:rsidRPr="0019240B">
          <w:rPr>
            <w:noProof/>
            <w:webHidden/>
          </w:rPr>
          <w:fldChar w:fldCharType="separate"/>
        </w:r>
        <w:r w:rsidR="0019240B" w:rsidRPr="0019240B">
          <w:rPr>
            <w:noProof/>
            <w:webHidden/>
          </w:rPr>
          <w:t>4</w:t>
        </w:r>
        <w:r w:rsidR="005A1307" w:rsidRPr="0019240B">
          <w:rPr>
            <w:noProof/>
            <w:webHidden/>
          </w:rPr>
          <w:fldChar w:fldCharType="end"/>
        </w:r>
      </w:hyperlink>
    </w:p>
    <w:p w14:paraId="52292281" w14:textId="77777777" w:rsidR="0019240B" w:rsidRPr="0019240B" w:rsidRDefault="00000000" w:rsidP="00AF0887">
      <w:pPr>
        <w:pStyle w:val="TOC2"/>
        <w:rPr>
          <w:rFonts w:asciiTheme="minorHAnsi" w:eastAsiaTheme="minorEastAsia" w:hAnsiTheme="minorHAnsi" w:cstheme="minorBidi"/>
          <w:noProof/>
          <w:lang w:val="en-US" w:eastAsia="en-US"/>
        </w:rPr>
      </w:pPr>
      <w:hyperlink w:anchor="_Toc348380228" w:history="1">
        <w:r w:rsidR="0019240B" w:rsidRPr="0019240B">
          <w:rPr>
            <w:rStyle w:val="Hyperlink"/>
            <w:noProof/>
            <w:sz w:val="24"/>
            <w:szCs w:val="24"/>
          </w:rPr>
          <w:t>2.3</w:t>
        </w:r>
        <w:r w:rsidR="0019240B" w:rsidRPr="0019240B">
          <w:rPr>
            <w:rFonts w:asciiTheme="minorHAnsi" w:eastAsiaTheme="minorEastAsia" w:hAnsiTheme="minorHAnsi" w:cstheme="minorBidi"/>
            <w:noProof/>
            <w:lang w:val="en-US" w:eastAsia="en-US"/>
          </w:rPr>
          <w:tab/>
        </w:r>
        <w:r w:rsidR="0019240B" w:rsidRPr="0019240B">
          <w:rPr>
            <w:rStyle w:val="Hyperlink"/>
            <w:noProof/>
            <w:sz w:val="24"/>
            <w:szCs w:val="24"/>
          </w:rPr>
          <w:t>Demonstration</w:t>
        </w:r>
        <w:r w:rsidR="0019240B" w:rsidRPr="0019240B">
          <w:rPr>
            <w:noProof/>
            <w:webHidden/>
          </w:rPr>
          <w:tab/>
        </w:r>
        <w:r w:rsidR="005A1307" w:rsidRPr="0019240B">
          <w:rPr>
            <w:noProof/>
            <w:webHidden/>
          </w:rPr>
          <w:fldChar w:fldCharType="begin"/>
        </w:r>
        <w:r w:rsidR="0019240B" w:rsidRPr="0019240B">
          <w:rPr>
            <w:noProof/>
            <w:webHidden/>
          </w:rPr>
          <w:instrText xml:space="preserve"> PAGEREF _Toc348380228 \h </w:instrText>
        </w:r>
        <w:r w:rsidR="005A1307" w:rsidRPr="0019240B">
          <w:rPr>
            <w:noProof/>
            <w:webHidden/>
          </w:rPr>
        </w:r>
        <w:r w:rsidR="005A1307" w:rsidRPr="0019240B">
          <w:rPr>
            <w:noProof/>
            <w:webHidden/>
          </w:rPr>
          <w:fldChar w:fldCharType="separate"/>
        </w:r>
        <w:r w:rsidR="0019240B" w:rsidRPr="0019240B">
          <w:rPr>
            <w:noProof/>
            <w:webHidden/>
          </w:rPr>
          <w:t>5</w:t>
        </w:r>
        <w:r w:rsidR="005A1307" w:rsidRPr="0019240B">
          <w:rPr>
            <w:noProof/>
            <w:webHidden/>
          </w:rPr>
          <w:fldChar w:fldCharType="end"/>
        </w:r>
      </w:hyperlink>
    </w:p>
    <w:p w14:paraId="0F1D7E11" w14:textId="77777777" w:rsidR="0019240B" w:rsidRPr="0019240B" w:rsidRDefault="00000000" w:rsidP="00AF0887">
      <w:pPr>
        <w:pStyle w:val="TOC2"/>
        <w:rPr>
          <w:rFonts w:asciiTheme="minorHAnsi" w:eastAsiaTheme="minorEastAsia" w:hAnsiTheme="minorHAnsi" w:cstheme="minorBidi"/>
          <w:noProof/>
          <w:lang w:val="en-US" w:eastAsia="en-US"/>
        </w:rPr>
      </w:pPr>
      <w:hyperlink w:anchor="_Toc348380229" w:history="1">
        <w:r w:rsidR="0019240B" w:rsidRPr="0019240B">
          <w:rPr>
            <w:rStyle w:val="Hyperlink"/>
            <w:noProof/>
            <w:sz w:val="24"/>
            <w:szCs w:val="24"/>
          </w:rPr>
          <w:t>2.4</w:t>
        </w:r>
        <w:r w:rsidR="0019240B" w:rsidRPr="0019240B">
          <w:rPr>
            <w:rFonts w:asciiTheme="minorHAnsi" w:eastAsiaTheme="minorEastAsia" w:hAnsiTheme="minorHAnsi" w:cstheme="minorBidi"/>
            <w:noProof/>
            <w:lang w:val="en-US" w:eastAsia="en-US"/>
          </w:rPr>
          <w:tab/>
        </w:r>
        <w:r w:rsidR="0019240B" w:rsidRPr="0019240B">
          <w:rPr>
            <w:rStyle w:val="Hyperlink"/>
            <w:noProof/>
            <w:sz w:val="24"/>
            <w:szCs w:val="24"/>
          </w:rPr>
          <w:t>Impact</w:t>
        </w:r>
        <w:r w:rsidR="0019240B" w:rsidRPr="0019240B">
          <w:rPr>
            <w:noProof/>
            <w:webHidden/>
          </w:rPr>
          <w:tab/>
        </w:r>
        <w:r w:rsidR="005A1307" w:rsidRPr="0019240B">
          <w:rPr>
            <w:noProof/>
            <w:webHidden/>
          </w:rPr>
          <w:fldChar w:fldCharType="begin"/>
        </w:r>
        <w:r w:rsidR="0019240B" w:rsidRPr="0019240B">
          <w:rPr>
            <w:noProof/>
            <w:webHidden/>
          </w:rPr>
          <w:instrText xml:space="preserve"> PAGEREF _Toc348380229 \h </w:instrText>
        </w:r>
        <w:r w:rsidR="005A1307" w:rsidRPr="0019240B">
          <w:rPr>
            <w:noProof/>
            <w:webHidden/>
          </w:rPr>
        </w:r>
        <w:r w:rsidR="005A1307" w:rsidRPr="0019240B">
          <w:rPr>
            <w:noProof/>
            <w:webHidden/>
          </w:rPr>
          <w:fldChar w:fldCharType="separate"/>
        </w:r>
        <w:r w:rsidR="0019240B" w:rsidRPr="0019240B">
          <w:rPr>
            <w:noProof/>
            <w:webHidden/>
          </w:rPr>
          <w:t>5</w:t>
        </w:r>
        <w:r w:rsidR="005A1307" w:rsidRPr="0019240B">
          <w:rPr>
            <w:noProof/>
            <w:webHidden/>
          </w:rPr>
          <w:fldChar w:fldCharType="end"/>
        </w:r>
      </w:hyperlink>
    </w:p>
    <w:p w14:paraId="797A056C" w14:textId="77777777" w:rsidR="0019240B" w:rsidRPr="0019240B" w:rsidRDefault="00000000" w:rsidP="00AF0887">
      <w:pPr>
        <w:pStyle w:val="TOC2"/>
        <w:rPr>
          <w:rFonts w:asciiTheme="minorHAnsi" w:eastAsiaTheme="minorEastAsia" w:hAnsiTheme="minorHAnsi" w:cstheme="minorBidi"/>
          <w:noProof/>
          <w:lang w:val="en-US" w:eastAsia="en-US"/>
        </w:rPr>
      </w:pPr>
      <w:hyperlink w:anchor="_Toc348380230" w:history="1">
        <w:r w:rsidR="0019240B" w:rsidRPr="0019240B">
          <w:rPr>
            <w:rStyle w:val="Hyperlink"/>
            <w:noProof/>
            <w:sz w:val="24"/>
            <w:szCs w:val="24"/>
          </w:rPr>
          <w:t>2.5</w:t>
        </w:r>
        <w:r w:rsidR="0019240B" w:rsidRPr="0019240B">
          <w:rPr>
            <w:rFonts w:asciiTheme="minorHAnsi" w:eastAsiaTheme="minorEastAsia" w:hAnsiTheme="minorHAnsi" w:cstheme="minorBidi"/>
            <w:noProof/>
            <w:lang w:val="en-US" w:eastAsia="en-US"/>
          </w:rPr>
          <w:tab/>
        </w:r>
        <w:r w:rsidR="0019240B" w:rsidRPr="0019240B">
          <w:rPr>
            <w:rStyle w:val="Hyperlink"/>
            <w:noProof/>
            <w:sz w:val="24"/>
            <w:szCs w:val="24"/>
          </w:rPr>
          <w:t>Risk analysis</w:t>
        </w:r>
        <w:r w:rsidR="0019240B" w:rsidRPr="0019240B">
          <w:rPr>
            <w:noProof/>
            <w:webHidden/>
          </w:rPr>
          <w:tab/>
        </w:r>
        <w:r w:rsidR="005A1307" w:rsidRPr="0019240B">
          <w:rPr>
            <w:noProof/>
            <w:webHidden/>
          </w:rPr>
          <w:fldChar w:fldCharType="begin"/>
        </w:r>
        <w:r w:rsidR="0019240B" w:rsidRPr="0019240B">
          <w:rPr>
            <w:noProof/>
            <w:webHidden/>
          </w:rPr>
          <w:instrText xml:space="preserve"> PAGEREF _Toc348380230 \h </w:instrText>
        </w:r>
        <w:r w:rsidR="005A1307" w:rsidRPr="0019240B">
          <w:rPr>
            <w:noProof/>
            <w:webHidden/>
          </w:rPr>
        </w:r>
        <w:r w:rsidR="005A1307" w:rsidRPr="0019240B">
          <w:rPr>
            <w:noProof/>
            <w:webHidden/>
          </w:rPr>
          <w:fldChar w:fldCharType="separate"/>
        </w:r>
        <w:r w:rsidR="0019240B" w:rsidRPr="0019240B">
          <w:rPr>
            <w:noProof/>
            <w:webHidden/>
          </w:rPr>
          <w:t>5</w:t>
        </w:r>
        <w:r w:rsidR="005A1307" w:rsidRPr="0019240B">
          <w:rPr>
            <w:noProof/>
            <w:webHidden/>
          </w:rPr>
          <w:fldChar w:fldCharType="end"/>
        </w:r>
      </w:hyperlink>
    </w:p>
    <w:p w14:paraId="592F09BA" w14:textId="77777777" w:rsidR="0019240B" w:rsidRPr="0019240B" w:rsidRDefault="00000000" w:rsidP="00AF0887">
      <w:pPr>
        <w:pStyle w:val="TOC2"/>
        <w:rPr>
          <w:rFonts w:asciiTheme="minorHAnsi" w:eastAsiaTheme="minorEastAsia" w:hAnsiTheme="minorHAnsi" w:cstheme="minorBidi"/>
          <w:noProof/>
          <w:lang w:val="en-US" w:eastAsia="en-US"/>
        </w:rPr>
      </w:pPr>
      <w:hyperlink w:anchor="_Toc348380231" w:history="1">
        <w:r w:rsidR="0019240B" w:rsidRPr="0019240B">
          <w:rPr>
            <w:rStyle w:val="Hyperlink"/>
            <w:noProof/>
            <w:sz w:val="24"/>
            <w:szCs w:val="24"/>
          </w:rPr>
          <w:t>2.6</w:t>
        </w:r>
        <w:r w:rsidR="0019240B" w:rsidRPr="0019240B">
          <w:rPr>
            <w:rFonts w:asciiTheme="minorHAnsi" w:eastAsiaTheme="minorEastAsia" w:hAnsiTheme="minorHAnsi" w:cstheme="minorBidi"/>
            <w:noProof/>
            <w:lang w:val="en-US" w:eastAsia="en-US"/>
          </w:rPr>
          <w:tab/>
        </w:r>
        <w:r w:rsidR="0019240B" w:rsidRPr="0019240B">
          <w:rPr>
            <w:rStyle w:val="Hyperlink"/>
            <w:noProof/>
            <w:sz w:val="24"/>
            <w:szCs w:val="24"/>
          </w:rPr>
          <w:t>Gantt Chart</w:t>
        </w:r>
        <w:r w:rsidR="0019240B" w:rsidRPr="0019240B">
          <w:rPr>
            <w:noProof/>
            <w:webHidden/>
          </w:rPr>
          <w:tab/>
        </w:r>
        <w:r w:rsidR="005A1307" w:rsidRPr="0019240B">
          <w:rPr>
            <w:noProof/>
            <w:webHidden/>
          </w:rPr>
          <w:fldChar w:fldCharType="begin"/>
        </w:r>
        <w:r w:rsidR="0019240B" w:rsidRPr="0019240B">
          <w:rPr>
            <w:noProof/>
            <w:webHidden/>
          </w:rPr>
          <w:instrText xml:space="preserve"> PAGEREF _Toc348380231 \h </w:instrText>
        </w:r>
        <w:r w:rsidR="005A1307" w:rsidRPr="0019240B">
          <w:rPr>
            <w:noProof/>
            <w:webHidden/>
          </w:rPr>
        </w:r>
        <w:r w:rsidR="005A1307" w:rsidRPr="0019240B">
          <w:rPr>
            <w:noProof/>
            <w:webHidden/>
          </w:rPr>
          <w:fldChar w:fldCharType="separate"/>
        </w:r>
        <w:r w:rsidR="0019240B" w:rsidRPr="0019240B">
          <w:rPr>
            <w:noProof/>
            <w:webHidden/>
          </w:rPr>
          <w:t>5</w:t>
        </w:r>
        <w:r w:rsidR="005A1307" w:rsidRPr="0019240B">
          <w:rPr>
            <w:noProof/>
            <w:webHidden/>
          </w:rPr>
          <w:fldChar w:fldCharType="end"/>
        </w:r>
      </w:hyperlink>
    </w:p>
    <w:p w14:paraId="7C950A65" w14:textId="77777777" w:rsidR="0019240B" w:rsidRPr="0019240B" w:rsidRDefault="00000000">
      <w:pPr>
        <w:pStyle w:val="TOC1"/>
        <w:tabs>
          <w:tab w:val="left" w:pos="1440"/>
          <w:tab w:val="right" w:leader="dot" w:pos="9628"/>
        </w:tabs>
        <w:rPr>
          <w:rFonts w:asciiTheme="minorHAnsi" w:eastAsiaTheme="minorEastAsia" w:hAnsiTheme="minorHAnsi" w:cstheme="minorBidi"/>
          <w:b w:val="0"/>
          <w:bCs w:val="0"/>
          <w:caps w:val="0"/>
          <w:noProof/>
          <w:sz w:val="24"/>
          <w:szCs w:val="24"/>
          <w:lang w:val="en-US" w:eastAsia="en-US"/>
        </w:rPr>
      </w:pPr>
      <w:hyperlink w:anchor="_Toc348380232" w:history="1">
        <w:r w:rsidR="0019240B" w:rsidRPr="0019240B">
          <w:rPr>
            <w:rStyle w:val="Hyperlink"/>
            <w:noProof/>
            <w:sz w:val="24"/>
            <w:szCs w:val="24"/>
          </w:rPr>
          <w:t>Section 3</w:t>
        </w:r>
        <w:r w:rsidR="0019240B" w:rsidRPr="0019240B">
          <w:rPr>
            <w:rFonts w:asciiTheme="minorHAnsi" w:eastAsiaTheme="minorEastAsia" w:hAnsiTheme="minorHAnsi" w:cstheme="minorBidi"/>
            <w:b w:val="0"/>
            <w:bCs w:val="0"/>
            <w:caps w:val="0"/>
            <w:noProof/>
            <w:sz w:val="24"/>
            <w:szCs w:val="24"/>
            <w:lang w:val="en-US" w:eastAsia="en-US"/>
          </w:rPr>
          <w:tab/>
        </w:r>
        <w:r w:rsidR="0019240B" w:rsidRPr="0019240B">
          <w:rPr>
            <w:rStyle w:val="Hyperlink"/>
            <w:noProof/>
            <w:sz w:val="24"/>
            <w:szCs w:val="24"/>
          </w:rPr>
          <w:t>Economical and Ethical Issues</w:t>
        </w:r>
        <w:r w:rsidR="0019240B" w:rsidRPr="0019240B">
          <w:rPr>
            <w:noProof/>
            <w:webHidden/>
            <w:sz w:val="24"/>
            <w:szCs w:val="24"/>
          </w:rPr>
          <w:tab/>
        </w:r>
        <w:r w:rsidR="005A1307" w:rsidRPr="0019240B">
          <w:rPr>
            <w:noProof/>
            <w:webHidden/>
            <w:sz w:val="24"/>
            <w:szCs w:val="24"/>
          </w:rPr>
          <w:fldChar w:fldCharType="begin"/>
        </w:r>
        <w:r w:rsidR="0019240B" w:rsidRPr="0019240B">
          <w:rPr>
            <w:noProof/>
            <w:webHidden/>
            <w:sz w:val="24"/>
            <w:szCs w:val="24"/>
          </w:rPr>
          <w:instrText xml:space="preserve"> PAGEREF _Toc348380232 \h </w:instrText>
        </w:r>
        <w:r w:rsidR="005A1307" w:rsidRPr="0019240B">
          <w:rPr>
            <w:noProof/>
            <w:webHidden/>
            <w:sz w:val="24"/>
            <w:szCs w:val="24"/>
          </w:rPr>
        </w:r>
        <w:r w:rsidR="005A1307" w:rsidRPr="0019240B">
          <w:rPr>
            <w:noProof/>
            <w:webHidden/>
            <w:sz w:val="24"/>
            <w:szCs w:val="24"/>
          </w:rPr>
          <w:fldChar w:fldCharType="separate"/>
        </w:r>
        <w:r w:rsidR="0019240B" w:rsidRPr="0019240B">
          <w:rPr>
            <w:noProof/>
            <w:webHidden/>
            <w:sz w:val="24"/>
            <w:szCs w:val="24"/>
          </w:rPr>
          <w:t>5</w:t>
        </w:r>
        <w:r w:rsidR="005A1307" w:rsidRPr="0019240B">
          <w:rPr>
            <w:noProof/>
            <w:webHidden/>
            <w:sz w:val="24"/>
            <w:szCs w:val="24"/>
          </w:rPr>
          <w:fldChar w:fldCharType="end"/>
        </w:r>
      </w:hyperlink>
    </w:p>
    <w:p w14:paraId="7CBCBF1F" w14:textId="77777777" w:rsidR="0019240B" w:rsidRPr="0019240B" w:rsidRDefault="00000000">
      <w:pPr>
        <w:pStyle w:val="TOC1"/>
        <w:tabs>
          <w:tab w:val="left" w:pos="1440"/>
          <w:tab w:val="right" w:leader="dot" w:pos="9628"/>
        </w:tabs>
        <w:rPr>
          <w:rFonts w:asciiTheme="minorHAnsi" w:eastAsiaTheme="minorEastAsia" w:hAnsiTheme="minorHAnsi" w:cstheme="minorBidi"/>
          <w:b w:val="0"/>
          <w:bCs w:val="0"/>
          <w:caps w:val="0"/>
          <w:noProof/>
          <w:sz w:val="24"/>
          <w:szCs w:val="24"/>
          <w:lang w:val="en-US" w:eastAsia="en-US"/>
        </w:rPr>
      </w:pPr>
      <w:hyperlink w:anchor="_Toc348380233" w:history="1">
        <w:r w:rsidR="0019240B" w:rsidRPr="0019240B">
          <w:rPr>
            <w:rStyle w:val="Hyperlink"/>
            <w:noProof/>
            <w:sz w:val="24"/>
            <w:szCs w:val="24"/>
          </w:rPr>
          <w:t>Section 4</w:t>
        </w:r>
        <w:r w:rsidR="0019240B" w:rsidRPr="0019240B">
          <w:rPr>
            <w:rFonts w:asciiTheme="minorHAnsi" w:eastAsiaTheme="minorEastAsia" w:hAnsiTheme="minorHAnsi" w:cstheme="minorBidi"/>
            <w:b w:val="0"/>
            <w:bCs w:val="0"/>
            <w:caps w:val="0"/>
            <w:noProof/>
            <w:sz w:val="24"/>
            <w:szCs w:val="24"/>
            <w:lang w:val="en-US" w:eastAsia="en-US"/>
          </w:rPr>
          <w:tab/>
        </w:r>
        <w:r w:rsidR="0019240B" w:rsidRPr="0019240B">
          <w:rPr>
            <w:rStyle w:val="Hyperlink"/>
            <w:noProof/>
            <w:sz w:val="24"/>
            <w:szCs w:val="24"/>
            <w:lang w:val="en-US" w:eastAsia="en-US"/>
          </w:rPr>
          <w:t>References</w:t>
        </w:r>
        <w:r w:rsidR="0019240B" w:rsidRPr="0019240B">
          <w:rPr>
            <w:noProof/>
            <w:webHidden/>
            <w:sz w:val="24"/>
            <w:szCs w:val="24"/>
          </w:rPr>
          <w:tab/>
        </w:r>
        <w:r w:rsidR="005A1307" w:rsidRPr="0019240B">
          <w:rPr>
            <w:noProof/>
            <w:webHidden/>
            <w:sz w:val="24"/>
            <w:szCs w:val="24"/>
          </w:rPr>
          <w:fldChar w:fldCharType="begin"/>
        </w:r>
        <w:r w:rsidR="0019240B" w:rsidRPr="0019240B">
          <w:rPr>
            <w:noProof/>
            <w:webHidden/>
            <w:sz w:val="24"/>
            <w:szCs w:val="24"/>
          </w:rPr>
          <w:instrText xml:space="preserve"> PAGEREF _Toc348380233 \h </w:instrText>
        </w:r>
        <w:r w:rsidR="005A1307" w:rsidRPr="0019240B">
          <w:rPr>
            <w:noProof/>
            <w:webHidden/>
            <w:sz w:val="24"/>
            <w:szCs w:val="24"/>
          </w:rPr>
        </w:r>
        <w:r w:rsidR="005A1307" w:rsidRPr="0019240B">
          <w:rPr>
            <w:noProof/>
            <w:webHidden/>
            <w:sz w:val="24"/>
            <w:szCs w:val="24"/>
          </w:rPr>
          <w:fldChar w:fldCharType="separate"/>
        </w:r>
        <w:r w:rsidR="0019240B" w:rsidRPr="0019240B">
          <w:rPr>
            <w:noProof/>
            <w:webHidden/>
            <w:sz w:val="24"/>
            <w:szCs w:val="24"/>
          </w:rPr>
          <w:t>5</w:t>
        </w:r>
        <w:r w:rsidR="005A1307" w:rsidRPr="0019240B">
          <w:rPr>
            <w:noProof/>
            <w:webHidden/>
            <w:sz w:val="24"/>
            <w:szCs w:val="24"/>
          </w:rPr>
          <w:fldChar w:fldCharType="end"/>
        </w:r>
      </w:hyperlink>
    </w:p>
    <w:p w14:paraId="6FFD00F8" w14:textId="77777777" w:rsidR="00F05435" w:rsidRDefault="005A1307">
      <w:r w:rsidRPr="0019240B">
        <w:fldChar w:fldCharType="end"/>
      </w:r>
    </w:p>
    <w:p w14:paraId="581B1BE9" w14:textId="77777777" w:rsidR="00F05435" w:rsidRDefault="00F05435"/>
    <w:p w14:paraId="230A9030" w14:textId="77777777" w:rsidR="00F66B7E" w:rsidRDefault="00F05435" w:rsidP="00F66B7E">
      <w:pPr>
        <w:rPr>
          <w:sz w:val="22"/>
          <w:szCs w:val="22"/>
        </w:rPr>
      </w:pPr>
      <w:r>
        <w:br w:type="page"/>
      </w:r>
    </w:p>
    <w:p w14:paraId="674A5368" w14:textId="77777777" w:rsidR="008718A5" w:rsidRPr="00A20AEB" w:rsidRDefault="00A04637" w:rsidP="00AF7C7C">
      <w:pPr>
        <w:pStyle w:val="mh1"/>
        <w:rPr>
          <w:sz w:val="30"/>
          <w:szCs w:val="30"/>
        </w:rPr>
      </w:pPr>
      <w:bookmarkStart w:id="0" w:name="_Toc348380221"/>
      <w:r w:rsidRPr="00A20AEB">
        <w:rPr>
          <w:sz w:val="30"/>
          <w:szCs w:val="30"/>
        </w:rPr>
        <w:lastRenderedPageBreak/>
        <w:t>Introduction</w:t>
      </w:r>
      <w:bookmarkEnd w:id="0"/>
    </w:p>
    <w:p w14:paraId="296EB20C" w14:textId="77777777" w:rsidR="00C51EAA" w:rsidRDefault="00C51EAA" w:rsidP="00C51EAA">
      <w:pPr>
        <w:rPr>
          <w:sz w:val="22"/>
          <w:szCs w:val="22"/>
        </w:rPr>
      </w:pPr>
    </w:p>
    <w:p w14:paraId="16B1341A" w14:textId="77777777" w:rsidR="00DF375F" w:rsidRPr="008C1E97" w:rsidRDefault="00C51EAA" w:rsidP="00DF375F">
      <w:pPr>
        <w:pStyle w:val="mh2"/>
        <w:rPr>
          <w:i w:val="0"/>
        </w:rPr>
      </w:pPr>
      <w:bookmarkStart w:id="1" w:name="_Toc192748331"/>
      <w:bookmarkStart w:id="2" w:name="_Toc192748575"/>
      <w:bookmarkStart w:id="3" w:name="_Toc195422542"/>
      <w:bookmarkStart w:id="4" w:name="_Toc348380222"/>
      <w:r w:rsidRPr="008C1E97">
        <w:rPr>
          <w:i w:val="0"/>
        </w:rPr>
        <w:t>Concept</w:t>
      </w:r>
      <w:bookmarkEnd w:id="1"/>
      <w:bookmarkEnd w:id="2"/>
      <w:bookmarkEnd w:id="3"/>
      <w:bookmarkEnd w:id="4"/>
    </w:p>
    <w:p w14:paraId="272896B3" w14:textId="77777777" w:rsidR="00F05435" w:rsidRDefault="00F05435">
      <w:pPr>
        <w:rPr>
          <w:sz w:val="22"/>
          <w:szCs w:val="22"/>
        </w:rPr>
      </w:pPr>
    </w:p>
    <w:p w14:paraId="5B2A0EEB" w14:textId="69F78565" w:rsidR="003C0207" w:rsidRDefault="00A27FA7" w:rsidP="00BE1BD6">
      <w:pPr>
        <w:autoSpaceDE w:val="0"/>
        <w:spacing w:after="240"/>
        <w:jc w:val="both"/>
        <w:rPr>
          <w:sz w:val="22"/>
          <w:szCs w:val="22"/>
        </w:rPr>
      </w:pPr>
      <w:r w:rsidRPr="00A27FA7">
        <w:rPr>
          <w:sz w:val="22"/>
          <w:szCs w:val="22"/>
        </w:rPr>
        <w:t xml:space="preserve">The </w:t>
      </w:r>
      <w:r>
        <w:rPr>
          <w:sz w:val="22"/>
          <w:szCs w:val="22"/>
        </w:rPr>
        <w:t>concept</w:t>
      </w:r>
      <w:r w:rsidRPr="00A27FA7">
        <w:rPr>
          <w:sz w:val="22"/>
          <w:szCs w:val="22"/>
        </w:rPr>
        <w:t xml:space="preserve"> is a concise description of the project covering objectives, </w:t>
      </w:r>
      <w:r>
        <w:rPr>
          <w:sz w:val="22"/>
          <w:szCs w:val="22"/>
        </w:rPr>
        <w:t>background</w:t>
      </w:r>
      <w:r w:rsidRPr="00A27FA7">
        <w:rPr>
          <w:sz w:val="22"/>
          <w:szCs w:val="22"/>
        </w:rPr>
        <w:t>, methodology, and the expected outcomes</w:t>
      </w:r>
      <w:r w:rsidR="00D23AC1">
        <w:rPr>
          <w:sz w:val="22"/>
          <w:szCs w:val="22"/>
        </w:rPr>
        <w:t>.</w:t>
      </w:r>
      <w:r w:rsidRPr="00A27FA7">
        <w:rPr>
          <w:sz w:val="22"/>
          <w:szCs w:val="22"/>
        </w:rPr>
        <w:t xml:space="preserve"> </w:t>
      </w:r>
      <w:r w:rsidR="009B3273">
        <w:rPr>
          <w:sz w:val="22"/>
          <w:szCs w:val="22"/>
        </w:rPr>
        <w:t>In addition, include</w:t>
      </w:r>
      <w:r w:rsidR="009B3273" w:rsidRPr="009B3273">
        <w:rPr>
          <w:b/>
          <w:bCs/>
          <w:sz w:val="22"/>
          <w:szCs w:val="22"/>
        </w:rPr>
        <w:t xml:space="preserve"> a wireframe diagram of the expected output.</w:t>
      </w:r>
      <w:r w:rsidR="009B3273">
        <w:rPr>
          <w:b/>
          <w:bCs/>
          <w:sz w:val="22"/>
          <w:szCs w:val="22"/>
        </w:rPr>
        <w:t xml:space="preserve"> </w:t>
      </w:r>
      <w:r w:rsidR="009B3273" w:rsidRPr="009B3273">
        <w:rPr>
          <w:sz w:val="22"/>
          <w:szCs w:val="22"/>
        </w:rPr>
        <w:t>In this diagram, show the main functions of pages, and transitions between these activities.</w:t>
      </w:r>
      <w:r w:rsidR="009B3273">
        <w:rPr>
          <w:sz w:val="22"/>
          <w:szCs w:val="22"/>
        </w:rPr>
        <w:t xml:space="preserve"> </w:t>
      </w:r>
      <w:r w:rsidR="00D23AC1">
        <w:rPr>
          <w:sz w:val="22"/>
          <w:szCs w:val="22"/>
        </w:rPr>
        <w:t>It is t</w:t>
      </w:r>
      <w:r w:rsidR="00D23AC1" w:rsidRPr="00D23AC1">
        <w:rPr>
          <w:sz w:val="22"/>
          <w:szCs w:val="22"/>
        </w:rPr>
        <w:t xml:space="preserve">he most important part of the proposal </w:t>
      </w:r>
      <w:r w:rsidR="00D23AC1">
        <w:rPr>
          <w:sz w:val="22"/>
          <w:szCs w:val="22"/>
        </w:rPr>
        <w:t>as it builds the</w:t>
      </w:r>
      <w:r w:rsidR="00D23AC1" w:rsidRPr="00D23AC1">
        <w:rPr>
          <w:sz w:val="22"/>
          <w:szCs w:val="22"/>
        </w:rPr>
        <w:t xml:space="preserve"> first impression. Even though it appears first, write it last because it is a summary of the proposal.</w:t>
      </w:r>
    </w:p>
    <w:p w14:paraId="73A8DF70" w14:textId="19902393" w:rsidR="001B3E13" w:rsidRDefault="001B3E13" w:rsidP="00BE1BD6">
      <w:pPr>
        <w:autoSpaceDE w:val="0"/>
        <w:spacing w:after="240"/>
        <w:jc w:val="both"/>
      </w:pPr>
      <w:r>
        <w:rPr>
          <w:sz w:val="22"/>
          <w:szCs w:val="22"/>
        </w:rPr>
        <w:t xml:space="preserve">! </w:t>
      </w:r>
      <w:r w:rsidR="00E8192F">
        <w:rPr>
          <w:sz w:val="22"/>
          <w:szCs w:val="22"/>
        </w:rPr>
        <w:t>In this section, p</w:t>
      </w:r>
      <w:r>
        <w:rPr>
          <w:sz w:val="22"/>
          <w:szCs w:val="22"/>
        </w:rPr>
        <w:t xml:space="preserve">lease draw a </w:t>
      </w:r>
      <w:hyperlink r:id="rId9" w:history="1">
        <w:r w:rsidR="00772017" w:rsidRPr="00772017">
          <w:rPr>
            <w:rStyle w:val="Hyperlink"/>
            <w:sz w:val="22"/>
            <w:szCs w:val="22"/>
          </w:rPr>
          <w:t>wireframe</w:t>
        </w:r>
      </w:hyperlink>
      <w:r>
        <w:rPr>
          <w:sz w:val="22"/>
          <w:szCs w:val="22"/>
        </w:rPr>
        <w:t xml:space="preserve"> of your application.</w:t>
      </w:r>
      <w:r w:rsidR="00772017">
        <w:rPr>
          <w:sz w:val="22"/>
          <w:szCs w:val="22"/>
        </w:rPr>
        <w:t xml:space="preserve"> You can use an online tool like Microsoft Whiteboard, or Marvel App, or you can choose to draw on a paper and upload the picture.</w:t>
      </w:r>
    </w:p>
    <w:p w14:paraId="778B288E" w14:textId="77777777" w:rsidR="00F25A02" w:rsidRPr="008C1E97" w:rsidRDefault="00A04637" w:rsidP="00A04637">
      <w:pPr>
        <w:pStyle w:val="mh2"/>
        <w:rPr>
          <w:i w:val="0"/>
        </w:rPr>
      </w:pPr>
      <w:bookmarkStart w:id="5" w:name="_Toc348380223"/>
      <w:bookmarkStart w:id="6" w:name="_Toc257316875"/>
      <w:r w:rsidRPr="008C1E97">
        <w:rPr>
          <w:i w:val="0"/>
        </w:rPr>
        <w:t>Objective</w:t>
      </w:r>
      <w:r w:rsidR="00F25A02" w:rsidRPr="008C1E97">
        <w:rPr>
          <w:i w:val="0"/>
        </w:rPr>
        <w:t>s</w:t>
      </w:r>
      <w:bookmarkEnd w:id="5"/>
    </w:p>
    <w:p w14:paraId="309FD1F6" w14:textId="77777777" w:rsidR="00F25A02" w:rsidRPr="00F25A02" w:rsidRDefault="00F25A02" w:rsidP="00F25A02">
      <w:pPr>
        <w:pStyle w:val="mh4"/>
        <w:numPr>
          <w:ilvl w:val="0"/>
          <w:numId w:val="0"/>
        </w:numPr>
        <w:rPr>
          <w:sz w:val="22"/>
          <w:szCs w:val="22"/>
        </w:rPr>
      </w:pPr>
    </w:p>
    <w:p w14:paraId="7E46A64D" w14:textId="77777777" w:rsidR="00E76155" w:rsidRDefault="00661C74" w:rsidP="00661C74">
      <w:pPr>
        <w:autoSpaceDE w:val="0"/>
        <w:spacing w:after="240"/>
        <w:jc w:val="both"/>
      </w:pPr>
      <w:r>
        <w:rPr>
          <w:sz w:val="22"/>
          <w:szCs w:val="22"/>
        </w:rPr>
        <w:t>Describe</w:t>
      </w:r>
      <w:r w:rsidRPr="00661C74">
        <w:rPr>
          <w:sz w:val="22"/>
          <w:szCs w:val="22"/>
        </w:rPr>
        <w:t xml:space="preserve"> the expected outcomes of the project. This shows what you will do, for whom, and by when. When the project is completed, you will be able to evaluate it and determine whether the project succeeded or not in achieving its objectives.</w:t>
      </w:r>
    </w:p>
    <w:p w14:paraId="7766D34D" w14:textId="77777777" w:rsidR="00E76155" w:rsidRPr="008C1E97" w:rsidRDefault="00E76155" w:rsidP="00E76155">
      <w:pPr>
        <w:pStyle w:val="mh2"/>
        <w:rPr>
          <w:i w:val="0"/>
        </w:rPr>
      </w:pPr>
      <w:bookmarkStart w:id="7" w:name="_Toc348380224"/>
      <w:r w:rsidRPr="008C1E97">
        <w:rPr>
          <w:i w:val="0"/>
        </w:rPr>
        <w:t>Background</w:t>
      </w:r>
      <w:bookmarkEnd w:id="7"/>
    </w:p>
    <w:p w14:paraId="3EC53093" w14:textId="77777777" w:rsidR="00E76155" w:rsidRPr="00F25A02" w:rsidRDefault="00E76155" w:rsidP="00E76155">
      <w:pPr>
        <w:pStyle w:val="mh4"/>
        <w:numPr>
          <w:ilvl w:val="0"/>
          <w:numId w:val="0"/>
        </w:numPr>
        <w:rPr>
          <w:sz w:val="22"/>
          <w:szCs w:val="22"/>
        </w:rPr>
      </w:pPr>
    </w:p>
    <w:p w14:paraId="2DE55E21" w14:textId="77777777" w:rsidR="00E76155" w:rsidRDefault="007D00A1" w:rsidP="007D00A1">
      <w:pPr>
        <w:autoSpaceDE w:val="0"/>
        <w:spacing w:after="240"/>
        <w:jc w:val="both"/>
      </w:pPr>
      <w:r w:rsidRPr="007D00A1">
        <w:rPr>
          <w:sz w:val="22"/>
          <w:szCs w:val="22"/>
        </w:rPr>
        <w:t xml:space="preserve">Well-documented description of the </w:t>
      </w:r>
      <w:r>
        <w:rPr>
          <w:sz w:val="22"/>
          <w:szCs w:val="22"/>
        </w:rPr>
        <w:t>state-of-the-art</w:t>
      </w:r>
      <w:r w:rsidR="00B95C41">
        <w:rPr>
          <w:sz w:val="22"/>
          <w:szCs w:val="22"/>
        </w:rPr>
        <w:t xml:space="preserve"> (cite the references)</w:t>
      </w:r>
      <w:r>
        <w:rPr>
          <w:sz w:val="22"/>
          <w:szCs w:val="22"/>
        </w:rPr>
        <w:t xml:space="preserve"> and the </w:t>
      </w:r>
      <w:r w:rsidRPr="007D00A1">
        <w:rPr>
          <w:sz w:val="22"/>
          <w:szCs w:val="22"/>
        </w:rPr>
        <w:t xml:space="preserve">problem to be addressed and why it is important. Use support information, statistics and/or </w:t>
      </w:r>
      <w:r>
        <w:rPr>
          <w:sz w:val="22"/>
          <w:szCs w:val="22"/>
        </w:rPr>
        <w:t>earlier studies</w:t>
      </w:r>
      <w:r w:rsidRPr="007D00A1">
        <w:rPr>
          <w:sz w:val="22"/>
          <w:szCs w:val="22"/>
        </w:rPr>
        <w:t xml:space="preserve"> to make your point. This section should describe the significance, timeliness, and importance of the project.</w:t>
      </w:r>
    </w:p>
    <w:p w14:paraId="5358F2F3" w14:textId="77777777" w:rsidR="00F25A02" w:rsidRPr="00F25A02" w:rsidRDefault="00F25A02" w:rsidP="00F25A02">
      <w:pPr>
        <w:jc w:val="both"/>
        <w:rPr>
          <w:sz w:val="22"/>
          <w:szCs w:val="22"/>
        </w:rPr>
      </w:pPr>
    </w:p>
    <w:p w14:paraId="166D41C0" w14:textId="77777777" w:rsidR="00021233" w:rsidRPr="00A20AEB" w:rsidRDefault="00021233" w:rsidP="00E76155">
      <w:pPr>
        <w:pStyle w:val="mh1"/>
        <w:rPr>
          <w:sz w:val="30"/>
          <w:szCs w:val="30"/>
        </w:rPr>
      </w:pPr>
      <w:bookmarkStart w:id="8" w:name="_Toc257316878"/>
      <w:bookmarkStart w:id="9" w:name="_Toc348380225"/>
      <w:bookmarkEnd w:id="6"/>
      <w:r w:rsidRPr="00A20AEB">
        <w:rPr>
          <w:sz w:val="30"/>
          <w:szCs w:val="30"/>
        </w:rPr>
        <w:t>S/T methodology and associated work plan</w:t>
      </w:r>
      <w:bookmarkEnd w:id="8"/>
      <w:bookmarkEnd w:id="9"/>
    </w:p>
    <w:p w14:paraId="788024AF" w14:textId="77777777" w:rsidR="00FB0F7D" w:rsidRDefault="00FB0F7D" w:rsidP="00FB0F7D">
      <w:bookmarkStart w:id="10" w:name="_Toc195278748"/>
    </w:p>
    <w:p w14:paraId="670C47C8" w14:textId="77777777" w:rsidR="00FB0F7D" w:rsidRPr="008C1E97" w:rsidRDefault="00E534FD" w:rsidP="00FB0F7D">
      <w:pPr>
        <w:pStyle w:val="mh2"/>
        <w:rPr>
          <w:i w:val="0"/>
        </w:rPr>
      </w:pPr>
      <w:bookmarkStart w:id="11" w:name="_Toc348380226"/>
      <w:r w:rsidRPr="008C1E97">
        <w:rPr>
          <w:i w:val="0"/>
        </w:rPr>
        <w:t>Methodology</w:t>
      </w:r>
      <w:bookmarkEnd w:id="11"/>
    </w:p>
    <w:p w14:paraId="5D2AA762" w14:textId="77777777" w:rsidR="00C1004F" w:rsidRPr="00F25A02" w:rsidRDefault="00C1004F" w:rsidP="00C1004F">
      <w:pPr>
        <w:pStyle w:val="mh4"/>
        <w:numPr>
          <w:ilvl w:val="0"/>
          <w:numId w:val="0"/>
        </w:numPr>
        <w:rPr>
          <w:sz w:val="22"/>
          <w:szCs w:val="22"/>
        </w:rPr>
      </w:pPr>
    </w:p>
    <w:p w14:paraId="486451BD" w14:textId="77777777" w:rsidR="00E76155" w:rsidRPr="007D00A1" w:rsidRDefault="007D00A1" w:rsidP="007D00A1">
      <w:pPr>
        <w:autoSpaceDE w:val="0"/>
        <w:spacing w:after="240"/>
        <w:jc w:val="both"/>
        <w:rPr>
          <w:sz w:val="22"/>
          <w:szCs w:val="22"/>
        </w:rPr>
      </w:pPr>
      <w:r>
        <w:rPr>
          <w:sz w:val="22"/>
          <w:szCs w:val="22"/>
        </w:rPr>
        <w:t>Methodology</w:t>
      </w:r>
      <w:r w:rsidRPr="007D00A1">
        <w:rPr>
          <w:sz w:val="22"/>
          <w:szCs w:val="22"/>
        </w:rPr>
        <w:t xml:space="preserve"> is a plan of action for how the objectives will be achieved. </w:t>
      </w:r>
      <w:r>
        <w:rPr>
          <w:sz w:val="22"/>
          <w:szCs w:val="22"/>
        </w:rPr>
        <w:t>You should give</w:t>
      </w:r>
      <w:r w:rsidRPr="007D00A1">
        <w:rPr>
          <w:sz w:val="22"/>
          <w:szCs w:val="22"/>
        </w:rPr>
        <w:t xml:space="preserve"> a </w:t>
      </w:r>
      <w:r>
        <w:rPr>
          <w:sz w:val="22"/>
          <w:szCs w:val="22"/>
        </w:rPr>
        <w:t xml:space="preserve">thorough </w:t>
      </w:r>
      <w:r w:rsidRPr="007D00A1">
        <w:rPr>
          <w:sz w:val="22"/>
          <w:szCs w:val="22"/>
        </w:rPr>
        <w:t xml:space="preserve">description of the overall approach, its relevance, effectiveness, and </w:t>
      </w:r>
      <w:r>
        <w:rPr>
          <w:sz w:val="22"/>
          <w:szCs w:val="22"/>
        </w:rPr>
        <w:t>novelty</w:t>
      </w:r>
      <w:r w:rsidRPr="007D00A1">
        <w:rPr>
          <w:sz w:val="22"/>
          <w:szCs w:val="22"/>
        </w:rPr>
        <w:t>.</w:t>
      </w:r>
    </w:p>
    <w:p w14:paraId="4BA09228" w14:textId="77777777" w:rsidR="00E76155" w:rsidRPr="008C1E97" w:rsidRDefault="00E76155" w:rsidP="00E76155">
      <w:pPr>
        <w:pStyle w:val="mh2"/>
        <w:rPr>
          <w:i w:val="0"/>
        </w:rPr>
      </w:pPr>
      <w:bookmarkStart w:id="12" w:name="_Toc348380227"/>
      <w:r w:rsidRPr="008C1E97">
        <w:rPr>
          <w:i w:val="0"/>
        </w:rPr>
        <w:t>Work Package Descriptions</w:t>
      </w:r>
      <w:bookmarkEnd w:id="12"/>
    </w:p>
    <w:p w14:paraId="6A13E1D8" w14:textId="77777777" w:rsidR="00270985" w:rsidRPr="00F25A02" w:rsidRDefault="00270985" w:rsidP="00270985">
      <w:pPr>
        <w:pStyle w:val="mh4"/>
        <w:numPr>
          <w:ilvl w:val="0"/>
          <w:numId w:val="0"/>
        </w:numPr>
        <w:rPr>
          <w:sz w:val="22"/>
          <w:szCs w:val="22"/>
        </w:rPr>
      </w:pPr>
    </w:p>
    <w:bookmarkEnd w:id="10"/>
    <w:p w14:paraId="10CDECF7" w14:textId="0E4B9CB3" w:rsidR="008E7BD8" w:rsidRDefault="008B168A" w:rsidP="009579B8">
      <w:pPr>
        <w:rPr>
          <w:sz w:val="22"/>
          <w:szCs w:val="22"/>
        </w:rPr>
      </w:pPr>
      <w:r>
        <w:rPr>
          <w:sz w:val="22"/>
          <w:szCs w:val="22"/>
        </w:rPr>
        <w:t>Please write down your execution plan in detail according to following table. Your execution plan will be divided to 2-day units.</w:t>
      </w:r>
    </w:p>
    <w:p w14:paraId="2D10244F" w14:textId="32D9A21C" w:rsidR="008B168A" w:rsidRDefault="008B168A" w:rsidP="009579B8">
      <w:pPr>
        <w:rPr>
          <w:sz w:val="22"/>
          <w:szCs w:val="22"/>
        </w:rPr>
      </w:pPr>
    </w:p>
    <w:tbl>
      <w:tblPr>
        <w:tblStyle w:val="TableGrid"/>
        <w:tblW w:w="0" w:type="auto"/>
        <w:tblLook w:val="04A0" w:firstRow="1" w:lastRow="0" w:firstColumn="1" w:lastColumn="0" w:noHBand="0" w:noVBand="1"/>
      </w:tblPr>
      <w:tblGrid>
        <w:gridCol w:w="3284"/>
        <w:gridCol w:w="3285"/>
        <w:gridCol w:w="3285"/>
      </w:tblGrid>
      <w:tr w:rsidR="008B168A" w14:paraId="1FBAC970" w14:textId="77777777" w:rsidTr="008B168A">
        <w:tc>
          <w:tcPr>
            <w:tcW w:w="3284" w:type="dxa"/>
          </w:tcPr>
          <w:p w14:paraId="70565434" w14:textId="3025C46E" w:rsidR="008B168A" w:rsidRDefault="008B168A" w:rsidP="009579B8">
            <w:pPr>
              <w:rPr>
                <w:sz w:val="22"/>
                <w:szCs w:val="22"/>
              </w:rPr>
            </w:pPr>
            <w:r>
              <w:rPr>
                <w:sz w:val="22"/>
                <w:szCs w:val="22"/>
              </w:rPr>
              <w:t>Days</w:t>
            </w:r>
          </w:p>
        </w:tc>
        <w:tc>
          <w:tcPr>
            <w:tcW w:w="3285" w:type="dxa"/>
          </w:tcPr>
          <w:p w14:paraId="38AF9AD2" w14:textId="6FDE9188" w:rsidR="008B168A" w:rsidRDefault="008B168A" w:rsidP="009579B8">
            <w:pPr>
              <w:rPr>
                <w:sz w:val="22"/>
                <w:szCs w:val="22"/>
              </w:rPr>
            </w:pPr>
            <w:r>
              <w:rPr>
                <w:sz w:val="22"/>
                <w:szCs w:val="22"/>
              </w:rPr>
              <w:t>Deliverable</w:t>
            </w:r>
          </w:p>
        </w:tc>
        <w:tc>
          <w:tcPr>
            <w:tcW w:w="3285" w:type="dxa"/>
          </w:tcPr>
          <w:p w14:paraId="3AE9359E" w14:textId="5199217B" w:rsidR="008B168A" w:rsidRDefault="008B168A" w:rsidP="009579B8">
            <w:pPr>
              <w:rPr>
                <w:sz w:val="22"/>
                <w:szCs w:val="22"/>
              </w:rPr>
            </w:pPr>
            <w:r>
              <w:rPr>
                <w:sz w:val="22"/>
                <w:szCs w:val="22"/>
              </w:rPr>
              <w:t xml:space="preserve">Detailed Description </w:t>
            </w:r>
          </w:p>
        </w:tc>
      </w:tr>
      <w:tr w:rsidR="008B168A" w14:paraId="7C4ED008" w14:textId="77777777" w:rsidTr="008B168A">
        <w:tc>
          <w:tcPr>
            <w:tcW w:w="3284" w:type="dxa"/>
          </w:tcPr>
          <w:p w14:paraId="5BCE9BC3" w14:textId="33ED7725" w:rsidR="008B168A" w:rsidRDefault="008B168A" w:rsidP="009579B8">
            <w:pPr>
              <w:rPr>
                <w:sz w:val="22"/>
                <w:szCs w:val="22"/>
              </w:rPr>
            </w:pPr>
            <w:r>
              <w:rPr>
                <w:sz w:val="22"/>
                <w:szCs w:val="22"/>
              </w:rPr>
              <w:t>2</w:t>
            </w:r>
          </w:p>
        </w:tc>
        <w:tc>
          <w:tcPr>
            <w:tcW w:w="3285" w:type="dxa"/>
          </w:tcPr>
          <w:p w14:paraId="19C444DB" w14:textId="77777777" w:rsidR="008B168A" w:rsidRDefault="008B168A" w:rsidP="009579B8">
            <w:pPr>
              <w:rPr>
                <w:sz w:val="22"/>
                <w:szCs w:val="22"/>
              </w:rPr>
            </w:pPr>
          </w:p>
        </w:tc>
        <w:tc>
          <w:tcPr>
            <w:tcW w:w="3285" w:type="dxa"/>
          </w:tcPr>
          <w:p w14:paraId="203A6C05" w14:textId="43D33C7C" w:rsidR="008B168A" w:rsidRDefault="008B168A" w:rsidP="009579B8">
            <w:pPr>
              <w:rPr>
                <w:sz w:val="22"/>
                <w:szCs w:val="22"/>
              </w:rPr>
            </w:pPr>
          </w:p>
        </w:tc>
      </w:tr>
      <w:tr w:rsidR="008B168A" w14:paraId="5CC2089E" w14:textId="77777777" w:rsidTr="008B168A">
        <w:tc>
          <w:tcPr>
            <w:tcW w:w="3284" w:type="dxa"/>
          </w:tcPr>
          <w:p w14:paraId="768FC966" w14:textId="6836121D" w:rsidR="008B168A" w:rsidRDefault="008B168A" w:rsidP="009579B8">
            <w:pPr>
              <w:rPr>
                <w:sz w:val="22"/>
                <w:szCs w:val="22"/>
              </w:rPr>
            </w:pPr>
            <w:r>
              <w:rPr>
                <w:sz w:val="22"/>
                <w:szCs w:val="22"/>
              </w:rPr>
              <w:t>4</w:t>
            </w:r>
          </w:p>
        </w:tc>
        <w:tc>
          <w:tcPr>
            <w:tcW w:w="3285" w:type="dxa"/>
          </w:tcPr>
          <w:p w14:paraId="19526391" w14:textId="77777777" w:rsidR="008B168A" w:rsidRDefault="008B168A" w:rsidP="009579B8">
            <w:pPr>
              <w:rPr>
                <w:sz w:val="22"/>
                <w:szCs w:val="22"/>
              </w:rPr>
            </w:pPr>
          </w:p>
        </w:tc>
        <w:tc>
          <w:tcPr>
            <w:tcW w:w="3285" w:type="dxa"/>
          </w:tcPr>
          <w:p w14:paraId="052E500F" w14:textId="199236F0" w:rsidR="008B168A" w:rsidRDefault="008B168A" w:rsidP="009579B8">
            <w:pPr>
              <w:rPr>
                <w:sz w:val="22"/>
                <w:szCs w:val="22"/>
              </w:rPr>
            </w:pPr>
          </w:p>
        </w:tc>
      </w:tr>
      <w:tr w:rsidR="008B168A" w14:paraId="383F41A4" w14:textId="77777777" w:rsidTr="008B168A">
        <w:tc>
          <w:tcPr>
            <w:tcW w:w="3284" w:type="dxa"/>
          </w:tcPr>
          <w:p w14:paraId="1AD185F1" w14:textId="7A4E26E1" w:rsidR="008B168A" w:rsidRDefault="008B168A" w:rsidP="009579B8">
            <w:pPr>
              <w:rPr>
                <w:sz w:val="22"/>
                <w:szCs w:val="22"/>
              </w:rPr>
            </w:pPr>
            <w:r>
              <w:rPr>
                <w:sz w:val="22"/>
                <w:szCs w:val="22"/>
              </w:rPr>
              <w:t>6</w:t>
            </w:r>
          </w:p>
        </w:tc>
        <w:tc>
          <w:tcPr>
            <w:tcW w:w="3285" w:type="dxa"/>
          </w:tcPr>
          <w:p w14:paraId="24A99B1A" w14:textId="77777777" w:rsidR="008B168A" w:rsidRDefault="008B168A" w:rsidP="009579B8">
            <w:pPr>
              <w:rPr>
                <w:sz w:val="22"/>
                <w:szCs w:val="22"/>
              </w:rPr>
            </w:pPr>
          </w:p>
        </w:tc>
        <w:tc>
          <w:tcPr>
            <w:tcW w:w="3285" w:type="dxa"/>
          </w:tcPr>
          <w:p w14:paraId="730C41A5" w14:textId="08C26501" w:rsidR="008B168A" w:rsidRDefault="008B168A" w:rsidP="009579B8">
            <w:pPr>
              <w:rPr>
                <w:sz w:val="22"/>
                <w:szCs w:val="22"/>
              </w:rPr>
            </w:pPr>
          </w:p>
        </w:tc>
      </w:tr>
      <w:tr w:rsidR="008B168A" w14:paraId="486FED47" w14:textId="77777777" w:rsidTr="008B168A">
        <w:tc>
          <w:tcPr>
            <w:tcW w:w="3284" w:type="dxa"/>
          </w:tcPr>
          <w:p w14:paraId="6DC5FD3A" w14:textId="23366C3E" w:rsidR="008B168A" w:rsidRDefault="008B168A" w:rsidP="009579B8">
            <w:pPr>
              <w:rPr>
                <w:sz w:val="22"/>
                <w:szCs w:val="22"/>
              </w:rPr>
            </w:pPr>
            <w:r>
              <w:rPr>
                <w:sz w:val="22"/>
                <w:szCs w:val="22"/>
              </w:rPr>
              <w:t>8</w:t>
            </w:r>
          </w:p>
        </w:tc>
        <w:tc>
          <w:tcPr>
            <w:tcW w:w="3285" w:type="dxa"/>
          </w:tcPr>
          <w:p w14:paraId="0D8C0CF6" w14:textId="77777777" w:rsidR="008B168A" w:rsidRDefault="008B168A" w:rsidP="009579B8">
            <w:pPr>
              <w:rPr>
                <w:sz w:val="22"/>
                <w:szCs w:val="22"/>
              </w:rPr>
            </w:pPr>
          </w:p>
        </w:tc>
        <w:tc>
          <w:tcPr>
            <w:tcW w:w="3285" w:type="dxa"/>
          </w:tcPr>
          <w:p w14:paraId="5F90934D" w14:textId="19AFEFB7" w:rsidR="008B168A" w:rsidRDefault="008B168A" w:rsidP="009579B8">
            <w:pPr>
              <w:rPr>
                <w:sz w:val="22"/>
                <w:szCs w:val="22"/>
              </w:rPr>
            </w:pPr>
          </w:p>
        </w:tc>
      </w:tr>
      <w:tr w:rsidR="008B168A" w14:paraId="6D5ECEEF" w14:textId="77777777" w:rsidTr="008B168A">
        <w:tc>
          <w:tcPr>
            <w:tcW w:w="3284" w:type="dxa"/>
          </w:tcPr>
          <w:p w14:paraId="08EEA3C0" w14:textId="1FFDC39A" w:rsidR="008B168A" w:rsidRDefault="008B168A" w:rsidP="009579B8">
            <w:pPr>
              <w:rPr>
                <w:sz w:val="22"/>
                <w:szCs w:val="22"/>
              </w:rPr>
            </w:pPr>
            <w:r>
              <w:rPr>
                <w:sz w:val="22"/>
                <w:szCs w:val="22"/>
              </w:rPr>
              <w:t>10</w:t>
            </w:r>
          </w:p>
        </w:tc>
        <w:tc>
          <w:tcPr>
            <w:tcW w:w="3285" w:type="dxa"/>
          </w:tcPr>
          <w:p w14:paraId="5251B84C" w14:textId="77777777" w:rsidR="008B168A" w:rsidRDefault="008B168A" w:rsidP="009579B8">
            <w:pPr>
              <w:rPr>
                <w:sz w:val="22"/>
                <w:szCs w:val="22"/>
              </w:rPr>
            </w:pPr>
          </w:p>
        </w:tc>
        <w:tc>
          <w:tcPr>
            <w:tcW w:w="3285" w:type="dxa"/>
          </w:tcPr>
          <w:p w14:paraId="460C9FE4" w14:textId="50D9E5CD" w:rsidR="008B168A" w:rsidRDefault="008B168A" w:rsidP="009579B8">
            <w:pPr>
              <w:rPr>
                <w:sz w:val="22"/>
                <w:szCs w:val="22"/>
              </w:rPr>
            </w:pPr>
          </w:p>
        </w:tc>
      </w:tr>
      <w:tr w:rsidR="008B168A" w14:paraId="5AE2FD7A" w14:textId="77777777" w:rsidTr="008B168A">
        <w:tc>
          <w:tcPr>
            <w:tcW w:w="3284" w:type="dxa"/>
          </w:tcPr>
          <w:p w14:paraId="6935903F" w14:textId="3CE0CFA1" w:rsidR="008B168A" w:rsidRDefault="008B168A" w:rsidP="009579B8">
            <w:pPr>
              <w:rPr>
                <w:sz w:val="22"/>
                <w:szCs w:val="22"/>
              </w:rPr>
            </w:pPr>
            <w:r>
              <w:rPr>
                <w:sz w:val="22"/>
                <w:szCs w:val="22"/>
              </w:rPr>
              <w:t>12</w:t>
            </w:r>
          </w:p>
        </w:tc>
        <w:tc>
          <w:tcPr>
            <w:tcW w:w="3285" w:type="dxa"/>
          </w:tcPr>
          <w:p w14:paraId="4B7A28C2" w14:textId="77777777" w:rsidR="008B168A" w:rsidRDefault="008B168A" w:rsidP="009579B8">
            <w:pPr>
              <w:rPr>
                <w:sz w:val="22"/>
                <w:szCs w:val="22"/>
              </w:rPr>
            </w:pPr>
          </w:p>
        </w:tc>
        <w:tc>
          <w:tcPr>
            <w:tcW w:w="3285" w:type="dxa"/>
          </w:tcPr>
          <w:p w14:paraId="46EBB09B" w14:textId="241818BF" w:rsidR="008B168A" w:rsidRDefault="008B168A" w:rsidP="009579B8">
            <w:pPr>
              <w:rPr>
                <w:sz w:val="22"/>
                <w:szCs w:val="22"/>
              </w:rPr>
            </w:pPr>
          </w:p>
        </w:tc>
      </w:tr>
      <w:tr w:rsidR="008B168A" w14:paraId="255C19F5" w14:textId="77777777" w:rsidTr="008B168A">
        <w:tc>
          <w:tcPr>
            <w:tcW w:w="3284" w:type="dxa"/>
          </w:tcPr>
          <w:p w14:paraId="4075FA26" w14:textId="4FCF3E1C" w:rsidR="008B168A" w:rsidRDefault="008B168A" w:rsidP="009579B8">
            <w:pPr>
              <w:rPr>
                <w:sz w:val="22"/>
                <w:szCs w:val="22"/>
              </w:rPr>
            </w:pPr>
            <w:r>
              <w:rPr>
                <w:sz w:val="22"/>
                <w:szCs w:val="22"/>
              </w:rPr>
              <w:t>14</w:t>
            </w:r>
          </w:p>
        </w:tc>
        <w:tc>
          <w:tcPr>
            <w:tcW w:w="3285" w:type="dxa"/>
          </w:tcPr>
          <w:p w14:paraId="090A5C99" w14:textId="77777777" w:rsidR="008B168A" w:rsidRDefault="008B168A" w:rsidP="009579B8">
            <w:pPr>
              <w:rPr>
                <w:sz w:val="22"/>
                <w:szCs w:val="22"/>
              </w:rPr>
            </w:pPr>
          </w:p>
        </w:tc>
        <w:tc>
          <w:tcPr>
            <w:tcW w:w="3285" w:type="dxa"/>
          </w:tcPr>
          <w:p w14:paraId="6D8F166C" w14:textId="77777777" w:rsidR="008B168A" w:rsidRDefault="008B168A" w:rsidP="009579B8">
            <w:pPr>
              <w:rPr>
                <w:sz w:val="22"/>
                <w:szCs w:val="22"/>
              </w:rPr>
            </w:pPr>
          </w:p>
        </w:tc>
      </w:tr>
    </w:tbl>
    <w:p w14:paraId="622CDE4B" w14:textId="77777777" w:rsidR="008B168A" w:rsidRDefault="008B168A" w:rsidP="009579B8">
      <w:pPr>
        <w:rPr>
          <w:sz w:val="22"/>
          <w:szCs w:val="22"/>
        </w:rPr>
      </w:pPr>
    </w:p>
    <w:p w14:paraId="439C8946" w14:textId="77777777" w:rsidR="008B168A" w:rsidRDefault="008B168A" w:rsidP="009579B8">
      <w:pPr>
        <w:rPr>
          <w:sz w:val="22"/>
          <w:szCs w:val="22"/>
        </w:rPr>
      </w:pPr>
    </w:p>
    <w:p w14:paraId="47087B60" w14:textId="77777777" w:rsidR="009579B8" w:rsidRPr="008C1E97" w:rsidRDefault="009579B8" w:rsidP="009579B8">
      <w:pPr>
        <w:pStyle w:val="mh2"/>
        <w:rPr>
          <w:i w:val="0"/>
        </w:rPr>
      </w:pPr>
      <w:bookmarkStart w:id="13" w:name="_Toc348380228"/>
      <w:r w:rsidRPr="008C1E97">
        <w:rPr>
          <w:i w:val="0"/>
        </w:rPr>
        <w:t>Demonstration</w:t>
      </w:r>
      <w:bookmarkEnd w:id="13"/>
    </w:p>
    <w:p w14:paraId="6B5A05DF" w14:textId="6A92F27C" w:rsidR="009579B8" w:rsidRDefault="009579B8" w:rsidP="009579B8">
      <w:pPr>
        <w:tabs>
          <w:tab w:val="left" w:pos="870"/>
        </w:tabs>
        <w:jc w:val="both"/>
        <w:rPr>
          <w:sz w:val="22"/>
          <w:szCs w:val="22"/>
        </w:rPr>
      </w:pPr>
      <w:r>
        <w:rPr>
          <w:sz w:val="22"/>
          <w:szCs w:val="22"/>
        </w:rPr>
        <w:t>Plan</w:t>
      </w:r>
      <w:r w:rsidRPr="0027050F">
        <w:rPr>
          <w:sz w:val="22"/>
          <w:szCs w:val="22"/>
        </w:rPr>
        <w:t xml:space="preserve"> </w:t>
      </w:r>
      <w:r>
        <w:rPr>
          <w:sz w:val="22"/>
          <w:szCs w:val="22"/>
        </w:rPr>
        <w:t>performance analysis measures and final demonstration of your project outcomes</w:t>
      </w:r>
      <w:r w:rsidRPr="0027050F">
        <w:rPr>
          <w:sz w:val="22"/>
          <w:szCs w:val="22"/>
        </w:rPr>
        <w:t xml:space="preserve">. </w:t>
      </w:r>
      <w:r>
        <w:rPr>
          <w:sz w:val="22"/>
          <w:szCs w:val="22"/>
        </w:rPr>
        <w:t>Expected impacts of your project outcomes</w:t>
      </w:r>
      <w:r w:rsidRPr="0027050F">
        <w:rPr>
          <w:sz w:val="22"/>
          <w:szCs w:val="22"/>
        </w:rPr>
        <w:t xml:space="preserve">. </w:t>
      </w:r>
    </w:p>
    <w:p w14:paraId="5B632753" w14:textId="77777777" w:rsidR="006E6F9F" w:rsidRDefault="006E6F9F" w:rsidP="006E6F9F">
      <w:pPr>
        <w:jc w:val="both"/>
        <w:rPr>
          <w:sz w:val="22"/>
          <w:szCs w:val="22"/>
        </w:rPr>
      </w:pPr>
    </w:p>
    <w:p w14:paraId="05E8942A" w14:textId="77777777" w:rsidR="008E7BD8" w:rsidRPr="007E2641" w:rsidRDefault="008E7BD8" w:rsidP="006E6F9F">
      <w:pPr>
        <w:jc w:val="both"/>
        <w:rPr>
          <w:sz w:val="22"/>
          <w:szCs w:val="22"/>
        </w:rPr>
      </w:pPr>
    </w:p>
    <w:p w14:paraId="4688D025" w14:textId="77777777" w:rsidR="00E9224B" w:rsidRPr="00A20AEB" w:rsidRDefault="00E9224B" w:rsidP="00E9224B">
      <w:pPr>
        <w:pStyle w:val="mh1"/>
        <w:rPr>
          <w:sz w:val="30"/>
          <w:szCs w:val="30"/>
        </w:rPr>
      </w:pPr>
      <w:bookmarkStart w:id="14" w:name="_Toc348380233"/>
      <w:r w:rsidRPr="00A20AEB">
        <w:rPr>
          <w:sz w:val="30"/>
          <w:szCs w:val="30"/>
          <w:lang w:val="en-US" w:eastAsia="en-US"/>
        </w:rPr>
        <w:lastRenderedPageBreak/>
        <w:t>References</w:t>
      </w:r>
      <w:bookmarkEnd w:id="14"/>
    </w:p>
    <w:p w14:paraId="09A600D3" w14:textId="77777777" w:rsidR="00E9224B" w:rsidRDefault="00E9224B" w:rsidP="00E9224B">
      <w:pPr>
        <w:widowControl/>
        <w:autoSpaceDE w:val="0"/>
        <w:rPr>
          <w:rFonts w:ascii="NimbusRomNo9L-Regu" w:hAnsi="NimbusRomNo9L-Regu" w:cs="NimbusRomNo9L-Regu"/>
          <w:sz w:val="22"/>
          <w:szCs w:val="22"/>
          <w:lang w:val="en-US" w:eastAsia="en-US"/>
        </w:rPr>
      </w:pPr>
    </w:p>
    <w:p w14:paraId="407A48EA" w14:textId="77777777" w:rsidR="00E9224B" w:rsidRPr="00CA4F34" w:rsidRDefault="000B68C0" w:rsidP="00E9224B">
      <w:pPr>
        <w:widowControl/>
        <w:autoSpaceDE w:val="0"/>
        <w:jc w:val="both"/>
        <w:rPr>
          <w:sz w:val="22"/>
          <w:szCs w:val="22"/>
          <w:lang w:val="en-US" w:eastAsia="en-US"/>
        </w:rPr>
      </w:pPr>
      <w:r w:rsidRPr="000B68C0">
        <w:rPr>
          <w:sz w:val="22"/>
          <w:szCs w:val="22"/>
          <w:lang w:val="en-US" w:eastAsia="en-US"/>
        </w:rPr>
        <w:t>Giv</w:t>
      </w:r>
      <w:r>
        <w:rPr>
          <w:sz w:val="22"/>
          <w:szCs w:val="22"/>
          <w:lang w:val="en-US" w:eastAsia="en-US"/>
        </w:rPr>
        <w:t>e the list of references</w:t>
      </w:r>
      <w:r w:rsidRPr="000B68C0">
        <w:rPr>
          <w:sz w:val="22"/>
          <w:szCs w:val="22"/>
          <w:lang w:val="en-US" w:eastAsia="en-US"/>
        </w:rPr>
        <w:t xml:space="preserve">. All the references should be cited within the text of the </w:t>
      </w:r>
      <w:r>
        <w:rPr>
          <w:sz w:val="22"/>
          <w:szCs w:val="22"/>
          <w:lang w:val="en-US" w:eastAsia="en-US"/>
        </w:rPr>
        <w:t xml:space="preserve">proposal </w:t>
      </w:r>
      <w:r w:rsidRPr="000B68C0">
        <w:rPr>
          <w:sz w:val="22"/>
          <w:szCs w:val="22"/>
          <w:lang w:val="en-US" w:eastAsia="en-US"/>
        </w:rPr>
        <w:t>report.</w:t>
      </w:r>
    </w:p>
    <w:sectPr w:rsidR="00E9224B" w:rsidRPr="00CA4F34" w:rsidSect="00186B60">
      <w:headerReference w:type="even" r:id="rId10"/>
      <w:headerReference w:type="default" r:id="rId11"/>
      <w:footerReference w:type="default" r:id="rId12"/>
      <w:pgSz w:w="11906" w:h="16838"/>
      <w:pgMar w:top="1134" w:right="1134" w:bottom="1134" w:left="1134" w:header="709" w:footer="709"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C1401" w14:textId="77777777" w:rsidR="006572E0" w:rsidRDefault="006572E0">
      <w:r>
        <w:separator/>
      </w:r>
    </w:p>
  </w:endnote>
  <w:endnote w:type="continuationSeparator" w:id="0">
    <w:p w14:paraId="755FBE74" w14:textId="77777777" w:rsidR="006572E0" w:rsidRDefault="00657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 w:name="Garamond, serif">
    <w:altName w:val="Times New Roman"/>
    <w:panose1 w:val="020B0604020202020204"/>
    <w:charset w:val="00"/>
    <w:family w:val="auto"/>
    <w:pitch w:val="default"/>
  </w:font>
  <w:font w:name="NimbusRomNo9L-Regu">
    <w:altName w:val="Times New Roman"/>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7A02" w14:textId="7AB127CB" w:rsidR="00E16668" w:rsidRPr="00443131" w:rsidRDefault="00E16668" w:rsidP="00443131">
    <w:pPr>
      <w:pStyle w:val="Footer"/>
      <w:jc w:val="center"/>
      <w:rPr>
        <w:sz w:val="20"/>
        <w:szCs w:val="20"/>
        <w:lang w:val="en-US"/>
      </w:rPr>
    </w:pPr>
    <w:r>
      <w:rPr>
        <w:sz w:val="20"/>
        <w:szCs w:val="20"/>
        <w:lang w:val="en-US"/>
      </w:rPr>
      <w:t xml:space="preserve">COMP </w:t>
    </w:r>
    <w:r w:rsidR="009B3273">
      <w:rPr>
        <w:sz w:val="20"/>
        <w:szCs w:val="20"/>
        <w:lang w:val="en-US"/>
      </w:rPr>
      <w:t>437</w:t>
    </w:r>
    <w:r>
      <w:rPr>
        <w:sz w:val="20"/>
        <w:szCs w:val="20"/>
        <w:lang w:val="en-US"/>
      </w:rPr>
      <w:t xml:space="preserve"> Proposal: page </w:t>
    </w:r>
    <w:r w:rsidR="005A1307">
      <w:rPr>
        <w:sz w:val="20"/>
        <w:szCs w:val="20"/>
        <w:lang w:val="en-US"/>
      </w:rPr>
      <w:fldChar w:fldCharType="begin"/>
    </w:r>
    <w:r>
      <w:rPr>
        <w:sz w:val="20"/>
        <w:szCs w:val="20"/>
        <w:lang w:val="en-US"/>
      </w:rPr>
      <w:instrText xml:space="preserve"> PAGE  \* Arabic  \* MERGEFORMAT </w:instrText>
    </w:r>
    <w:r w:rsidR="005A1307">
      <w:rPr>
        <w:sz w:val="20"/>
        <w:szCs w:val="20"/>
        <w:lang w:val="en-US"/>
      </w:rPr>
      <w:fldChar w:fldCharType="separate"/>
    </w:r>
    <w:r w:rsidR="008261D4">
      <w:rPr>
        <w:noProof/>
        <w:sz w:val="20"/>
        <w:szCs w:val="20"/>
        <w:lang w:val="en-US"/>
      </w:rPr>
      <w:t>1</w:t>
    </w:r>
    <w:r w:rsidR="005A1307">
      <w:rPr>
        <w:sz w:val="20"/>
        <w:szCs w:val="20"/>
        <w:lang w:val="en-US"/>
      </w:rPr>
      <w:fldChar w:fldCharType="end"/>
    </w:r>
    <w:r>
      <w:rPr>
        <w:sz w:val="20"/>
        <w:szCs w:val="20"/>
        <w:lang w:val="en-US"/>
      </w:rPr>
      <w:t xml:space="preserve"> of </w:t>
    </w:r>
    <w:fldSimple w:instr=" NUMPAGES  \* Arabic  \* MERGEFORMAT ">
      <w:r w:rsidR="008261D4" w:rsidRPr="008261D4">
        <w:rPr>
          <w:noProof/>
          <w:sz w:val="20"/>
          <w:szCs w:val="20"/>
          <w:lang w:val="en-US"/>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09A6" w14:textId="77777777" w:rsidR="006572E0" w:rsidRDefault="006572E0">
      <w:r>
        <w:separator/>
      </w:r>
    </w:p>
  </w:footnote>
  <w:footnote w:type="continuationSeparator" w:id="0">
    <w:p w14:paraId="29DC32EC" w14:textId="77777777" w:rsidR="006572E0" w:rsidRDefault="00657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DAFB" w14:textId="2A8C92E3" w:rsidR="00E16668" w:rsidRPr="003D6401" w:rsidRDefault="00E16668" w:rsidP="0020374C">
    <w:pPr>
      <w:pStyle w:val="Header"/>
      <w:tabs>
        <w:tab w:val="clear" w:pos="4320"/>
        <w:tab w:val="clear" w:pos="8640"/>
        <w:tab w:val="center" w:pos="4153"/>
        <w:tab w:val="right" w:pos="9364"/>
      </w:tabs>
      <w:rPr>
        <w:sz w:val="18"/>
        <w:szCs w:val="20"/>
        <w:lang w:val="en-US"/>
      </w:rPr>
    </w:pPr>
    <w:r w:rsidRPr="003D6401">
      <w:rPr>
        <w:sz w:val="18"/>
        <w:szCs w:val="20"/>
        <w:lang w:val="en-US"/>
      </w:rPr>
      <w:t>Koç University</w:t>
    </w:r>
    <w:r w:rsidRPr="003D6401">
      <w:rPr>
        <w:sz w:val="18"/>
        <w:szCs w:val="20"/>
        <w:lang w:val="en-US"/>
      </w:rPr>
      <w:tab/>
    </w:r>
    <w:r w:rsidRPr="003D6401">
      <w:rPr>
        <w:sz w:val="18"/>
        <w:szCs w:val="20"/>
        <w:lang w:val="en-US"/>
      </w:rPr>
      <w:tab/>
      <w:t xml:space="preserve">COMP </w:t>
    </w:r>
    <w:r w:rsidR="001A4CC8">
      <w:rPr>
        <w:sz w:val="18"/>
        <w:szCs w:val="20"/>
        <w:lang w:val="en-US"/>
      </w:rPr>
      <w:t>437/537</w:t>
    </w:r>
    <w:r w:rsidRPr="003D6401">
      <w:rPr>
        <w:sz w:val="18"/>
        <w:szCs w:val="20"/>
        <w:lang w:val="en-US"/>
      </w:rPr>
      <w:t xml:space="preserve"> </w:t>
    </w:r>
    <w:r w:rsidR="001A4CC8">
      <w:rPr>
        <w:sz w:val="18"/>
        <w:szCs w:val="20"/>
        <w:lang w:val="en-US"/>
      </w:rPr>
      <w:t>IUI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0C4AF" w14:textId="4A4A0FD8" w:rsidR="00E16668" w:rsidRDefault="00E16668">
    <w:pPr>
      <w:pStyle w:val="Header"/>
      <w:tabs>
        <w:tab w:val="clear" w:pos="4320"/>
        <w:tab w:val="clear" w:pos="8640"/>
        <w:tab w:val="center" w:pos="4153"/>
        <w:tab w:val="right" w:pos="9364"/>
      </w:tabs>
      <w:rPr>
        <w:sz w:val="18"/>
        <w:szCs w:val="18"/>
        <w:lang w:val="en-US"/>
      </w:rPr>
    </w:pPr>
    <w:bookmarkStart w:id="15" w:name="DDE_LINK"/>
    <w:r w:rsidRPr="00E03EAC">
      <w:rPr>
        <w:sz w:val="18"/>
        <w:szCs w:val="18"/>
        <w:lang w:val="en-US"/>
      </w:rPr>
      <w:t>Koç University</w:t>
    </w:r>
    <w:r w:rsidRPr="00E03EAC">
      <w:rPr>
        <w:sz w:val="18"/>
        <w:szCs w:val="18"/>
        <w:lang w:val="en-US"/>
      </w:rPr>
      <w:tab/>
    </w:r>
    <w:r w:rsidRPr="00E03EAC">
      <w:rPr>
        <w:sz w:val="18"/>
        <w:szCs w:val="18"/>
        <w:lang w:val="en-US"/>
      </w:rPr>
      <w:tab/>
    </w:r>
    <w:bookmarkEnd w:id="15"/>
    <w:r w:rsidRPr="00E03EAC">
      <w:rPr>
        <w:sz w:val="18"/>
        <w:szCs w:val="18"/>
        <w:lang w:val="en-US"/>
      </w:rPr>
      <w:t>COMP 4</w:t>
    </w:r>
    <w:r w:rsidR="008B168A">
      <w:rPr>
        <w:sz w:val="18"/>
        <w:szCs w:val="18"/>
        <w:lang w:val="en-US"/>
      </w:rPr>
      <w:t>37/537</w:t>
    </w:r>
  </w:p>
  <w:p w14:paraId="164EB6A0" w14:textId="77777777" w:rsidR="008B168A" w:rsidRPr="00E03EAC" w:rsidRDefault="008B168A">
    <w:pPr>
      <w:pStyle w:val="Header"/>
      <w:tabs>
        <w:tab w:val="clear" w:pos="4320"/>
        <w:tab w:val="clear" w:pos="8640"/>
        <w:tab w:val="center" w:pos="4153"/>
        <w:tab w:val="right" w:pos="9364"/>
      </w:tabs>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RTF_Num 2"/>
    <w:lvl w:ilvl="0">
      <w:start w:val="500"/>
      <w:numFmt w:val="lowerRoman"/>
      <w:lvlText w:val="%1)"/>
      <w:lvlJc w:val="left"/>
      <w:pPr>
        <w:ind w:left="360" w:hanging="360"/>
      </w:pPr>
      <w:rPr>
        <w:rFonts w:ascii="Symbol" w:hAnsi="Symbol" w:cs="Symbol"/>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0000002"/>
    <w:multiLevelType w:val="multilevel"/>
    <w:tmpl w:val="00000002"/>
    <w:name w:val="RTF_Num 3"/>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2" w15:restartNumberingAfterBreak="0">
    <w:nsid w:val="00000004"/>
    <w:multiLevelType w:val="multilevel"/>
    <w:tmpl w:val="00000004"/>
    <w:name w:val="RTF_Num 4"/>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3" w15:restartNumberingAfterBreak="0">
    <w:nsid w:val="00000005"/>
    <w:multiLevelType w:val="multilevel"/>
    <w:tmpl w:val="00000005"/>
    <w:name w:val="RTF_Num 5"/>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Wingdings" w:hAnsi="Wingdings"/>
      </w:rPr>
    </w:lvl>
  </w:abstractNum>
  <w:abstractNum w:abstractNumId="4" w15:restartNumberingAfterBreak="0">
    <w:nsid w:val="00000006"/>
    <w:multiLevelType w:val="multilevel"/>
    <w:tmpl w:val="00000006"/>
    <w:name w:val="RTF_Num 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5" w15:restartNumberingAfterBreak="0">
    <w:nsid w:val="00000007"/>
    <w:multiLevelType w:val="multilevel"/>
    <w:tmpl w:val="00000007"/>
    <w:name w:val="RTF_Num 7"/>
    <w:lvl w:ilvl="0">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Symbol" w:hAnsi="Symbol"/>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00000008"/>
    <w:multiLevelType w:val="singleLevel"/>
    <w:tmpl w:val="00000008"/>
    <w:name w:val="RTF_Num 8"/>
    <w:lvl w:ilvl="0">
      <w:numFmt w:val="bullet"/>
      <w:lvlText w:val=""/>
      <w:lvlJc w:val="left"/>
      <w:rPr>
        <w:rFonts w:ascii="Symbol" w:hAnsi="Symbol"/>
      </w:rPr>
    </w:lvl>
  </w:abstractNum>
  <w:abstractNum w:abstractNumId="7" w15:restartNumberingAfterBreak="0">
    <w:nsid w:val="02162DB9"/>
    <w:multiLevelType w:val="hybridMultilevel"/>
    <w:tmpl w:val="9ED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2F3824"/>
    <w:multiLevelType w:val="hybridMultilevel"/>
    <w:tmpl w:val="5CFEF2A4"/>
    <w:lvl w:ilvl="0" w:tplc="83EC5A30">
      <w:start w:val="1"/>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A739B3"/>
    <w:multiLevelType w:val="hybridMultilevel"/>
    <w:tmpl w:val="626095C6"/>
    <w:lvl w:ilvl="0" w:tplc="0E92731E">
      <w:start w:val="1"/>
      <w:numFmt w:val="bullet"/>
      <w:pStyle w:val="bullet1"/>
      <w:lvlText w:val=""/>
      <w:lvlJc w:val="left"/>
      <w:pPr>
        <w:tabs>
          <w:tab w:val="num" w:pos="360"/>
        </w:tabs>
        <w:ind w:left="360" w:hanging="360"/>
      </w:pPr>
      <w:rPr>
        <w:rFonts w:ascii="Symbol" w:hAnsi="Symbol" w:hint="default"/>
        <w:color w:val="auto"/>
      </w:rPr>
    </w:lvl>
    <w:lvl w:ilvl="1" w:tplc="802A50F0">
      <w:start w:val="1"/>
      <w:numFmt w:val="lowerLetter"/>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C193B01"/>
    <w:multiLevelType w:val="hybridMultilevel"/>
    <w:tmpl w:val="B7026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7F1475"/>
    <w:multiLevelType w:val="hybridMultilevel"/>
    <w:tmpl w:val="1D6E6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1DE2CB9"/>
    <w:multiLevelType w:val="hybridMultilevel"/>
    <w:tmpl w:val="0802B000"/>
    <w:lvl w:ilvl="0" w:tplc="08090001">
      <w:start w:val="1"/>
      <w:numFmt w:val="bullet"/>
      <w:lvlText w:val=""/>
      <w:lvlJc w:val="left"/>
      <w:pPr>
        <w:tabs>
          <w:tab w:val="num" w:pos="720"/>
        </w:tabs>
        <w:ind w:left="720" w:hanging="360"/>
      </w:pPr>
      <w:rPr>
        <w:rFonts w:ascii="Symbol" w:hAnsi="Symbol" w:hint="default"/>
      </w:rPr>
    </w:lvl>
    <w:lvl w:ilvl="1" w:tplc="0809000F"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E16800"/>
    <w:multiLevelType w:val="hybridMultilevel"/>
    <w:tmpl w:val="3B905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124A18"/>
    <w:multiLevelType w:val="hybridMultilevel"/>
    <w:tmpl w:val="C53AC202"/>
    <w:lvl w:ilvl="0" w:tplc="C23ADD80">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EB6F09"/>
    <w:multiLevelType w:val="hybridMultilevel"/>
    <w:tmpl w:val="167ABA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185F38FC"/>
    <w:multiLevelType w:val="hybridMultilevel"/>
    <w:tmpl w:val="B488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E0707"/>
    <w:multiLevelType w:val="multilevel"/>
    <w:tmpl w:val="BA68A87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FFF332F"/>
    <w:multiLevelType w:val="hybridMultilevel"/>
    <w:tmpl w:val="9844CE8A"/>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D72359B"/>
    <w:multiLevelType w:val="hybridMultilevel"/>
    <w:tmpl w:val="500E9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B122FA"/>
    <w:multiLevelType w:val="hybridMultilevel"/>
    <w:tmpl w:val="10F63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4492189"/>
    <w:multiLevelType w:val="hybridMultilevel"/>
    <w:tmpl w:val="6D8E5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344D1EE9"/>
    <w:multiLevelType w:val="multilevel"/>
    <w:tmpl w:val="22F44556"/>
    <w:lvl w:ilvl="0">
      <w:start w:val="1"/>
      <w:numFmt w:val="decimal"/>
      <w:lvlText w:val="%1"/>
      <w:lvlJc w:val="left"/>
      <w:pPr>
        <w:ind w:left="720" w:hanging="720"/>
      </w:pPr>
      <w:rPr>
        <w:rFonts w:cs="Times New Roman" w:hint="default"/>
      </w:rPr>
    </w:lvl>
    <w:lvl w:ilvl="1">
      <w:start w:val="1"/>
      <w:numFmt w:val="decimal"/>
      <w:pStyle w:val="A1"/>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3" w15:restartNumberingAfterBreak="0">
    <w:nsid w:val="34F676A6"/>
    <w:multiLevelType w:val="hybridMultilevel"/>
    <w:tmpl w:val="3CE4625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3552550A"/>
    <w:multiLevelType w:val="hybridMultilevel"/>
    <w:tmpl w:val="6AC21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7F7AAD"/>
    <w:multiLevelType w:val="hybridMultilevel"/>
    <w:tmpl w:val="97563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380567B1"/>
    <w:multiLevelType w:val="multilevel"/>
    <w:tmpl w:val="0409001D"/>
    <w:lvl w:ilvl="0">
      <w:start w:val="1"/>
      <w:numFmt w:val="decimal"/>
      <w:lvlText w:val="%1)"/>
      <w:lvlJc w:val="left"/>
      <w:pPr>
        <w:ind w:left="72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left"/>
      <w:pPr>
        <w:ind w:left="1440" w:hanging="360"/>
      </w:pPr>
      <w:rPr>
        <w:rFonts w:cs="Times New Roman" w:hint="default"/>
      </w:rPr>
    </w:lvl>
    <w:lvl w:ilvl="3">
      <w:start w:val="1"/>
      <w:numFmt w:val="decimal"/>
      <w:lvlText w:val="(%4)"/>
      <w:lvlJc w:val="left"/>
      <w:pPr>
        <w:ind w:left="1800" w:hanging="360"/>
      </w:pPr>
      <w:rPr>
        <w:rFonts w:cs="Times New Roman" w:hint="default"/>
      </w:rPr>
    </w:lvl>
    <w:lvl w:ilvl="4">
      <w:start w:val="1"/>
      <w:numFmt w:val="lowerLetter"/>
      <w:lvlText w:val="(%5)"/>
      <w:lvlJc w:val="left"/>
      <w:pPr>
        <w:ind w:left="2160" w:hanging="360"/>
      </w:pPr>
      <w:rPr>
        <w:rFonts w:cs="Times New Roman" w:hint="default"/>
      </w:rPr>
    </w:lvl>
    <w:lvl w:ilvl="5">
      <w:start w:val="1"/>
      <w:numFmt w:val="lowerRoman"/>
      <w:lvlText w:val="(%6)"/>
      <w:lvlJc w:val="left"/>
      <w:pPr>
        <w:ind w:left="2520" w:hanging="360"/>
      </w:pPr>
      <w:rPr>
        <w:rFonts w:cs="Times New Roman" w:hint="default"/>
      </w:rPr>
    </w:lvl>
    <w:lvl w:ilvl="6">
      <w:start w:val="1"/>
      <w:numFmt w:val="decimal"/>
      <w:lvlText w:val="%7."/>
      <w:lvlJc w:val="left"/>
      <w:pPr>
        <w:ind w:left="2880" w:hanging="360"/>
      </w:pPr>
      <w:rPr>
        <w:rFonts w:cs="Times New Roman" w:hint="default"/>
      </w:rPr>
    </w:lvl>
    <w:lvl w:ilvl="7">
      <w:start w:val="1"/>
      <w:numFmt w:val="lowerLetter"/>
      <w:lvlText w:val="%8."/>
      <w:lvlJc w:val="left"/>
      <w:pPr>
        <w:ind w:left="3240" w:hanging="360"/>
      </w:pPr>
      <w:rPr>
        <w:rFonts w:cs="Times New Roman" w:hint="default"/>
      </w:rPr>
    </w:lvl>
    <w:lvl w:ilvl="8">
      <w:start w:val="1"/>
      <w:numFmt w:val="lowerRoman"/>
      <w:lvlText w:val="%9."/>
      <w:lvlJc w:val="left"/>
      <w:pPr>
        <w:ind w:left="3600" w:hanging="360"/>
      </w:pPr>
      <w:rPr>
        <w:rFonts w:cs="Times New Roman" w:hint="default"/>
      </w:rPr>
    </w:lvl>
  </w:abstractNum>
  <w:abstractNum w:abstractNumId="27" w15:restartNumberingAfterBreak="0">
    <w:nsid w:val="38960021"/>
    <w:multiLevelType w:val="hybridMultilevel"/>
    <w:tmpl w:val="0308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9A3218"/>
    <w:multiLevelType w:val="hybridMultilevel"/>
    <w:tmpl w:val="0D526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BAA301D"/>
    <w:multiLevelType w:val="hybridMultilevel"/>
    <w:tmpl w:val="1B9EE078"/>
    <w:lvl w:ilvl="0" w:tplc="04090001">
      <w:start w:val="1"/>
      <w:numFmt w:val="bullet"/>
      <w:lvlText w:val=""/>
      <w:lvlJc w:val="left"/>
      <w:pPr>
        <w:tabs>
          <w:tab w:val="num" w:pos="1005"/>
        </w:tabs>
        <w:ind w:left="1005" w:hanging="360"/>
      </w:pPr>
      <w:rPr>
        <w:rFonts w:ascii="Symbol" w:hAnsi="Symbol" w:hint="default"/>
      </w:rPr>
    </w:lvl>
    <w:lvl w:ilvl="1" w:tplc="04090003">
      <w:start w:val="1"/>
      <w:numFmt w:val="bullet"/>
      <w:lvlText w:val="o"/>
      <w:lvlJc w:val="left"/>
      <w:pPr>
        <w:tabs>
          <w:tab w:val="num" w:pos="1725"/>
        </w:tabs>
        <w:ind w:left="1725" w:hanging="360"/>
      </w:pPr>
      <w:rPr>
        <w:rFonts w:ascii="Courier New" w:hAnsi="Courier New" w:hint="default"/>
      </w:rPr>
    </w:lvl>
    <w:lvl w:ilvl="2" w:tplc="04090005">
      <w:start w:val="1"/>
      <w:numFmt w:val="bullet"/>
      <w:lvlText w:val=""/>
      <w:lvlJc w:val="left"/>
      <w:pPr>
        <w:tabs>
          <w:tab w:val="num" w:pos="2445"/>
        </w:tabs>
        <w:ind w:left="2445" w:hanging="360"/>
      </w:pPr>
      <w:rPr>
        <w:rFonts w:ascii="Wingdings" w:hAnsi="Wingdings" w:hint="default"/>
      </w:rPr>
    </w:lvl>
    <w:lvl w:ilvl="3" w:tplc="04090001">
      <w:start w:val="1"/>
      <w:numFmt w:val="bullet"/>
      <w:lvlText w:val=""/>
      <w:lvlJc w:val="left"/>
      <w:pPr>
        <w:tabs>
          <w:tab w:val="num" w:pos="3165"/>
        </w:tabs>
        <w:ind w:left="3165" w:hanging="360"/>
      </w:pPr>
      <w:rPr>
        <w:rFonts w:ascii="Symbol" w:hAnsi="Symbol" w:hint="default"/>
      </w:rPr>
    </w:lvl>
    <w:lvl w:ilvl="4" w:tplc="04090003">
      <w:start w:val="1"/>
      <w:numFmt w:val="bullet"/>
      <w:lvlText w:val="o"/>
      <w:lvlJc w:val="left"/>
      <w:pPr>
        <w:tabs>
          <w:tab w:val="num" w:pos="3885"/>
        </w:tabs>
        <w:ind w:left="3885" w:hanging="360"/>
      </w:pPr>
      <w:rPr>
        <w:rFonts w:ascii="Courier New" w:hAnsi="Courier New" w:hint="default"/>
      </w:rPr>
    </w:lvl>
    <w:lvl w:ilvl="5" w:tplc="04090005">
      <w:start w:val="1"/>
      <w:numFmt w:val="bullet"/>
      <w:lvlText w:val=""/>
      <w:lvlJc w:val="left"/>
      <w:pPr>
        <w:tabs>
          <w:tab w:val="num" w:pos="4605"/>
        </w:tabs>
        <w:ind w:left="4605" w:hanging="360"/>
      </w:pPr>
      <w:rPr>
        <w:rFonts w:ascii="Wingdings" w:hAnsi="Wingdings" w:hint="default"/>
      </w:rPr>
    </w:lvl>
    <w:lvl w:ilvl="6" w:tplc="04090001">
      <w:start w:val="1"/>
      <w:numFmt w:val="bullet"/>
      <w:lvlText w:val=""/>
      <w:lvlJc w:val="left"/>
      <w:pPr>
        <w:tabs>
          <w:tab w:val="num" w:pos="5325"/>
        </w:tabs>
        <w:ind w:left="5325" w:hanging="360"/>
      </w:pPr>
      <w:rPr>
        <w:rFonts w:ascii="Symbol" w:hAnsi="Symbol" w:hint="default"/>
      </w:rPr>
    </w:lvl>
    <w:lvl w:ilvl="7" w:tplc="04090003">
      <w:start w:val="1"/>
      <w:numFmt w:val="bullet"/>
      <w:lvlText w:val="o"/>
      <w:lvlJc w:val="left"/>
      <w:pPr>
        <w:tabs>
          <w:tab w:val="num" w:pos="6045"/>
        </w:tabs>
        <w:ind w:left="6045" w:hanging="360"/>
      </w:pPr>
      <w:rPr>
        <w:rFonts w:ascii="Courier New" w:hAnsi="Courier New" w:hint="default"/>
      </w:rPr>
    </w:lvl>
    <w:lvl w:ilvl="8" w:tplc="04090005">
      <w:start w:val="1"/>
      <w:numFmt w:val="bullet"/>
      <w:lvlText w:val=""/>
      <w:lvlJc w:val="left"/>
      <w:pPr>
        <w:tabs>
          <w:tab w:val="num" w:pos="6765"/>
        </w:tabs>
        <w:ind w:left="6765" w:hanging="360"/>
      </w:pPr>
      <w:rPr>
        <w:rFonts w:ascii="Wingdings" w:hAnsi="Wingdings" w:hint="default"/>
      </w:rPr>
    </w:lvl>
  </w:abstractNum>
  <w:abstractNum w:abstractNumId="30" w15:restartNumberingAfterBreak="0">
    <w:nsid w:val="3C6D6B9A"/>
    <w:multiLevelType w:val="hybridMultilevel"/>
    <w:tmpl w:val="C23C0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CFD78A7"/>
    <w:multiLevelType w:val="hybridMultilevel"/>
    <w:tmpl w:val="F2BA5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DBF1163"/>
    <w:multiLevelType w:val="hybridMultilevel"/>
    <w:tmpl w:val="693A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189546A"/>
    <w:multiLevelType w:val="hybridMultilevel"/>
    <w:tmpl w:val="703E7A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43636511"/>
    <w:multiLevelType w:val="hybridMultilevel"/>
    <w:tmpl w:val="08F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2E5ED0"/>
    <w:multiLevelType w:val="hybridMultilevel"/>
    <w:tmpl w:val="5DAE3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4B4319D0"/>
    <w:multiLevelType w:val="hybridMultilevel"/>
    <w:tmpl w:val="CA70A40A"/>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986"/>
        </w:tabs>
        <w:ind w:left="986" w:hanging="360"/>
      </w:pPr>
      <w:rPr>
        <w:rFonts w:ascii="Courier New" w:hAnsi="Courier New" w:cs="Courier New" w:hint="default"/>
      </w:rPr>
    </w:lvl>
    <w:lvl w:ilvl="2" w:tplc="04090005">
      <w:start w:val="1"/>
      <w:numFmt w:val="bullet"/>
      <w:lvlText w:val=""/>
      <w:lvlJc w:val="left"/>
      <w:pPr>
        <w:tabs>
          <w:tab w:val="num" w:pos="1706"/>
        </w:tabs>
        <w:ind w:left="1706" w:hanging="360"/>
      </w:pPr>
      <w:rPr>
        <w:rFonts w:ascii="Wingdings" w:hAnsi="Wingdings" w:cs="Wingdings" w:hint="default"/>
      </w:rPr>
    </w:lvl>
    <w:lvl w:ilvl="3" w:tplc="04090001">
      <w:start w:val="1"/>
      <w:numFmt w:val="bullet"/>
      <w:lvlText w:val=""/>
      <w:lvlJc w:val="left"/>
      <w:pPr>
        <w:tabs>
          <w:tab w:val="num" w:pos="2426"/>
        </w:tabs>
        <w:ind w:left="2426" w:hanging="360"/>
      </w:pPr>
      <w:rPr>
        <w:rFonts w:ascii="Symbol" w:hAnsi="Symbol" w:cs="Symbol" w:hint="default"/>
      </w:rPr>
    </w:lvl>
    <w:lvl w:ilvl="4" w:tplc="04090003">
      <w:start w:val="1"/>
      <w:numFmt w:val="bullet"/>
      <w:lvlText w:val="o"/>
      <w:lvlJc w:val="left"/>
      <w:pPr>
        <w:tabs>
          <w:tab w:val="num" w:pos="3146"/>
        </w:tabs>
        <w:ind w:left="3146" w:hanging="360"/>
      </w:pPr>
      <w:rPr>
        <w:rFonts w:ascii="Courier New" w:hAnsi="Courier New" w:cs="Courier New" w:hint="default"/>
      </w:rPr>
    </w:lvl>
    <w:lvl w:ilvl="5" w:tplc="04090005">
      <w:start w:val="1"/>
      <w:numFmt w:val="bullet"/>
      <w:lvlText w:val=""/>
      <w:lvlJc w:val="left"/>
      <w:pPr>
        <w:tabs>
          <w:tab w:val="num" w:pos="3866"/>
        </w:tabs>
        <w:ind w:left="3866" w:hanging="360"/>
      </w:pPr>
      <w:rPr>
        <w:rFonts w:ascii="Wingdings" w:hAnsi="Wingdings" w:cs="Wingdings" w:hint="default"/>
      </w:rPr>
    </w:lvl>
    <w:lvl w:ilvl="6" w:tplc="04090001">
      <w:start w:val="1"/>
      <w:numFmt w:val="bullet"/>
      <w:lvlText w:val=""/>
      <w:lvlJc w:val="left"/>
      <w:pPr>
        <w:tabs>
          <w:tab w:val="num" w:pos="4586"/>
        </w:tabs>
        <w:ind w:left="4586" w:hanging="360"/>
      </w:pPr>
      <w:rPr>
        <w:rFonts w:ascii="Symbol" w:hAnsi="Symbol" w:cs="Symbol" w:hint="default"/>
      </w:rPr>
    </w:lvl>
    <w:lvl w:ilvl="7" w:tplc="04090003">
      <w:start w:val="1"/>
      <w:numFmt w:val="bullet"/>
      <w:lvlText w:val="o"/>
      <w:lvlJc w:val="left"/>
      <w:pPr>
        <w:tabs>
          <w:tab w:val="num" w:pos="5306"/>
        </w:tabs>
        <w:ind w:left="5306" w:hanging="360"/>
      </w:pPr>
      <w:rPr>
        <w:rFonts w:ascii="Courier New" w:hAnsi="Courier New" w:cs="Courier New" w:hint="default"/>
      </w:rPr>
    </w:lvl>
    <w:lvl w:ilvl="8" w:tplc="04090005">
      <w:start w:val="1"/>
      <w:numFmt w:val="bullet"/>
      <w:lvlText w:val=""/>
      <w:lvlJc w:val="left"/>
      <w:pPr>
        <w:tabs>
          <w:tab w:val="num" w:pos="6026"/>
        </w:tabs>
        <w:ind w:left="6026" w:hanging="360"/>
      </w:pPr>
      <w:rPr>
        <w:rFonts w:ascii="Wingdings" w:hAnsi="Wingdings" w:cs="Wingdings" w:hint="default"/>
      </w:rPr>
    </w:lvl>
  </w:abstractNum>
  <w:abstractNum w:abstractNumId="37" w15:restartNumberingAfterBreak="0">
    <w:nsid w:val="4C0C3CE5"/>
    <w:multiLevelType w:val="hybridMultilevel"/>
    <w:tmpl w:val="9BEA10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38" w15:restartNumberingAfterBreak="0">
    <w:nsid w:val="53D028C6"/>
    <w:multiLevelType w:val="hybridMultilevel"/>
    <w:tmpl w:val="C1B60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6AB2472"/>
    <w:multiLevelType w:val="hybridMultilevel"/>
    <w:tmpl w:val="41B2A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59FF4378"/>
    <w:multiLevelType w:val="multilevel"/>
    <w:tmpl w:val="995CCD8E"/>
    <w:lvl w:ilvl="0">
      <w:start w:val="1"/>
      <w:numFmt w:val="decimal"/>
      <w:pStyle w:val="A0"/>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1" w15:restartNumberingAfterBreak="0">
    <w:nsid w:val="5B8A7EAC"/>
    <w:multiLevelType w:val="hybridMultilevel"/>
    <w:tmpl w:val="F2D47858"/>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5E7911E5"/>
    <w:multiLevelType w:val="hybridMultilevel"/>
    <w:tmpl w:val="A6CA1A8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91E61C0"/>
    <w:multiLevelType w:val="hybridMultilevel"/>
    <w:tmpl w:val="CD82B2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B0166BC"/>
    <w:multiLevelType w:val="hybridMultilevel"/>
    <w:tmpl w:val="330E0096"/>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5" w15:restartNumberingAfterBreak="0">
    <w:nsid w:val="6BF43B70"/>
    <w:multiLevelType w:val="multilevel"/>
    <w:tmpl w:val="71D45558"/>
    <w:lvl w:ilvl="0">
      <w:start w:val="1"/>
      <w:numFmt w:val="decimal"/>
      <w:pStyle w:val="mh1"/>
      <w:lvlText w:val="Section %1"/>
      <w:lvlJc w:val="left"/>
      <w:pPr>
        <w:tabs>
          <w:tab w:val="num" w:pos="1701"/>
        </w:tabs>
        <w:ind w:left="1701" w:hanging="1701"/>
      </w:pPr>
      <w:rPr>
        <w:rFonts w:ascii="Times New Roman" w:hAnsi="Times New Roman" w:cs="Times New Roman" w:hint="default"/>
        <w:b/>
        <w:bCs/>
        <w:i w:val="0"/>
        <w:iCs w:val="0"/>
        <w:sz w:val="36"/>
        <w:szCs w:val="36"/>
      </w:rPr>
    </w:lvl>
    <w:lvl w:ilvl="1">
      <w:start w:val="1"/>
      <w:numFmt w:val="decimal"/>
      <w:pStyle w:val="mh2"/>
      <w:lvlText w:val="%1.%2"/>
      <w:lvlJc w:val="left"/>
      <w:pPr>
        <w:tabs>
          <w:tab w:val="num" w:pos="960"/>
        </w:tabs>
        <w:ind w:left="960" w:hanging="690"/>
      </w:pPr>
      <w:rPr>
        <w:rFonts w:ascii="Times New Roman" w:hAnsi="Times New Roman" w:cs="Times New Roman" w:hint="default"/>
        <w:i w:val="0"/>
        <w:sz w:val="28"/>
        <w:szCs w:val="28"/>
      </w:rPr>
    </w:lvl>
    <w:lvl w:ilvl="2">
      <w:start w:val="1"/>
      <w:numFmt w:val="decimal"/>
      <w:pStyle w:val="mh3"/>
      <w:lvlText w:val="%1.%2.%3"/>
      <w:lvlJc w:val="left"/>
      <w:pPr>
        <w:tabs>
          <w:tab w:val="num" w:pos="720"/>
        </w:tabs>
        <w:ind w:left="720" w:hanging="720"/>
      </w:pPr>
      <w:rPr>
        <w:rFonts w:ascii="Times New Roman" w:hAnsi="Times New Roman" w:cs="Times New Roman" w:hint="default"/>
      </w:rPr>
    </w:lvl>
    <w:lvl w:ilvl="3">
      <w:start w:val="1"/>
      <w:numFmt w:val="decimal"/>
      <w:pStyle w:val="mh4"/>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080"/>
        </w:tabs>
        <w:ind w:left="1080" w:hanging="108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440"/>
        </w:tabs>
        <w:ind w:left="1440" w:hanging="1440"/>
      </w:pPr>
      <w:rPr>
        <w:rFonts w:ascii="Arial" w:hAnsi="Arial" w:cs="Arial" w:hint="default"/>
      </w:rPr>
    </w:lvl>
    <w:lvl w:ilvl="8">
      <w:start w:val="1"/>
      <w:numFmt w:val="decimal"/>
      <w:lvlText w:val="%1.%2.%3.%4.%5.%6.%7.%8.%9"/>
      <w:lvlJc w:val="left"/>
      <w:pPr>
        <w:tabs>
          <w:tab w:val="num" w:pos="1440"/>
        </w:tabs>
        <w:ind w:left="1440" w:hanging="1440"/>
      </w:pPr>
      <w:rPr>
        <w:rFonts w:ascii="Arial" w:hAnsi="Arial" w:cs="Arial" w:hint="default"/>
      </w:rPr>
    </w:lvl>
  </w:abstractNum>
  <w:abstractNum w:abstractNumId="46" w15:restartNumberingAfterBreak="0">
    <w:nsid w:val="6C320EAA"/>
    <w:multiLevelType w:val="multilevel"/>
    <w:tmpl w:val="B77CC4DE"/>
    <w:lvl w:ilvl="0">
      <w:start w:val="1"/>
      <w:numFmt w:val="decimal"/>
      <w:lvlText w:val="%1"/>
      <w:lvlJc w:val="left"/>
      <w:pPr>
        <w:ind w:left="960" w:hanging="480"/>
      </w:pPr>
      <w:rPr>
        <w:rFonts w:cs="Times New Roman" w:hint="default"/>
      </w:rPr>
    </w:lvl>
    <w:lvl w:ilvl="1">
      <w:start w:val="2"/>
      <w:numFmt w:val="decimal"/>
      <w:lvlText w:val="%1.%2"/>
      <w:lvlJc w:val="left"/>
      <w:pPr>
        <w:ind w:left="960" w:hanging="480"/>
      </w:pPr>
      <w:rPr>
        <w:rFonts w:cs="Times New Roman" w:hint="default"/>
      </w:rPr>
    </w:lvl>
    <w:lvl w:ilvl="2">
      <w:start w:val="1"/>
      <w:numFmt w:val="decimal"/>
      <w:lvlText w:val="%1.%2.%3"/>
      <w:lvlJc w:val="left"/>
      <w:pPr>
        <w:ind w:left="1200" w:hanging="720"/>
      </w:pPr>
      <w:rPr>
        <w:rFonts w:cs="Times New Roman" w:hint="default"/>
      </w:rPr>
    </w:lvl>
    <w:lvl w:ilvl="3">
      <w:start w:val="1"/>
      <w:numFmt w:val="decimal"/>
      <w:lvlText w:val="%1.%2.%3.%4"/>
      <w:lvlJc w:val="left"/>
      <w:pPr>
        <w:ind w:left="1200" w:hanging="720"/>
      </w:pPr>
      <w:rPr>
        <w:rFonts w:cs="Times New Roman" w:hint="default"/>
      </w:rPr>
    </w:lvl>
    <w:lvl w:ilvl="4">
      <w:start w:val="1"/>
      <w:numFmt w:val="decimal"/>
      <w:lvlText w:val="%1.%2.%3.%4.%5"/>
      <w:lvlJc w:val="left"/>
      <w:pPr>
        <w:ind w:left="1560" w:hanging="1080"/>
      </w:pPr>
      <w:rPr>
        <w:rFonts w:cs="Times New Roman" w:hint="default"/>
      </w:rPr>
    </w:lvl>
    <w:lvl w:ilvl="5">
      <w:start w:val="1"/>
      <w:numFmt w:val="decimal"/>
      <w:lvlText w:val="%1.%2.%3.%4.%5.%6"/>
      <w:lvlJc w:val="left"/>
      <w:pPr>
        <w:ind w:left="1560" w:hanging="1080"/>
      </w:pPr>
      <w:rPr>
        <w:rFonts w:cs="Times New Roman" w:hint="default"/>
      </w:rPr>
    </w:lvl>
    <w:lvl w:ilvl="6">
      <w:start w:val="1"/>
      <w:numFmt w:val="decimal"/>
      <w:lvlText w:val="%1.%2.%3.%4.%5.%6.%7"/>
      <w:lvlJc w:val="left"/>
      <w:pPr>
        <w:ind w:left="1920" w:hanging="1440"/>
      </w:pPr>
      <w:rPr>
        <w:rFonts w:cs="Times New Roman" w:hint="default"/>
      </w:rPr>
    </w:lvl>
    <w:lvl w:ilvl="7">
      <w:start w:val="1"/>
      <w:numFmt w:val="decimal"/>
      <w:lvlText w:val="%1.%2.%3.%4.%5.%6.%7.%8"/>
      <w:lvlJc w:val="left"/>
      <w:pPr>
        <w:ind w:left="1920" w:hanging="1440"/>
      </w:pPr>
      <w:rPr>
        <w:rFonts w:cs="Times New Roman" w:hint="default"/>
      </w:rPr>
    </w:lvl>
    <w:lvl w:ilvl="8">
      <w:start w:val="1"/>
      <w:numFmt w:val="decimal"/>
      <w:lvlText w:val="%1.%2.%3.%4.%5.%6.%7.%8.%9"/>
      <w:lvlJc w:val="left"/>
      <w:pPr>
        <w:ind w:left="1920" w:hanging="1440"/>
      </w:pPr>
      <w:rPr>
        <w:rFonts w:cs="Times New Roman" w:hint="default"/>
      </w:rPr>
    </w:lvl>
  </w:abstractNum>
  <w:abstractNum w:abstractNumId="47" w15:restartNumberingAfterBreak="0">
    <w:nsid w:val="6CDF0620"/>
    <w:multiLevelType w:val="hybridMultilevel"/>
    <w:tmpl w:val="20F26A0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6D5A656A"/>
    <w:multiLevelType w:val="hybridMultilevel"/>
    <w:tmpl w:val="BD063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D837FC6"/>
    <w:multiLevelType w:val="hybridMultilevel"/>
    <w:tmpl w:val="2FFC595E"/>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753C3FFC"/>
    <w:multiLevelType w:val="hybridMultilevel"/>
    <w:tmpl w:val="9AFEA8E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7CE7077E"/>
    <w:multiLevelType w:val="hybridMultilevel"/>
    <w:tmpl w:val="E3D05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DE47562"/>
    <w:multiLevelType w:val="hybridMultilevel"/>
    <w:tmpl w:val="E7FC35D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53" w15:restartNumberingAfterBreak="0">
    <w:nsid w:val="7EE271BF"/>
    <w:multiLevelType w:val="hybridMultilevel"/>
    <w:tmpl w:val="F9F6F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8186829">
    <w:abstractNumId w:val="3"/>
  </w:num>
  <w:num w:numId="2" w16cid:durableId="1323314287">
    <w:abstractNumId w:val="17"/>
  </w:num>
  <w:num w:numId="3" w16cid:durableId="1891307620">
    <w:abstractNumId w:val="29"/>
  </w:num>
  <w:num w:numId="4" w16cid:durableId="1072972434">
    <w:abstractNumId w:val="22"/>
  </w:num>
  <w:num w:numId="5" w16cid:durableId="1652246972">
    <w:abstractNumId w:val="14"/>
  </w:num>
  <w:num w:numId="6" w16cid:durableId="1807504550">
    <w:abstractNumId w:val="26"/>
  </w:num>
  <w:num w:numId="7" w16cid:durableId="70733514">
    <w:abstractNumId w:val="43"/>
  </w:num>
  <w:num w:numId="8" w16cid:durableId="462769594">
    <w:abstractNumId w:val="25"/>
  </w:num>
  <w:num w:numId="9" w16cid:durableId="469983581">
    <w:abstractNumId w:val="33"/>
  </w:num>
  <w:num w:numId="10" w16cid:durableId="87582033">
    <w:abstractNumId w:val="49"/>
  </w:num>
  <w:num w:numId="11" w16cid:durableId="1384065446">
    <w:abstractNumId w:val="23"/>
  </w:num>
  <w:num w:numId="12" w16cid:durableId="493883165">
    <w:abstractNumId w:val="52"/>
  </w:num>
  <w:num w:numId="13" w16cid:durableId="793329150">
    <w:abstractNumId w:val="46"/>
  </w:num>
  <w:num w:numId="14" w16cid:durableId="1466311867">
    <w:abstractNumId w:val="48"/>
  </w:num>
  <w:num w:numId="15" w16cid:durableId="310257900">
    <w:abstractNumId w:val="20"/>
  </w:num>
  <w:num w:numId="16" w16cid:durableId="715468951">
    <w:abstractNumId w:val="37"/>
  </w:num>
  <w:num w:numId="17" w16cid:durableId="1286157373">
    <w:abstractNumId w:val="15"/>
  </w:num>
  <w:num w:numId="18" w16cid:durableId="1799492250">
    <w:abstractNumId w:val="35"/>
  </w:num>
  <w:num w:numId="19" w16cid:durableId="1164974449">
    <w:abstractNumId w:val="21"/>
  </w:num>
  <w:num w:numId="20" w16cid:durableId="1693651083">
    <w:abstractNumId w:val="39"/>
  </w:num>
  <w:num w:numId="21" w16cid:durableId="754934901">
    <w:abstractNumId w:val="40"/>
  </w:num>
  <w:num w:numId="22" w16cid:durableId="530341777">
    <w:abstractNumId w:val="45"/>
  </w:num>
  <w:num w:numId="23" w16cid:durableId="639963200">
    <w:abstractNumId w:val="8"/>
  </w:num>
  <w:num w:numId="24" w16cid:durableId="150142993">
    <w:abstractNumId w:val="12"/>
  </w:num>
  <w:num w:numId="25" w16cid:durableId="1465465902">
    <w:abstractNumId w:val="27"/>
  </w:num>
  <w:num w:numId="26" w16cid:durableId="1893039072">
    <w:abstractNumId w:val="41"/>
  </w:num>
  <w:num w:numId="27" w16cid:durableId="1339502037">
    <w:abstractNumId w:val="47"/>
  </w:num>
  <w:num w:numId="28" w16cid:durableId="505049317">
    <w:abstractNumId w:val="42"/>
  </w:num>
  <w:num w:numId="29" w16cid:durableId="276252911">
    <w:abstractNumId w:val="34"/>
  </w:num>
  <w:num w:numId="30" w16cid:durableId="1227378235">
    <w:abstractNumId w:val="13"/>
  </w:num>
  <w:num w:numId="31" w16cid:durableId="13850590">
    <w:abstractNumId w:val="9"/>
  </w:num>
  <w:num w:numId="32" w16cid:durableId="1960647093">
    <w:abstractNumId w:val="24"/>
  </w:num>
  <w:num w:numId="33" w16cid:durableId="1093430138">
    <w:abstractNumId w:val="32"/>
  </w:num>
  <w:num w:numId="34" w16cid:durableId="1980920278">
    <w:abstractNumId w:val="16"/>
  </w:num>
  <w:num w:numId="35" w16cid:durableId="1536847816">
    <w:abstractNumId w:val="38"/>
  </w:num>
  <w:num w:numId="36" w16cid:durableId="1649359674">
    <w:abstractNumId w:val="18"/>
  </w:num>
  <w:num w:numId="37" w16cid:durableId="418454258">
    <w:abstractNumId w:val="50"/>
  </w:num>
  <w:num w:numId="38" w16cid:durableId="1871840128">
    <w:abstractNumId w:val="7"/>
  </w:num>
  <w:num w:numId="39" w16cid:durableId="456149111">
    <w:abstractNumId w:val="36"/>
  </w:num>
  <w:num w:numId="40" w16cid:durableId="705980867">
    <w:abstractNumId w:val="44"/>
  </w:num>
  <w:num w:numId="41" w16cid:durableId="1946763767">
    <w:abstractNumId w:val="30"/>
  </w:num>
  <w:num w:numId="42" w16cid:durableId="1866484396">
    <w:abstractNumId w:val="28"/>
  </w:num>
  <w:num w:numId="43" w16cid:durableId="1308510456">
    <w:abstractNumId w:val="53"/>
  </w:num>
  <w:num w:numId="44" w16cid:durableId="1155490621">
    <w:abstractNumId w:val="51"/>
  </w:num>
  <w:num w:numId="45" w16cid:durableId="1363626965">
    <w:abstractNumId w:val="19"/>
  </w:num>
  <w:num w:numId="46" w16cid:durableId="821700501">
    <w:abstractNumId w:val="10"/>
  </w:num>
  <w:num w:numId="47" w16cid:durableId="1409420123">
    <w:abstractNumId w:val="31"/>
  </w:num>
  <w:num w:numId="48" w16cid:durableId="1978608908">
    <w:abstractNumId w:val="1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bordersDoNotSurroundHeader/>
  <w:bordersDoNotSurroundFooter/>
  <w:proofState w:spelling="clean" w:grammar="clean"/>
  <w:defaultTabStop w:val="720"/>
  <w:hyphenationZone w:val="425"/>
  <w:doNotHyphenateCaps/>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YwsDA1A5KWZqbGBko6SsGpxcWZ+XkgBUa1ABzmG+ksAAAA"/>
  </w:docVars>
  <w:rsids>
    <w:rsidRoot w:val="000445C6"/>
    <w:rsid w:val="00000162"/>
    <w:rsid w:val="000007B6"/>
    <w:rsid w:val="000043E5"/>
    <w:rsid w:val="000125B0"/>
    <w:rsid w:val="00016350"/>
    <w:rsid w:val="0001671C"/>
    <w:rsid w:val="00020E38"/>
    <w:rsid w:val="00020FFE"/>
    <w:rsid w:val="00021233"/>
    <w:rsid w:val="00021F1E"/>
    <w:rsid w:val="0002251B"/>
    <w:rsid w:val="00022FD7"/>
    <w:rsid w:val="000238A9"/>
    <w:rsid w:val="00023C8B"/>
    <w:rsid w:val="00023FEC"/>
    <w:rsid w:val="00024911"/>
    <w:rsid w:val="00024C86"/>
    <w:rsid w:val="00032625"/>
    <w:rsid w:val="00032BE4"/>
    <w:rsid w:val="00033BA4"/>
    <w:rsid w:val="00033CD7"/>
    <w:rsid w:val="00034837"/>
    <w:rsid w:val="00034990"/>
    <w:rsid w:val="00040065"/>
    <w:rsid w:val="00040445"/>
    <w:rsid w:val="00040989"/>
    <w:rsid w:val="00042076"/>
    <w:rsid w:val="000427A7"/>
    <w:rsid w:val="00043648"/>
    <w:rsid w:val="00044111"/>
    <w:rsid w:val="000445C6"/>
    <w:rsid w:val="00044673"/>
    <w:rsid w:val="0004568F"/>
    <w:rsid w:val="00047703"/>
    <w:rsid w:val="00047E31"/>
    <w:rsid w:val="000502A4"/>
    <w:rsid w:val="00050D35"/>
    <w:rsid w:val="000527AC"/>
    <w:rsid w:val="00052F5E"/>
    <w:rsid w:val="00054E4C"/>
    <w:rsid w:val="00055691"/>
    <w:rsid w:val="00056EE6"/>
    <w:rsid w:val="00065352"/>
    <w:rsid w:val="00065470"/>
    <w:rsid w:val="00070617"/>
    <w:rsid w:val="00070742"/>
    <w:rsid w:val="000709BE"/>
    <w:rsid w:val="00070DDF"/>
    <w:rsid w:val="000719E7"/>
    <w:rsid w:val="000747F7"/>
    <w:rsid w:val="00077501"/>
    <w:rsid w:val="00077FFA"/>
    <w:rsid w:val="00081BBA"/>
    <w:rsid w:val="00083D83"/>
    <w:rsid w:val="0008480A"/>
    <w:rsid w:val="00084DFA"/>
    <w:rsid w:val="00085B06"/>
    <w:rsid w:val="00085C44"/>
    <w:rsid w:val="000878C3"/>
    <w:rsid w:val="00087D5A"/>
    <w:rsid w:val="0009044A"/>
    <w:rsid w:val="00090DD3"/>
    <w:rsid w:val="00094DE3"/>
    <w:rsid w:val="00096EF2"/>
    <w:rsid w:val="00097E01"/>
    <w:rsid w:val="000A1744"/>
    <w:rsid w:val="000A1A71"/>
    <w:rsid w:val="000A2221"/>
    <w:rsid w:val="000A38CB"/>
    <w:rsid w:val="000A5025"/>
    <w:rsid w:val="000B1631"/>
    <w:rsid w:val="000B1D46"/>
    <w:rsid w:val="000B3C37"/>
    <w:rsid w:val="000B68C0"/>
    <w:rsid w:val="000C181D"/>
    <w:rsid w:val="000C4216"/>
    <w:rsid w:val="000C461D"/>
    <w:rsid w:val="000C5564"/>
    <w:rsid w:val="000C7181"/>
    <w:rsid w:val="000D02BE"/>
    <w:rsid w:val="000D04FB"/>
    <w:rsid w:val="000D2A49"/>
    <w:rsid w:val="000D5263"/>
    <w:rsid w:val="000D5AED"/>
    <w:rsid w:val="000D5E16"/>
    <w:rsid w:val="000D6C70"/>
    <w:rsid w:val="000E153D"/>
    <w:rsid w:val="000E161F"/>
    <w:rsid w:val="000E18A4"/>
    <w:rsid w:val="000E44BA"/>
    <w:rsid w:val="000E5D0B"/>
    <w:rsid w:val="000F082D"/>
    <w:rsid w:val="001010D2"/>
    <w:rsid w:val="00101685"/>
    <w:rsid w:val="00102BD8"/>
    <w:rsid w:val="0010402B"/>
    <w:rsid w:val="00104249"/>
    <w:rsid w:val="00105366"/>
    <w:rsid w:val="00105EEF"/>
    <w:rsid w:val="001060C0"/>
    <w:rsid w:val="00107CFD"/>
    <w:rsid w:val="001103C7"/>
    <w:rsid w:val="00110CFF"/>
    <w:rsid w:val="00111577"/>
    <w:rsid w:val="00112B69"/>
    <w:rsid w:val="00113FF4"/>
    <w:rsid w:val="0011477B"/>
    <w:rsid w:val="00115F17"/>
    <w:rsid w:val="00117820"/>
    <w:rsid w:val="00122B7A"/>
    <w:rsid w:val="0012431F"/>
    <w:rsid w:val="001253E0"/>
    <w:rsid w:val="001254E2"/>
    <w:rsid w:val="0012586C"/>
    <w:rsid w:val="001275A0"/>
    <w:rsid w:val="001333B2"/>
    <w:rsid w:val="00133E8B"/>
    <w:rsid w:val="001355B5"/>
    <w:rsid w:val="00135D01"/>
    <w:rsid w:val="00136998"/>
    <w:rsid w:val="0014069A"/>
    <w:rsid w:val="00142158"/>
    <w:rsid w:val="001421EC"/>
    <w:rsid w:val="00142802"/>
    <w:rsid w:val="00144BB6"/>
    <w:rsid w:val="00144D1F"/>
    <w:rsid w:val="00145BBE"/>
    <w:rsid w:val="00147403"/>
    <w:rsid w:val="00147EA6"/>
    <w:rsid w:val="00147EE3"/>
    <w:rsid w:val="0015342F"/>
    <w:rsid w:val="00153CBB"/>
    <w:rsid w:val="00156066"/>
    <w:rsid w:val="001577FE"/>
    <w:rsid w:val="001607E3"/>
    <w:rsid w:val="00163582"/>
    <w:rsid w:val="00170A31"/>
    <w:rsid w:val="00173F76"/>
    <w:rsid w:val="00182E9B"/>
    <w:rsid w:val="00183928"/>
    <w:rsid w:val="00186B60"/>
    <w:rsid w:val="00187E9E"/>
    <w:rsid w:val="0019240B"/>
    <w:rsid w:val="00195A83"/>
    <w:rsid w:val="00195CE4"/>
    <w:rsid w:val="001A00E1"/>
    <w:rsid w:val="001A147A"/>
    <w:rsid w:val="001A20CD"/>
    <w:rsid w:val="001A3254"/>
    <w:rsid w:val="001A35B6"/>
    <w:rsid w:val="001A35DF"/>
    <w:rsid w:val="001A4CC8"/>
    <w:rsid w:val="001A591D"/>
    <w:rsid w:val="001A664C"/>
    <w:rsid w:val="001A6C4B"/>
    <w:rsid w:val="001B1802"/>
    <w:rsid w:val="001B25ED"/>
    <w:rsid w:val="001B262A"/>
    <w:rsid w:val="001B2D73"/>
    <w:rsid w:val="001B3E13"/>
    <w:rsid w:val="001B4A66"/>
    <w:rsid w:val="001B60D3"/>
    <w:rsid w:val="001B6E6D"/>
    <w:rsid w:val="001B7269"/>
    <w:rsid w:val="001B7E35"/>
    <w:rsid w:val="001C112B"/>
    <w:rsid w:val="001C424C"/>
    <w:rsid w:val="001C44FE"/>
    <w:rsid w:val="001C71B8"/>
    <w:rsid w:val="001D026A"/>
    <w:rsid w:val="001D1B5A"/>
    <w:rsid w:val="001D2867"/>
    <w:rsid w:val="001D42F3"/>
    <w:rsid w:val="001D59CA"/>
    <w:rsid w:val="001D7124"/>
    <w:rsid w:val="001E289E"/>
    <w:rsid w:val="001E2BA2"/>
    <w:rsid w:val="001E3D0C"/>
    <w:rsid w:val="001E5DD7"/>
    <w:rsid w:val="001E774D"/>
    <w:rsid w:val="001E7B82"/>
    <w:rsid w:val="001F02B4"/>
    <w:rsid w:val="001F0377"/>
    <w:rsid w:val="001F05B3"/>
    <w:rsid w:val="001F5526"/>
    <w:rsid w:val="001F62F1"/>
    <w:rsid w:val="001F70FA"/>
    <w:rsid w:val="00202199"/>
    <w:rsid w:val="0020374C"/>
    <w:rsid w:val="00205D25"/>
    <w:rsid w:val="00213A14"/>
    <w:rsid w:val="00217601"/>
    <w:rsid w:val="002205CC"/>
    <w:rsid w:val="00220C9C"/>
    <w:rsid w:val="00221368"/>
    <w:rsid w:val="00221AB0"/>
    <w:rsid w:val="00222BAF"/>
    <w:rsid w:val="00222BB7"/>
    <w:rsid w:val="00224B58"/>
    <w:rsid w:val="00225298"/>
    <w:rsid w:val="00225DA1"/>
    <w:rsid w:val="00227EAD"/>
    <w:rsid w:val="002315A5"/>
    <w:rsid w:val="0023241C"/>
    <w:rsid w:val="00236CDC"/>
    <w:rsid w:val="00237032"/>
    <w:rsid w:val="0023776C"/>
    <w:rsid w:val="00237AE6"/>
    <w:rsid w:val="00237F3C"/>
    <w:rsid w:val="002401D0"/>
    <w:rsid w:val="0024292D"/>
    <w:rsid w:val="00244A04"/>
    <w:rsid w:val="00245BDB"/>
    <w:rsid w:val="00246BCE"/>
    <w:rsid w:val="00256BED"/>
    <w:rsid w:val="00257330"/>
    <w:rsid w:val="00257CFE"/>
    <w:rsid w:val="00260E29"/>
    <w:rsid w:val="002615A7"/>
    <w:rsid w:val="00263726"/>
    <w:rsid w:val="00263E24"/>
    <w:rsid w:val="00265C52"/>
    <w:rsid w:val="00270477"/>
    <w:rsid w:val="0027050F"/>
    <w:rsid w:val="00270985"/>
    <w:rsid w:val="00270F1A"/>
    <w:rsid w:val="00271806"/>
    <w:rsid w:val="002748E7"/>
    <w:rsid w:val="002752E0"/>
    <w:rsid w:val="00277788"/>
    <w:rsid w:val="0028072C"/>
    <w:rsid w:val="00280D4B"/>
    <w:rsid w:val="00281E9A"/>
    <w:rsid w:val="00282BC6"/>
    <w:rsid w:val="00284738"/>
    <w:rsid w:val="00284A1F"/>
    <w:rsid w:val="00284CF4"/>
    <w:rsid w:val="002875D4"/>
    <w:rsid w:val="00290311"/>
    <w:rsid w:val="002954F3"/>
    <w:rsid w:val="002957CC"/>
    <w:rsid w:val="00296806"/>
    <w:rsid w:val="002A0D37"/>
    <w:rsid w:val="002A4A1A"/>
    <w:rsid w:val="002A5A8A"/>
    <w:rsid w:val="002A7659"/>
    <w:rsid w:val="002B2513"/>
    <w:rsid w:val="002B3CAA"/>
    <w:rsid w:val="002B4A89"/>
    <w:rsid w:val="002C03D4"/>
    <w:rsid w:val="002C0B21"/>
    <w:rsid w:val="002C66A1"/>
    <w:rsid w:val="002D06EB"/>
    <w:rsid w:val="002D249A"/>
    <w:rsid w:val="002D6A26"/>
    <w:rsid w:val="002E48EB"/>
    <w:rsid w:val="002E538B"/>
    <w:rsid w:val="002E5FB3"/>
    <w:rsid w:val="002E60D0"/>
    <w:rsid w:val="002E6FB7"/>
    <w:rsid w:val="002F0F0A"/>
    <w:rsid w:val="002F1CEF"/>
    <w:rsid w:val="002F22AE"/>
    <w:rsid w:val="002F462A"/>
    <w:rsid w:val="002F60CB"/>
    <w:rsid w:val="003031D2"/>
    <w:rsid w:val="003034C0"/>
    <w:rsid w:val="00307157"/>
    <w:rsid w:val="00307DC6"/>
    <w:rsid w:val="00311767"/>
    <w:rsid w:val="00311F1F"/>
    <w:rsid w:val="003125B0"/>
    <w:rsid w:val="00312879"/>
    <w:rsid w:val="0031341E"/>
    <w:rsid w:val="003135FE"/>
    <w:rsid w:val="003139E8"/>
    <w:rsid w:val="00313DBC"/>
    <w:rsid w:val="00314467"/>
    <w:rsid w:val="00316C36"/>
    <w:rsid w:val="00317A4B"/>
    <w:rsid w:val="00320287"/>
    <w:rsid w:val="00320B85"/>
    <w:rsid w:val="003235C7"/>
    <w:rsid w:val="003239D2"/>
    <w:rsid w:val="00324175"/>
    <w:rsid w:val="00326EB4"/>
    <w:rsid w:val="003276DA"/>
    <w:rsid w:val="003277E1"/>
    <w:rsid w:val="00327A6B"/>
    <w:rsid w:val="00327B74"/>
    <w:rsid w:val="0033189D"/>
    <w:rsid w:val="0033290B"/>
    <w:rsid w:val="00332AB0"/>
    <w:rsid w:val="00334BB6"/>
    <w:rsid w:val="003351C4"/>
    <w:rsid w:val="0034001C"/>
    <w:rsid w:val="00340D5D"/>
    <w:rsid w:val="00342331"/>
    <w:rsid w:val="0034316A"/>
    <w:rsid w:val="0034361D"/>
    <w:rsid w:val="00343CE5"/>
    <w:rsid w:val="003457E6"/>
    <w:rsid w:val="00350E6F"/>
    <w:rsid w:val="003535D4"/>
    <w:rsid w:val="00354717"/>
    <w:rsid w:val="003610BE"/>
    <w:rsid w:val="00361DDB"/>
    <w:rsid w:val="003634D3"/>
    <w:rsid w:val="00367DA2"/>
    <w:rsid w:val="00367FA4"/>
    <w:rsid w:val="003713A8"/>
    <w:rsid w:val="003732C6"/>
    <w:rsid w:val="00376B63"/>
    <w:rsid w:val="00376D55"/>
    <w:rsid w:val="003772D5"/>
    <w:rsid w:val="003774DE"/>
    <w:rsid w:val="00380C49"/>
    <w:rsid w:val="00382DD4"/>
    <w:rsid w:val="00385417"/>
    <w:rsid w:val="00387838"/>
    <w:rsid w:val="00390DFA"/>
    <w:rsid w:val="00391ECA"/>
    <w:rsid w:val="00392F7C"/>
    <w:rsid w:val="00394034"/>
    <w:rsid w:val="00394081"/>
    <w:rsid w:val="003961DF"/>
    <w:rsid w:val="0039771A"/>
    <w:rsid w:val="003A0371"/>
    <w:rsid w:val="003A558B"/>
    <w:rsid w:val="003A59AF"/>
    <w:rsid w:val="003B7400"/>
    <w:rsid w:val="003C0207"/>
    <w:rsid w:val="003C56C0"/>
    <w:rsid w:val="003C6D89"/>
    <w:rsid w:val="003C74F7"/>
    <w:rsid w:val="003D3650"/>
    <w:rsid w:val="003D5AD1"/>
    <w:rsid w:val="003D6401"/>
    <w:rsid w:val="003D6991"/>
    <w:rsid w:val="003E2DDB"/>
    <w:rsid w:val="003E3D1F"/>
    <w:rsid w:val="003E4F28"/>
    <w:rsid w:val="003F0BB6"/>
    <w:rsid w:val="003F1052"/>
    <w:rsid w:val="003F2A13"/>
    <w:rsid w:val="003F3B09"/>
    <w:rsid w:val="003F679D"/>
    <w:rsid w:val="00403D1C"/>
    <w:rsid w:val="00404A9F"/>
    <w:rsid w:val="00404B5D"/>
    <w:rsid w:val="00405EC0"/>
    <w:rsid w:val="0040732C"/>
    <w:rsid w:val="00407DFE"/>
    <w:rsid w:val="004128E5"/>
    <w:rsid w:val="00413AB1"/>
    <w:rsid w:val="004148A4"/>
    <w:rsid w:val="004155CE"/>
    <w:rsid w:val="0041688B"/>
    <w:rsid w:val="00417C14"/>
    <w:rsid w:val="00417C35"/>
    <w:rsid w:val="00417E00"/>
    <w:rsid w:val="004201D5"/>
    <w:rsid w:val="004213F6"/>
    <w:rsid w:val="00422194"/>
    <w:rsid w:val="00422B0C"/>
    <w:rsid w:val="00424778"/>
    <w:rsid w:val="00430536"/>
    <w:rsid w:val="004326B3"/>
    <w:rsid w:val="00433B01"/>
    <w:rsid w:val="00434FEA"/>
    <w:rsid w:val="00437223"/>
    <w:rsid w:val="00440458"/>
    <w:rsid w:val="00440E80"/>
    <w:rsid w:val="00441982"/>
    <w:rsid w:val="004422D5"/>
    <w:rsid w:val="00442C15"/>
    <w:rsid w:val="00443131"/>
    <w:rsid w:val="004433EF"/>
    <w:rsid w:val="004435A8"/>
    <w:rsid w:val="00443FEF"/>
    <w:rsid w:val="004459FA"/>
    <w:rsid w:val="00446CC9"/>
    <w:rsid w:val="00447788"/>
    <w:rsid w:val="00447AB7"/>
    <w:rsid w:val="00451CB5"/>
    <w:rsid w:val="00454182"/>
    <w:rsid w:val="00461E9A"/>
    <w:rsid w:val="0046518B"/>
    <w:rsid w:val="0047204C"/>
    <w:rsid w:val="0047356C"/>
    <w:rsid w:val="00473823"/>
    <w:rsid w:val="00475A2A"/>
    <w:rsid w:val="0047692D"/>
    <w:rsid w:val="0047786A"/>
    <w:rsid w:val="0048214A"/>
    <w:rsid w:val="0048282D"/>
    <w:rsid w:val="0048390A"/>
    <w:rsid w:val="00486945"/>
    <w:rsid w:val="00486BB5"/>
    <w:rsid w:val="004923B4"/>
    <w:rsid w:val="004924D7"/>
    <w:rsid w:val="004A0B6D"/>
    <w:rsid w:val="004A0F96"/>
    <w:rsid w:val="004A2E0A"/>
    <w:rsid w:val="004A45F7"/>
    <w:rsid w:val="004A51C6"/>
    <w:rsid w:val="004A59BC"/>
    <w:rsid w:val="004A6632"/>
    <w:rsid w:val="004A78D9"/>
    <w:rsid w:val="004B064F"/>
    <w:rsid w:val="004B5B39"/>
    <w:rsid w:val="004B7CBD"/>
    <w:rsid w:val="004C0AED"/>
    <w:rsid w:val="004C0BB9"/>
    <w:rsid w:val="004C2CF6"/>
    <w:rsid w:val="004C5429"/>
    <w:rsid w:val="004C5819"/>
    <w:rsid w:val="004D179A"/>
    <w:rsid w:val="004D28DF"/>
    <w:rsid w:val="004D3B65"/>
    <w:rsid w:val="004D3C82"/>
    <w:rsid w:val="004D44DC"/>
    <w:rsid w:val="004D6A5B"/>
    <w:rsid w:val="004E05E0"/>
    <w:rsid w:val="004E430A"/>
    <w:rsid w:val="004E4B35"/>
    <w:rsid w:val="004E4CCA"/>
    <w:rsid w:val="004E5078"/>
    <w:rsid w:val="004E71A7"/>
    <w:rsid w:val="004E75AE"/>
    <w:rsid w:val="004E7921"/>
    <w:rsid w:val="004F2418"/>
    <w:rsid w:val="004F2D34"/>
    <w:rsid w:val="004F4959"/>
    <w:rsid w:val="004F76D4"/>
    <w:rsid w:val="00500130"/>
    <w:rsid w:val="00501C12"/>
    <w:rsid w:val="005027EB"/>
    <w:rsid w:val="00503307"/>
    <w:rsid w:val="0050353E"/>
    <w:rsid w:val="00506628"/>
    <w:rsid w:val="005119B5"/>
    <w:rsid w:val="0051207D"/>
    <w:rsid w:val="00512F53"/>
    <w:rsid w:val="00517B8B"/>
    <w:rsid w:val="00517C1B"/>
    <w:rsid w:val="005202F8"/>
    <w:rsid w:val="00520D24"/>
    <w:rsid w:val="00520D48"/>
    <w:rsid w:val="00521592"/>
    <w:rsid w:val="00522FE7"/>
    <w:rsid w:val="00524A91"/>
    <w:rsid w:val="00530E5C"/>
    <w:rsid w:val="00531662"/>
    <w:rsid w:val="00532050"/>
    <w:rsid w:val="005351C3"/>
    <w:rsid w:val="00537EA0"/>
    <w:rsid w:val="00544FC4"/>
    <w:rsid w:val="00546557"/>
    <w:rsid w:val="0054680F"/>
    <w:rsid w:val="00555890"/>
    <w:rsid w:val="005558E4"/>
    <w:rsid w:val="00555988"/>
    <w:rsid w:val="0056111C"/>
    <w:rsid w:val="00562030"/>
    <w:rsid w:val="00564226"/>
    <w:rsid w:val="0056459E"/>
    <w:rsid w:val="0056698D"/>
    <w:rsid w:val="00567171"/>
    <w:rsid w:val="00567275"/>
    <w:rsid w:val="00572850"/>
    <w:rsid w:val="00572A77"/>
    <w:rsid w:val="00573C3A"/>
    <w:rsid w:val="00574066"/>
    <w:rsid w:val="005743DF"/>
    <w:rsid w:val="005747AD"/>
    <w:rsid w:val="00582700"/>
    <w:rsid w:val="00587E68"/>
    <w:rsid w:val="005903CF"/>
    <w:rsid w:val="00590DBE"/>
    <w:rsid w:val="00595AAF"/>
    <w:rsid w:val="005972C5"/>
    <w:rsid w:val="005A0F9F"/>
    <w:rsid w:val="005A1307"/>
    <w:rsid w:val="005A5A73"/>
    <w:rsid w:val="005A7857"/>
    <w:rsid w:val="005B24E6"/>
    <w:rsid w:val="005B30E5"/>
    <w:rsid w:val="005B5764"/>
    <w:rsid w:val="005B5A05"/>
    <w:rsid w:val="005B7037"/>
    <w:rsid w:val="005B76C1"/>
    <w:rsid w:val="005B78E9"/>
    <w:rsid w:val="005B7C51"/>
    <w:rsid w:val="005C1760"/>
    <w:rsid w:val="005C3ADB"/>
    <w:rsid w:val="005C4B47"/>
    <w:rsid w:val="005C64A5"/>
    <w:rsid w:val="005C6617"/>
    <w:rsid w:val="005C7605"/>
    <w:rsid w:val="005C7ACC"/>
    <w:rsid w:val="005C7EE7"/>
    <w:rsid w:val="005D0E68"/>
    <w:rsid w:val="005D0EE0"/>
    <w:rsid w:val="005D1B38"/>
    <w:rsid w:val="005D2304"/>
    <w:rsid w:val="005D3013"/>
    <w:rsid w:val="005D4932"/>
    <w:rsid w:val="005D5415"/>
    <w:rsid w:val="005D6292"/>
    <w:rsid w:val="005D6848"/>
    <w:rsid w:val="005D7839"/>
    <w:rsid w:val="005E1022"/>
    <w:rsid w:val="005E176A"/>
    <w:rsid w:val="005E2DE1"/>
    <w:rsid w:val="005E440C"/>
    <w:rsid w:val="005E658D"/>
    <w:rsid w:val="005F166B"/>
    <w:rsid w:val="005F2D69"/>
    <w:rsid w:val="005F4C53"/>
    <w:rsid w:val="005F50E4"/>
    <w:rsid w:val="006008D5"/>
    <w:rsid w:val="00600B68"/>
    <w:rsid w:val="00601882"/>
    <w:rsid w:val="00605AF6"/>
    <w:rsid w:val="00606A52"/>
    <w:rsid w:val="00607519"/>
    <w:rsid w:val="006122B2"/>
    <w:rsid w:val="00612FBF"/>
    <w:rsid w:val="00613FEC"/>
    <w:rsid w:val="00614282"/>
    <w:rsid w:val="00614818"/>
    <w:rsid w:val="0061785C"/>
    <w:rsid w:val="00617984"/>
    <w:rsid w:val="00617E26"/>
    <w:rsid w:val="00620AE7"/>
    <w:rsid w:val="00621ED2"/>
    <w:rsid w:val="00630EDE"/>
    <w:rsid w:val="00631764"/>
    <w:rsid w:val="0063507F"/>
    <w:rsid w:val="006353AA"/>
    <w:rsid w:val="0063582E"/>
    <w:rsid w:val="00640869"/>
    <w:rsid w:val="00642EDF"/>
    <w:rsid w:val="0064347F"/>
    <w:rsid w:val="00643CEF"/>
    <w:rsid w:val="00644F58"/>
    <w:rsid w:val="006467CD"/>
    <w:rsid w:val="0064689E"/>
    <w:rsid w:val="00646B92"/>
    <w:rsid w:val="00647F90"/>
    <w:rsid w:val="00651518"/>
    <w:rsid w:val="006572E0"/>
    <w:rsid w:val="006577A8"/>
    <w:rsid w:val="00657A77"/>
    <w:rsid w:val="0066026F"/>
    <w:rsid w:val="00661C74"/>
    <w:rsid w:val="006651D7"/>
    <w:rsid w:val="00667938"/>
    <w:rsid w:val="00667AE4"/>
    <w:rsid w:val="006710A8"/>
    <w:rsid w:val="00672959"/>
    <w:rsid w:val="00673500"/>
    <w:rsid w:val="00674756"/>
    <w:rsid w:val="00674840"/>
    <w:rsid w:val="00674AD5"/>
    <w:rsid w:val="006750F0"/>
    <w:rsid w:val="006810A5"/>
    <w:rsid w:val="0068290F"/>
    <w:rsid w:val="006840D3"/>
    <w:rsid w:val="006847AE"/>
    <w:rsid w:val="00685F74"/>
    <w:rsid w:val="00691195"/>
    <w:rsid w:val="00693110"/>
    <w:rsid w:val="00697B5C"/>
    <w:rsid w:val="006A310C"/>
    <w:rsid w:val="006A3A2B"/>
    <w:rsid w:val="006A4079"/>
    <w:rsid w:val="006A4C69"/>
    <w:rsid w:val="006A6A38"/>
    <w:rsid w:val="006A79C5"/>
    <w:rsid w:val="006B036F"/>
    <w:rsid w:val="006B1346"/>
    <w:rsid w:val="006B1FEB"/>
    <w:rsid w:val="006B22DB"/>
    <w:rsid w:val="006B6531"/>
    <w:rsid w:val="006C20DE"/>
    <w:rsid w:val="006C2966"/>
    <w:rsid w:val="006C3C58"/>
    <w:rsid w:val="006C6110"/>
    <w:rsid w:val="006C6B71"/>
    <w:rsid w:val="006C6D29"/>
    <w:rsid w:val="006D36E2"/>
    <w:rsid w:val="006D45A1"/>
    <w:rsid w:val="006D4C1E"/>
    <w:rsid w:val="006D51A7"/>
    <w:rsid w:val="006D69F3"/>
    <w:rsid w:val="006E061E"/>
    <w:rsid w:val="006E0CE6"/>
    <w:rsid w:val="006E3B09"/>
    <w:rsid w:val="006E61CC"/>
    <w:rsid w:val="006E63AB"/>
    <w:rsid w:val="006E6F9F"/>
    <w:rsid w:val="006F0396"/>
    <w:rsid w:val="006F1335"/>
    <w:rsid w:val="006F3EC7"/>
    <w:rsid w:val="006F420D"/>
    <w:rsid w:val="006F56F7"/>
    <w:rsid w:val="006F6096"/>
    <w:rsid w:val="006F7919"/>
    <w:rsid w:val="00701B95"/>
    <w:rsid w:val="00702FAD"/>
    <w:rsid w:val="007047E8"/>
    <w:rsid w:val="00706954"/>
    <w:rsid w:val="00707625"/>
    <w:rsid w:val="007079BE"/>
    <w:rsid w:val="00713612"/>
    <w:rsid w:val="00714D51"/>
    <w:rsid w:val="00715990"/>
    <w:rsid w:val="007217F9"/>
    <w:rsid w:val="00722114"/>
    <w:rsid w:val="00722D37"/>
    <w:rsid w:val="00723E0C"/>
    <w:rsid w:val="00724937"/>
    <w:rsid w:val="00724F49"/>
    <w:rsid w:val="00725A89"/>
    <w:rsid w:val="00726CC7"/>
    <w:rsid w:val="007275E8"/>
    <w:rsid w:val="007276B4"/>
    <w:rsid w:val="00730643"/>
    <w:rsid w:val="00733F42"/>
    <w:rsid w:val="007342CB"/>
    <w:rsid w:val="00735DEA"/>
    <w:rsid w:val="00737AC7"/>
    <w:rsid w:val="00737FF7"/>
    <w:rsid w:val="007411F3"/>
    <w:rsid w:val="007414F3"/>
    <w:rsid w:val="007440BE"/>
    <w:rsid w:val="00744511"/>
    <w:rsid w:val="00747DB9"/>
    <w:rsid w:val="0075354F"/>
    <w:rsid w:val="00755CFD"/>
    <w:rsid w:val="00761703"/>
    <w:rsid w:val="00764299"/>
    <w:rsid w:val="00765D87"/>
    <w:rsid w:val="007671A9"/>
    <w:rsid w:val="00772017"/>
    <w:rsid w:val="00772166"/>
    <w:rsid w:val="007721B1"/>
    <w:rsid w:val="007721E5"/>
    <w:rsid w:val="00776F4E"/>
    <w:rsid w:val="00782198"/>
    <w:rsid w:val="00785C8F"/>
    <w:rsid w:val="00790FAB"/>
    <w:rsid w:val="00791C2E"/>
    <w:rsid w:val="007959A1"/>
    <w:rsid w:val="00797FFD"/>
    <w:rsid w:val="007A53FE"/>
    <w:rsid w:val="007A771F"/>
    <w:rsid w:val="007A7BB5"/>
    <w:rsid w:val="007B1248"/>
    <w:rsid w:val="007B3294"/>
    <w:rsid w:val="007B3E86"/>
    <w:rsid w:val="007B5B04"/>
    <w:rsid w:val="007B6D6C"/>
    <w:rsid w:val="007B7FAE"/>
    <w:rsid w:val="007C22FF"/>
    <w:rsid w:val="007C41BC"/>
    <w:rsid w:val="007C4377"/>
    <w:rsid w:val="007C71B4"/>
    <w:rsid w:val="007C79F5"/>
    <w:rsid w:val="007C7D5B"/>
    <w:rsid w:val="007D00A1"/>
    <w:rsid w:val="007D26A0"/>
    <w:rsid w:val="007D3FF1"/>
    <w:rsid w:val="007D48CA"/>
    <w:rsid w:val="007D5786"/>
    <w:rsid w:val="007D6923"/>
    <w:rsid w:val="007D7DA1"/>
    <w:rsid w:val="007E2283"/>
    <w:rsid w:val="007E3E5E"/>
    <w:rsid w:val="007E5631"/>
    <w:rsid w:val="007F0D08"/>
    <w:rsid w:val="007F0F27"/>
    <w:rsid w:val="007F103C"/>
    <w:rsid w:val="007F2404"/>
    <w:rsid w:val="007F60FD"/>
    <w:rsid w:val="00800749"/>
    <w:rsid w:val="0080304B"/>
    <w:rsid w:val="008040C6"/>
    <w:rsid w:val="00812A6A"/>
    <w:rsid w:val="00815D00"/>
    <w:rsid w:val="00816853"/>
    <w:rsid w:val="00816BD2"/>
    <w:rsid w:val="00823A00"/>
    <w:rsid w:val="008245C2"/>
    <w:rsid w:val="008261D4"/>
    <w:rsid w:val="0082645C"/>
    <w:rsid w:val="00827277"/>
    <w:rsid w:val="00827A0B"/>
    <w:rsid w:val="00831790"/>
    <w:rsid w:val="008327E8"/>
    <w:rsid w:val="00833675"/>
    <w:rsid w:val="008419C2"/>
    <w:rsid w:val="0084202E"/>
    <w:rsid w:val="00842877"/>
    <w:rsid w:val="008461AE"/>
    <w:rsid w:val="00847E13"/>
    <w:rsid w:val="00850487"/>
    <w:rsid w:val="00851800"/>
    <w:rsid w:val="00851B58"/>
    <w:rsid w:val="008539F9"/>
    <w:rsid w:val="00854843"/>
    <w:rsid w:val="00855F37"/>
    <w:rsid w:val="008578DB"/>
    <w:rsid w:val="00861752"/>
    <w:rsid w:val="008624C8"/>
    <w:rsid w:val="008634CA"/>
    <w:rsid w:val="00863A2A"/>
    <w:rsid w:val="00863B92"/>
    <w:rsid w:val="008716F8"/>
    <w:rsid w:val="008718A5"/>
    <w:rsid w:val="0087225F"/>
    <w:rsid w:val="00876D6E"/>
    <w:rsid w:val="00877134"/>
    <w:rsid w:val="00882D22"/>
    <w:rsid w:val="00885F70"/>
    <w:rsid w:val="008908B3"/>
    <w:rsid w:val="008908D0"/>
    <w:rsid w:val="00890938"/>
    <w:rsid w:val="00891C10"/>
    <w:rsid w:val="00891E90"/>
    <w:rsid w:val="008924F1"/>
    <w:rsid w:val="00895B04"/>
    <w:rsid w:val="008967AA"/>
    <w:rsid w:val="008A08ED"/>
    <w:rsid w:val="008A3B32"/>
    <w:rsid w:val="008A42D1"/>
    <w:rsid w:val="008A53E0"/>
    <w:rsid w:val="008A6B9C"/>
    <w:rsid w:val="008A6EA3"/>
    <w:rsid w:val="008B08C3"/>
    <w:rsid w:val="008B168A"/>
    <w:rsid w:val="008B1891"/>
    <w:rsid w:val="008B29AD"/>
    <w:rsid w:val="008B3031"/>
    <w:rsid w:val="008B4BEE"/>
    <w:rsid w:val="008B68DC"/>
    <w:rsid w:val="008C0594"/>
    <w:rsid w:val="008C1E97"/>
    <w:rsid w:val="008C314A"/>
    <w:rsid w:val="008C321B"/>
    <w:rsid w:val="008C3A29"/>
    <w:rsid w:val="008C3D3B"/>
    <w:rsid w:val="008C4780"/>
    <w:rsid w:val="008C4D14"/>
    <w:rsid w:val="008C5E61"/>
    <w:rsid w:val="008C674B"/>
    <w:rsid w:val="008D09E9"/>
    <w:rsid w:val="008D4057"/>
    <w:rsid w:val="008D59A7"/>
    <w:rsid w:val="008E23D8"/>
    <w:rsid w:val="008E5B54"/>
    <w:rsid w:val="008E64E8"/>
    <w:rsid w:val="008E7BD8"/>
    <w:rsid w:val="008E7C05"/>
    <w:rsid w:val="008F1E61"/>
    <w:rsid w:val="008F2963"/>
    <w:rsid w:val="008F6904"/>
    <w:rsid w:val="00900047"/>
    <w:rsid w:val="00900DFB"/>
    <w:rsid w:val="00902A37"/>
    <w:rsid w:val="0090344D"/>
    <w:rsid w:val="00904338"/>
    <w:rsid w:val="0090498D"/>
    <w:rsid w:val="00905976"/>
    <w:rsid w:val="00911A2D"/>
    <w:rsid w:val="00920637"/>
    <w:rsid w:val="00921103"/>
    <w:rsid w:val="009232AC"/>
    <w:rsid w:val="00925B01"/>
    <w:rsid w:val="00925CF2"/>
    <w:rsid w:val="009271A4"/>
    <w:rsid w:val="00935C4D"/>
    <w:rsid w:val="0093682B"/>
    <w:rsid w:val="009404AC"/>
    <w:rsid w:val="00940CF7"/>
    <w:rsid w:val="0094137A"/>
    <w:rsid w:val="00947B2A"/>
    <w:rsid w:val="0095082B"/>
    <w:rsid w:val="00954FC1"/>
    <w:rsid w:val="009579B8"/>
    <w:rsid w:val="00957DD2"/>
    <w:rsid w:val="00957DD3"/>
    <w:rsid w:val="00960B1D"/>
    <w:rsid w:val="009616A2"/>
    <w:rsid w:val="00962140"/>
    <w:rsid w:val="00965A2C"/>
    <w:rsid w:val="00965A74"/>
    <w:rsid w:val="009665FC"/>
    <w:rsid w:val="00967C32"/>
    <w:rsid w:val="00970CDE"/>
    <w:rsid w:val="009726A1"/>
    <w:rsid w:val="00972B76"/>
    <w:rsid w:val="00980D2C"/>
    <w:rsid w:val="009875FD"/>
    <w:rsid w:val="00991266"/>
    <w:rsid w:val="00993394"/>
    <w:rsid w:val="00994E2E"/>
    <w:rsid w:val="00995F53"/>
    <w:rsid w:val="009971C4"/>
    <w:rsid w:val="009A131A"/>
    <w:rsid w:val="009A2482"/>
    <w:rsid w:val="009A269B"/>
    <w:rsid w:val="009A2C3E"/>
    <w:rsid w:val="009B1117"/>
    <w:rsid w:val="009B1AB0"/>
    <w:rsid w:val="009B3273"/>
    <w:rsid w:val="009B772A"/>
    <w:rsid w:val="009C14DF"/>
    <w:rsid w:val="009C15FA"/>
    <w:rsid w:val="009C216A"/>
    <w:rsid w:val="009C2898"/>
    <w:rsid w:val="009C7257"/>
    <w:rsid w:val="009C73D7"/>
    <w:rsid w:val="009D090D"/>
    <w:rsid w:val="009D2AB9"/>
    <w:rsid w:val="009D304A"/>
    <w:rsid w:val="009D3480"/>
    <w:rsid w:val="009D445B"/>
    <w:rsid w:val="009D447C"/>
    <w:rsid w:val="009D4D1E"/>
    <w:rsid w:val="009D7194"/>
    <w:rsid w:val="009E0EB7"/>
    <w:rsid w:val="009E40F7"/>
    <w:rsid w:val="009E421D"/>
    <w:rsid w:val="009E42A5"/>
    <w:rsid w:val="009E49C2"/>
    <w:rsid w:val="009E5024"/>
    <w:rsid w:val="009E56A0"/>
    <w:rsid w:val="009E5781"/>
    <w:rsid w:val="009E60A2"/>
    <w:rsid w:val="009E733A"/>
    <w:rsid w:val="009F24A2"/>
    <w:rsid w:val="009F2AB2"/>
    <w:rsid w:val="009F2BF9"/>
    <w:rsid w:val="009F3231"/>
    <w:rsid w:val="009F3A92"/>
    <w:rsid w:val="009F7CD7"/>
    <w:rsid w:val="00A024DF"/>
    <w:rsid w:val="00A03C88"/>
    <w:rsid w:val="00A04637"/>
    <w:rsid w:val="00A05DE4"/>
    <w:rsid w:val="00A078C8"/>
    <w:rsid w:val="00A07BA4"/>
    <w:rsid w:val="00A121CC"/>
    <w:rsid w:val="00A130C3"/>
    <w:rsid w:val="00A20AEB"/>
    <w:rsid w:val="00A21BEC"/>
    <w:rsid w:val="00A220EB"/>
    <w:rsid w:val="00A23527"/>
    <w:rsid w:val="00A27FA7"/>
    <w:rsid w:val="00A303CD"/>
    <w:rsid w:val="00A30873"/>
    <w:rsid w:val="00A32DE2"/>
    <w:rsid w:val="00A34841"/>
    <w:rsid w:val="00A37482"/>
    <w:rsid w:val="00A40146"/>
    <w:rsid w:val="00A4027F"/>
    <w:rsid w:val="00A417AC"/>
    <w:rsid w:val="00A42EDC"/>
    <w:rsid w:val="00A47E6E"/>
    <w:rsid w:val="00A52063"/>
    <w:rsid w:val="00A52A9E"/>
    <w:rsid w:val="00A532F7"/>
    <w:rsid w:val="00A54C61"/>
    <w:rsid w:val="00A551C9"/>
    <w:rsid w:val="00A5614B"/>
    <w:rsid w:val="00A56BFA"/>
    <w:rsid w:val="00A57DB4"/>
    <w:rsid w:val="00A62264"/>
    <w:rsid w:val="00A62E91"/>
    <w:rsid w:val="00A643DB"/>
    <w:rsid w:val="00A64C76"/>
    <w:rsid w:val="00A70717"/>
    <w:rsid w:val="00A713FA"/>
    <w:rsid w:val="00A73707"/>
    <w:rsid w:val="00A75004"/>
    <w:rsid w:val="00A75929"/>
    <w:rsid w:val="00A75B44"/>
    <w:rsid w:val="00A761D4"/>
    <w:rsid w:val="00A81845"/>
    <w:rsid w:val="00A82E93"/>
    <w:rsid w:val="00A83048"/>
    <w:rsid w:val="00A91D39"/>
    <w:rsid w:val="00A9222F"/>
    <w:rsid w:val="00A940DC"/>
    <w:rsid w:val="00A9487F"/>
    <w:rsid w:val="00A970FC"/>
    <w:rsid w:val="00A97626"/>
    <w:rsid w:val="00AA435A"/>
    <w:rsid w:val="00AB382E"/>
    <w:rsid w:val="00AB5634"/>
    <w:rsid w:val="00AB58DB"/>
    <w:rsid w:val="00AB7E1D"/>
    <w:rsid w:val="00AC6F52"/>
    <w:rsid w:val="00AC72E0"/>
    <w:rsid w:val="00AC7406"/>
    <w:rsid w:val="00AD0E41"/>
    <w:rsid w:val="00AD23C0"/>
    <w:rsid w:val="00AD421F"/>
    <w:rsid w:val="00AD51CE"/>
    <w:rsid w:val="00AD61B7"/>
    <w:rsid w:val="00AD67D2"/>
    <w:rsid w:val="00AD6B8E"/>
    <w:rsid w:val="00AE1144"/>
    <w:rsid w:val="00AF0887"/>
    <w:rsid w:val="00AF2D23"/>
    <w:rsid w:val="00AF379E"/>
    <w:rsid w:val="00AF7C7C"/>
    <w:rsid w:val="00B014E7"/>
    <w:rsid w:val="00B04BB3"/>
    <w:rsid w:val="00B05E2A"/>
    <w:rsid w:val="00B06055"/>
    <w:rsid w:val="00B12F09"/>
    <w:rsid w:val="00B135CD"/>
    <w:rsid w:val="00B16B14"/>
    <w:rsid w:val="00B20324"/>
    <w:rsid w:val="00B222C1"/>
    <w:rsid w:val="00B24217"/>
    <w:rsid w:val="00B25380"/>
    <w:rsid w:val="00B25ECC"/>
    <w:rsid w:val="00B30B65"/>
    <w:rsid w:val="00B314B8"/>
    <w:rsid w:val="00B31B99"/>
    <w:rsid w:val="00B34618"/>
    <w:rsid w:val="00B346D9"/>
    <w:rsid w:val="00B36211"/>
    <w:rsid w:val="00B404E2"/>
    <w:rsid w:val="00B41D1C"/>
    <w:rsid w:val="00B462CD"/>
    <w:rsid w:val="00B463AF"/>
    <w:rsid w:val="00B47AF6"/>
    <w:rsid w:val="00B52D71"/>
    <w:rsid w:val="00B542E5"/>
    <w:rsid w:val="00B621D9"/>
    <w:rsid w:val="00B629DE"/>
    <w:rsid w:val="00B63DC3"/>
    <w:rsid w:val="00B642CE"/>
    <w:rsid w:val="00B64A4E"/>
    <w:rsid w:val="00B64F87"/>
    <w:rsid w:val="00B652D5"/>
    <w:rsid w:val="00B6781B"/>
    <w:rsid w:val="00B67D0C"/>
    <w:rsid w:val="00B67EFE"/>
    <w:rsid w:val="00B756D2"/>
    <w:rsid w:val="00B75B10"/>
    <w:rsid w:val="00B77446"/>
    <w:rsid w:val="00B77C5F"/>
    <w:rsid w:val="00B802E0"/>
    <w:rsid w:val="00B83137"/>
    <w:rsid w:val="00B83CAE"/>
    <w:rsid w:val="00B845DF"/>
    <w:rsid w:val="00B86BB2"/>
    <w:rsid w:val="00B86C8E"/>
    <w:rsid w:val="00B927A8"/>
    <w:rsid w:val="00B95C41"/>
    <w:rsid w:val="00BA0DDF"/>
    <w:rsid w:val="00BA2946"/>
    <w:rsid w:val="00BA2DF7"/>
    <w:rsid w:val="00BA5C37"/>
    <w:rsid w:val="00BA7F32"/>
    <w:rsid w:val="00BB6DEE"/>
    <w:rsid w:val="00BC3CBB"/>
    <w:rsid w:val="00BC3D15"/>
    <w:rsid w:val="00BC4E75"/>
    <w:rsid w:val="00BC7051"/>
    <w:rsid w:val="00BC7D79"/>
    <w:rsid w:val="00BD0641"/>
    <w:rsid w:val="00BD1BF5"/>
    <w:rsid w:val="00BD2B7B"/>
    <w:rsid w:val="00BD3FF4"/>
    <w:rsid w:val="00BD5C88"/>
    <w:rsid w:val="00BD659E"/>
    <w:rsid w:val="00BD7544"/>
    <w:rsid w:val="00BE0545"/>
    <w:rsid w:val="00BE1BD6"/>
    <w:rsid w:val="00BE2DD9"/>
    <w:rsid w:val="00BE3AD3"/>
    <w:rsid w:val="00BF0425"/>
    <w:rsid w:val="00BF0778"/>
    <w:rsid w:val="00C014A5"/>
    <w:rsid w:val="00C016B2"/>
    <w:rsid w:val="00C02268"/>
    <w:rsid w:val="00C056B5"/>
    <w:rsid w:val="00C1004F"/>
    <w:rsid w:val="00C10531"/>
    <w:rsid w:val="00C10FB6"/>
    <w:rsid w:val="00C1199D"/>
    <w:rsid w:val="00C133BA"/>
    <w:rsid w:val="00C13931"/>
    <w:rsid w:val="00C14CC0"/>
    <w:rsid w:val="00C17302"/>
    <w:rsid w:val="00C20D1F"/>
    <w:rsid w:val="00C20FC2"/>
    <w:rsid w:val="00C21A0B"/>
    <w:rsid w:val="00C2218C"/>
    <w:rsid w:val="00C22BC1"/>
    <w:rsid w:val="00C25AE3"/>
    <w:rsid w:val="00C2686E"/>
    <w:rsid w:val="00C30B80"/>
    <w:rsid w:val="00C320D0"/>
    <w:rsid w:val="00C32184"/>
    <w:rsid w:val="00C32C1B"/>
    <w:rsid w:val="00C34496"/>
    <w:rsid w:val="00C35C3A"/>
    <w:rsid w:val="00C41D7F"/>
    <w:rsid w:val="00C44E85"/>
    <w:rsid w:val="00C51EAA"/>
    <w:rsid w:val="00C53287"/>
    <w:rsid w:val="00C54154"/>
    <w:rsid w:val="00C545FF"/>
    <w:rsid w:val="00C5727B"/>
    <w:rsid w:val="00C57B56"/>
    <w:rsid w:val="00C60319"/>
    <w:rsid w:val="00C61945"/>
    <w:rsid w:val="00C61A3E"/>
    <w:rsid w:val="00C62CF1"/>
    <w:rsid w:val="00C63304"/>
    <w:rsid w:val="00C6558D"/>
    <w:rsid w:val="00C67E4A"/>
    <w:rsid w:val="00C715F1"/>
    <w:rsid w:val="00C719F3"/>
    <w:rsid w:val="00C71A0C"/>
    <w:rsid w:val="00C72799"/>
    <w:rsid w:val="00C75927"/>
    <w:rsid w:val="00C75D9F"/>
    <w:rsid w:val="00C75F64"/>
    <w:rsid w:val="00C761E9"/>
    <w:rsid w:val="00C762EE"/>
    <w:rsid w:val="00C76425"/>
    <w:rsid w:val="00C82736"/>
    <w:rsid w:val="00C829AB"/>
    <w:rsid w:val="00C85289"/>
    <w:rsid w:val="00C857EC"/>
    <w:rsid w:val="00C86FB7"/>
    <w:rsid w:val="00C876E0"/>
    <w:rsid w:val="00C91FB8"/>
    <w:rsid w:val="00C929B5"/>
    <w:rsid w:val="00C930E6"/>
    <w:rsid w:val="00C95EE4"/>
    <w:rsid w:val="00C96B31"/>
    <w:rsid w:val="00C96C00"/>
    <w:rsid w:val="00CA04EB"/>
    <w:rsid w:val="00CA4F34"/>
    <w:rsid w:val="00CA50ED"/>
    <w:rsid w:val="00CA55EF"/>
    <w:rsid w:val="00CB14E1"/>
    <w:rsid w:val="00CB160C"/>
    <w:rsid w:val="00CB17E8"/>
    <w:rsid w:val="00CB1BD4"/>
    <w:rsid w:val="00CB2218"/>
    <w:rsid w:val="00CB56AC"/>
    <w:rsid w:val="00CB5D7B"/>
    <w:rsid w:val="00CB608A"/>
    <w:rsid w:val="00CB748F"/>
    <w:rsid w:val="00CB7763"/>
    <w:rsid w:val="00CC5F4B"/>
    <w:rsid w:val="00CC6C81"/>
    <w:rsid w:val="00CD5D6F"/>
    <w:rsid w:val="00CD6810"/>
    <w:rsid w:val="00CD6F99"/>
    <w:rsid w:val="00CE0953"/>
    <w:rsid w:val="00CE3F08"/>
    <w:rsid w:val="00CE54A6"/>
    <w:rsid w:val="00CE7104"/>
    <w:rsid w:val="00CF13C0"/>
    <w:rsid w:val="00CF1F2D"/>
    <w:rsid w:val="00CF39A3"/>
    <w:rsid w:val="00CF6913"/>
    <w:rsid w:val="00D00FA5"/>
    <w:rsid w:val="00D011E7"/>
    <w:rsid w:val="00D027CE"/>
    <w:rsid w:val="00D04DD5"/>
    <w:rsid w:val="00D07EC3"/>
    <w:rsid w:val="00D11D16"/>
    <w:rsid w:val="00D11FCD"/>
    <w:rsid w:val="00D13E8C"/>
    <w:rsid w:val="00D15663"/>
    <w:rsid w:val="00D235B2"/>
    <w:rsid w:val="00D23AC1"/>
    <w:rsid w:val="00D26045"/>
    <w:rsid w:val="00D416D0"/>
    <w:rsid w:val="00D452F5"/>
    <w:rsid w:val="00D47695"/>
    <w:rsid w:val="00D54902"/>
    <w:rsid w:val="00D55084"/>
    <w:rsid w:val="00D55F01"/>
    <w:rsid w:val="00D56E4C"/>
    <w:rsid w:val="00D602EF"/>
    <w:rsid w:val="00D60525"/>
    <w:rsid w:val="00D60B5A"/>
    <w:rsid w:val="00D631EC"/>
    <w:rsid w:val="00D64BAD"/>
    <w:rsid w:val="00D66E43"/>
    <w:rsid w:val="00D67300"/>
    <w:rsid w:val="00D7085B"/>
    <w:rsid w:val="00D70A48"/>
    <w:rsid w:val="00D70B55"/>
    <w:rsid w:val="00D817CE"/>
    <w:rsid w:val="00D83FAA"/>
    <w:rsid w:val="00D916AE"/>
    <w:rsid w:val="00D91E08"/>
    <w:rsid w:val="00D94453"/>
    <w:rsid w:val="00D95DD8"/>
    <w:rsid w:val="00D965D6"/>
    <w:rsid w:val="00D97540"/>
    <w:rsid w:val="00DA0668"/>
    <w:rsid w:val="00DA1EA9"/>
    <w:rsid w:val="00DA42D2"/>
    <w:rsid w:val="00DA5A1F"/>
    <w:rsid w:val="00DB0FBC"/>
    <w:rsid w:val="00DB24A6"/>
    <w:rsid w:val="00DB311E"/>
    <w:rsid w:val="00DB3928"/>
    <w:rsid w:val="00DB5EE3"/>
    <w:rsid w:val="00DB7F53"/>
    <w:rsid w:val="00DC25CA"/>
    <w:rsid w:val="00DC3050"/>
    <w:rsid w:val="00DC3451"/>
    <w:rsid w:val="00DC4113"/>
    <w:rsid w:val="00DC4575"/>
    <w:rsid w:val="00DC642C"/>
    <w:rsid w:val="00DC69B3"/>
    <w:rsid w:val="00DC705D"/>
    <w:rsid w:val="00DC7C43"/>
    <w:rsid w:val="00DD17F8"/>
    <w:rsid w:val="00DD2685"/>
    <w:rsid w:val="00DD2C18"/>
    <w:rsid w:val="00DD446C"/>
    <w:rsid w:val="00DE0372"/>
    <w:rsid w:val="00DE13E3"/>
    <w:rsid w:val="00DE25DD"/>
    <w:rsid w:val="00DE2DC2"/>
    <w:rsid w:val="00DE5D58"/>
    <w:rsid w:val="00DE5F3F"/>
    <w:rsid w:val="00DE75A8"/>
    <w:rsid w:val="00DF375F"/>
    <w:rsid w:val="00DF4598"/>
    <w:rsid w:val="00DF79B3"/>
    <w:rsid w:val="00DF7F38"/>
    <w:rsid w:val="00E006D8"/>
    <w:rsid w:val="00E007B4"/>
    <w:rsid w:val="00E024ED"/>
    <w:rsid w:val="00E03D5A"/>
    <w:rsid w:val="00E03EAC"/>
    <w:rsid w:val="00E069F0"/>
    <w:rsid w:val="00E07844"/>
    <w:rsid w:val="00E100DF"/>
    <w:rsid w:val="00E12703"/>
    <w:rsid w:val="00E155BE"/>
    <w:rsid w:val="00E16668"/>
    <w:rsid w:val="00E16E07"/>
    <w:rsid w:val="00E271AA"/>
    <w:rsid w:val="00E3219F"/>
    <w:rsid w:val="00E36C08"/>
    <w:rsid w:val="00E36E70"/>
    <w:rsid w:val="00E4110A"/>
    <w:rsid w:val="00E41324"/>
    <w:rsid w:val="00E42BEC"/>
    <w:rsid w:val="00E44868"/>
    <w:rsid w:val="00E459F7"/>
    <w:rsid w:val="00E534FD"/>
    <w:rsid w:val="00E53C21"/>
    <w:rsid w:val="00E625F7"/>
    <w:rsid w:val="00E6286B"/>
    <w:rsid w:val="00E66FC3"/>
    <w:rsid w:val="00E70835"/>
    <w:rsid w:val="00E72DFC"/>
    <w:rsid w:val="00E75BAF"/>
    <w:rsid w:val="00E76155"/>
    <w:rsid w:val="00E763A1"/>
    <w:rsid w:val="00E77882"/>
    <w:rsid w:val="00E8192F"/>
    <w:rsid w:val="00E857E3"/>
    <w:rsid w:val="00E90719"/>
    <w:rsid w:val="00E91112"/>
    <w:rsid w:val="00E9224B"/>
    <w:rsid w:val="00E96BFD"/>
    <w:rsid w:val="00E97E57"/>
    <w:rsid w:val="00EA1DDE"/>
    <w:rsid w:val="00EA2A32"/>
    <w:rsid w:val="00EA5EF3"/>
    <w:rsid w:val="00EB3293"/>
    <w:rsid w:val="00EB4DF2"/>
    <w:rsid w:val="00EB4F6C"/>
    <w:rsid w:val="00EB6A96"/>
    <w:rsid w:val="00EB702A"/>
    <w:rsid w:val="00EB77AB"/>
    <w:rsid w:val="00EC22EB"/>
    <w:rsid w:val="00EC23A0"/>
    <w:rsid w:val="00EC2480"/>
    <w:rsid w:val="00EC3D99"/>
    <w:rsid w:val="00EC5D35"/>
    <w:rsid w:val="00EC6186"/>
    <w:rsid w:val="00ED3A0C"/>
    <w:rsid w:val="00ED3C57"/>
    <w:rsid w:val="00ED4D15"/>
    <w:rsid w:val="00ED4F30"/>
    <w:rsid w:val="00ED4F56"/>
    <w:rsid w:val="00ED5D33"/>
    <w:rsid w:val="00EE3835"/>
    <w:rsid w:val="00EE3FE8"/>
    <w:rsid w:val="00EF1A7B"/>
    <w:rsid w:val="00EF6007"/>
    <w:rsid w:val="00EF6478"/>
    <w:rsid w:val="00EF70CA"/>
    <w:rsid w:val="00F052C2"/>
    <w:rsid w:val="00F05435"/>
    <w:rsid w:val="00F0544F"/>
    <w:rsid w:val="00F0580E"/>
    <w:rsid w:val="00F063BE"/>
    <w:rsid w:val="00F10CA0"/>
    <w:rsid w:val="00F11DF3"/>
    <w:rsid w:val="00F13064"/>
    <w:rsid w:val="00F13F00"/>
    <w:rsid w:val="00F1459A"/>
    <w:rsid w:val="00F16AAD"/>
    <w:rsid w:val="00F1774F"/>
    <w:rsid w:val="00F20586"/>
    <w:rsid w:val="00F20833"/>
    <w:rsid w:val="00F20D0B"/>
    <w:rsid w:val="00F2204F"/>
    <w:rsid w:val="00F25621"/>
    <w:rsid w:val="00F25A02"/>
    <w:rsid w:val="00F26DD1"/>
    <w:rsid w:val="00F2796C"/>
    <w:rsid w:val="00F30034"/>
    <w:rsid w:val="00F30C1F"/>
    <w:rsid w:val="00F3246C"/>
    <w:rsid w:val="00F41500"/>
    <w:rsid w:val="00F42B8A"/>
    <w:rsid w:val="00F42F91"/>
    <w:rsid w:val="00F476CA"/>
    <w:rsid w:val="00F529A9"/>
    <w:rsid w:val="00F52C62"/>
    <w:rsid w:val="00F550A4"/>
    <w:rsid w:val="00F553DD"/>
    <w:rsid w:val="00F60456"/>
    <w:rsid w:val="00F61BE9"/>
    <w:rsid w:val="00F63F50"/>
    <w:rsid w:val="00F648CE"/>
    <w:rsid w:val="00F64E0C"/>
    <w:rsid w:val="00F66B7E"/>
    <w:rsid w:val="00F67991"/>
    <w:rsid w:val="00F67B39"/>
    <w:rsid w:val="00F67C21"/>
    <w:rsid w:val="00F67E30"/>
    <w:rsid w:val="00F7120E"/>
    <w:rsid w:val="00F718ED"/>
    <w:rsid w:val="00F7391C"/>
    <w:rsid w:val="00F740E9"/>
    <w:rsid w:val="00F76648"/>
    <w:rsid w:val="00F76761"/>
    <w:rsid w:val="00F76CA7"/>
    <w:rsid w:val="00F772F2"/>
    <w:rsid w:val="00F775F4"/>
    <w:rsid w:val="00F814A8"/>
    <w:rsid w:val="00F815FE"/>
    <w:rsid w:val="00F8542C"/>
    <w:rsid w:val="00F9587F"/>
    <w:rsid w:val="00FA2105"/>
    <w:rsid w:val="00FA7BB1"/>
    <w:rsid w:val="00FA7C92"/>
    <w:rsid w:val="00FB0F7D"/>
    <w:rsid w:val="00FB1C84"/>
    <w:rsid w:val="00FB4B8C"/>
    <w:rsid w:val="00FB6760"/>
    <w:rsid w:val="00FB7260"/>
    <w:rsid w:val="00FC153F"/>
    <w:rsid w:val="00FC1F33"/>
    <w:rsid w:val="00FC1F96"/>
    <w:rsid w:val="00FC2AB2"/>
    <w:rsid w:val="00FC7E92"/>
    <w:rsid w:val="00FD3729"/>
    <w:rsid w:val="00FD434F"/>
    <w:rsid w:val="00FD45CD"/>
    <w:rsid w:val="00FD6F35"/>
    <w:rsid w:val="00FE25D2"/>
    <w:rsid w:val="00FE26C0"/>
    <w:rsid w:val="00FE4863"/>
    <w:rsid w:val="00FE6A1F"/>
    <w:rsid w:val="00FE75F5"/>
    <w:rsid w:val="00FF259F"/>
    <w:rsid w:val="00FF305D"/>
    <w:rsid w:val="00FF5638"/>
    <w:rsid w:val="00FF5B7F"/>
    <w:rsid w:val="00FF78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845E79"/>
  <w15:docId w15:val="{671ED75E-ACD6-4501-9735-131C298D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13"/>
    <w:pPr>
      <w:widowControl w:val="0"/>
      <w:autoSpaceDN w:val="0"/>
      <w:adjustRightInd w:val="0"/>
      <w:spacing w:after="0" w:line="240" w:lineRule="auto"/>
    </w:pPr>
    <w:rPr>
      <w:sz w:val="24"/>
      <w:szCs w:val="24"/>
      <w:lang w:val="en-GB" w:eastAsia="en-GB"/>
    </w:rPr>
  </w:style>
  <w:style w:type="paragraph" w:styleId="Heading1">
    <w:name w:val="heading 1"/>
    <w:basedOn w:val="Normal"/>
    <w:next w:val="Normal"/>
    <w:link w:val="Heading1Char"/>
    <w:uiPriority w:val="99"/>
    <w:qFormat/>
    <w:locked/>
    <w:rsid w:val="00C51EA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7204C"/>
    <w:pPr>
      <w:keepNext/>
      <w:keepLines/>
      <w:spacing w:after="120"/>
      <w:ind w:left="697" w:hanging="697"/>
      <w:jc w:val="both"/>
      <w:outlineLvl w:val="1"/>
    </w:pPr>
    <w:rPr>
      <w:b/>
      <w:bCs/>
      <w:i/>
      <w:iCs/>
      <w:sz w:val="28"/>
      <w:szCs w:val="28"/>
    </w:rPr>
  </w:style>
  <w:style w:type="paragraph" w:styleId="Heading3">
    <w:name w:val="heading 3"/>
    <w:basedOn w:val="Normal"/>
    <w:next w:val="Normal"/>
    <w:link w:val="Heading3Char"/>
    <w:uiPriority w:val="99"/>
    <w:qFormat/>
    <w:rsid w:val="0047204C"/>
    <w:pPr>
      <w:keepNext/>
      <w:tabs>
        <w:tab w:val="left" w:pos="737"/>
      </w:tabs>
      <w:ind w:left="737" w:hanging="737"/>
      <w:outlineLvl w:val="2"/>
    </w:pPr>
    <w:rPr>
      <w:b/>
      <w:bCs/>
    </w:rPr>
  </w:style>
  <w:style w:type="paragraph" w:styleId="Heading5">
    <w:name w:val="heading 5"/>
    <w:basedOn w:val="Normal"/>
    <w:next w:val="Normal"/>
    <w:link w:val="Heading5Char"/>
    <w:uiPriority w:val="99"/>
    <w:qFormat/>
    <w:locked/>
    <w:rsid w:val="005E440C"/>
    <w:pPr>
      <w:spacing w:before="240" w:after="60"/>
      <w:outlineLvl w:val="4"/>
    </w:pPr>
    <w:rPr>
      <w:rFonts w:ascii="Calibri" w:hAnsi="Calibri" w:cs="Calibri"/>
      <w:b/>
      <w:bCs/>
      <w:i/>
      <w:iCs/>
      <w:sz w:val="26"/>
      <w:szCs w:val="26"/>
    </w:rPr>
  </w:style>
  <w:style w:type="paragraph" w:styleId="Heading6">
    <w:name w:val="heading 6"/>
    <w:basedOn w:val="Normal"/>
    <w:next w:val="Normal"/>
    <w:link w:val="Heading6Char"/>
    <w:uiPriority w:val="99"/>
    <w:qFormat/>
    <w:locked/>
    <w:rsid w:val="00544FC4"/>
    <w:pPr>
      <w:widowControl/>
      <w:autoSpaceDN/>
      <w:adjustRightInd/>
      <w:spacing w:before="240" w:after="60"/>
      <w:outlineLvl w:val="5"/>
    </w:pPr>
    <w:rPr>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7204C"/>
    <w:rPr>
      <w:rFonts w:asciiTheme="majorHAnsi" w:eastAsiaTheme="majorEastAsia" w:hAnsiTheme="majorHAnsi" w:cstheme="majorBidi"/>
      <w:b/>
      <w:bCs/>
      <w:kern w:val="32"/>
      <w:sz w:val="32"/>
      <w:szCs w:val="32"/>
      <w:lang w:val="en-GB" w:eastAsia="en-GB"/>
    </w:rPr>
  </w:style>
  <w:style w:type="character" w:customStyle="1" w:styleId="Heading2Char">
    <w:name w:val="Heading 2 Char"/>
    <w:basedOn w:val="DefaultParagraphFont"/>
    <w:link w:val="Heading2"/>
    <w:uiPriority w:val="99"/>
    <w:semiHidden/>
    <w:locked/>
    <w:rsid w:val="0047204C"/>
    <w:rPr>
      <w:rFonts w:ascii="Cambria" w:hAnsi="Cambria" w:cs="Cambria"/>
      <w:b/>
      <w:bCs/>
      <w:i/>
      <w:iCs/>
      <w:sz w:val="28"/>
      <w:szCs w:val="28"/>
      <w:lang w:val="en-GB" w:eastAsia="en-GB"/>
    </w:rPr>
  </w:style>
  <w:style w:type="character" w:customStyle="1" w:styleId="Heading3Char">
    <w:name w:val="Heading 3 Char"/>
    <w:basedOn w:val="DefaultParagraphFont"/>
    <w:link w:val="Heading3"/>
    <w:uiPriority w:val="99"/>
    <w:locked/>
    <w:rsid w:val="0047204C"/>
    <w:rPr>
      <w:rFonts w:ascii="Cambria" w:hAnsi="Cambria" w:cs="Cambria"/>
      <w:b/>
      <w:bCs/>
      <w:sz w:val="26"/>
      <w:szCs w:val="26"/>
      <w:lang w:val="en-GB" w:eastAsia="en-GB"/>
    </w:rPr>
  </w:style>
  <w:style w:type="character" w:customStyle="1" w:styleId="Heading5Char">
    <w:name w:val="Heading 5 Char"/>
    <w:basedOn w:val="DefaultParagraphFont"/>
    <w:link w:val="Heading5"/>
    <w:uiPriority w:val="99"/>
    <w:locked/>
    <w:rsid w:val="005E440C"/>
    <w:rPr>
      <w:rFonts w:ascii="Calibri" w:hAnsi="Calibri" w:cs="Calibri"/>
      <w:b/>
      <w:bCs/>
      <w:i/>
      <w:iCs/>
      <w:sz w:val="26"/>
      <w:szCs w:val="26"/>
      <w:lang w:val="en-GB" w:eastAsia="en-GB"/>
    </w:rPr>
  </w:style>
  <w:style w:type="character" w:customStyle="1" w:styleId="Heading6Char">
    <w:name w:val="Heading 6 Char"/>
    <w:basedOn w:val="DefaultParagraphFont"/>
    <w:link w:val="Heading6"/>
    <w:uiPriority w:val="99"/>
    <w:semiHidden/>
    <w:locked/>
    <w:rsid w:val="0047204C"/>
    <w:rPr>
      <w:rFonts w:ascii="Calibri" w:hAnsi="Calibri" w:cs="Calibri"/>
      <w:b/>
      <w:bCs/>
      <w:lang w:val="en-GB" w:eastAsia="en-GB"/>
    </w:rPr>
  </w:style>
  <w:style w:type="paragraph" w:customStyle="1" w:styleId="Heading">
    <w:name w:val="Heading"/>
    <w:basedOn w:val="Normal"/>
    <w:next w:val="BodyText"/>
    <w:uiPriority w:val="99"/>
    <w:rsid w:val="0047204C"/>
    <w:pPr>
      <w:keepNext/>
      <w:spacing w:before="240" w:after="120"/>
    </w:pPr>
    <w:rPr>
      <w:rFonts w:ascii="Arial" w:hAnsi="Arial" w:cs="Arial"/>
      <w:sz w:val="28"/>
      <w:szCs w:val="28"/>
    </w:rPr>
  </w:style>
  <w:style w:type="paragraph" w:styleId="BodyText">
    <w:name w:val="Body Text"/>
    <w:basedOn w:val="Normal"/>
    <w:link w:val="BodyTextChar"/>
    <w:uiPriority w:val="99"/>
    <w:rsid w:val="0047204C"/>
    <w:pPr>
      <w:spacing w:after="120"/>
    </w:pPr>
  </w:style>
  <w:style w:type="character" w:customStyle="1" w:styleId="BodyTextChar">
    <w:name w:val="Body Text Char"/>
    <w:basedOn w:val="DefaultParagraphFont"/>
    <w:link w:val="BodyText"/>
    <w:uiPriority w:val="99"/>
    <w:semiHidden/>
    <w:locked/>
    <w:rsid w:val="0047204C"/>
    <w:rPr>
      <w:rFonts w:cs="Times New Roman"/>
      <w:sz w:val="24"/>
      <w:szCs w:val="24"/>
      <w:lang w:val="en-GB" w:eastAsia="en-GB"/>
    </w:rPr>
  </w:style>
  <w:style w:type="paragraph" w:styleId="List">
    <w:name w:val="List"/>
    <w:basedOn w:val="BodyText"/>
    <w:uiPriority w:val="99"/>
    <w:rsid w:val="0047204C"/>
  </w:style>
  <w:style w:type="paragraph" w:styleId="Caption">
    <w:name w:val="caption"/>
    <w:basedOn w:val="Normal"/>
    <w:uiPriority w:val="35"/>
    <w:qFormat/>
    <w:rsid w:val="0047204C"/>
    <w:pPr>
      <w:spacing w:before="120" w:after="120"/>
    </w:pPr>
    <w:rPr>
      <w:i/>
      <w:iCs/>
    </w:rPr>
  </w:style>
  <w:style w:type="paragraph" w:customStyle="1" w:styleId="Index">
    <w:name w:val="Index"/>
    <w:basedOn w:val="Normal"/>
    <w:uiPriority w:val="99"/>
    <w:rsid w:val="0047204C"/>
  </w:style>
  <w:style w:type="paragraph" w:customStyle="1" w:styleId="WW-caption">
    <w:name w:val="WW-caption"/>
    <w:basedOn w:val="Normal"/>
    <w:uiPriority w:val="99"/>
    <w:rsid w:val="0047204C"/>
    <w:pPr>
      <w:spacing w:before="120" w:after="120"/>
    </w:pPr>
    <w:rPr>
      <w:i/>
      <w:iCs/>
    </w:rPr>
  </w:style>
  <w:style w:type="paragraph" w:customStyle="1" w:styleId="WW-caption1">
    <w:name w:val="WW-caption1"/>
    <w:basedOn w:val="Normal"/>
    <w:uiPriority w:val="99"/>
    <w:rsid w:val="0047204C"/>
    <w:pPr>
      <w:spacing w:before="120" w:after="120"/>
    </w:pPr>
    <w:rPr>
      <w:i/>
      <w:iCs/>
    </w:rPr>
  </w:style>
  <w:style w:type="paragraph" w:customStyle="1" w:styleId="WW-caption11">
    <w:name w:val="WW-caption11"/>
    <w:basedOn w:val="Normal"/>
    <w:uiPriority w:val="99"/>
    <w:rsid w:val="0047204C"/>
    <w:pPr>
      <w:spacing w:before="120" w:after="120"/>
    </w:pPr>
    <w:rPr>
      <w:i/>
      <w:iCs/>
    </w:rPr>
  </w:style>
  <w:style w:type="paragraph" w:customStyle="1" w:styleId="WW-caption111">
    <w:name w:val="WW-caption111"/>
    <w:basedOn w:val="Normal"/>
    <w:uiPriority w:val="99"/>
    <w:rsid w:val="0047204C"/>
    <w:pPr>
      <w:spacing w:before="120" w:after="120"/>
    </w:pPr>
    <w:rPr>
      <w:i/>
      <w:iCs/>
    </w:rPr>
  </w:style>
  <w:style w:type="paragraph" w:customStyle="1" w:styleId="WW-caption1111">
    <w:name w:val="WW-caption1111"/>
    <w:basedOn w:val="Normal"/>
    <w:uiPriority w:val="99"/>
    <w:rsid w:val="0047204C"/>
    <w:pPr>
      <w:spacing w:before="120" w:after="120"/>
    </w:pPr>
    <w:rPr>
      <w:i/>
      <w:iCs/>
    </w:rPr>
  </w:style>
  <w:style w:type="paragraph" w:customStyle="1" w:styleId="WW-caption11111">
    <w:name w:val="WW-caption11111"/>
    <w:basedOn w:val="Normal"/>
    <w:uiPriority w:val="99"/>
    <w:rsid w:val="0047204C"/>
    <w:pPr>
      <w:spacing w:before="120" w:after="120"/>
    </w:pPr>
    <w:rPr>
      <w:i/>
      <w:iCs/>
    </w:rPr>
  </w:style>
  <w:style w:type="paragraph" w:styleId="BalloonText">
    <w:name w:val="Balloon Text"/>
    <w:basedOn w:val="Normal"/>
    <w:link w:val="BalloonTextChar"/>
    <w:uiPriority w:val="99"/>
    <w:semiHidden/>
    <w:rsid w:val="0047204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7204C"/>
    <w:rPr>
      <w:rFonts w:ascii="Tahoma" w:hAnsi="Tahoma" w:cs="Tahoma"/>
      <w:sz w:val="16"/>
      <w:szCs w:val="16"/>
      <w:lang w:val="en-GB" w:eastAsia="en-GB"/>
    </w:rPr>
  </w:style>
  <w:style w:type="paragraph" w:styleId="FootnoteText">
    <w:name w:val="footnote text"/>
    <w:aliases w:val="Schriftart: 9 pt,Schriftart: 10 pt,Schriftart: 8 pt,WB-Fußnotentext,fn,Footnotes,Footnote ak"/>
    <w:basedOn w:val="Normal"/>
    <w:link w:val="FootnoteTextChar"/>
    <w:uiPriority w:val="99"/>
    <w:semiHidden/>
    <w:rsid w:val="0047204C"/>
    <w:pPr>
      <w:ind w:left="283" w:hanging="283"/>
    </w:pPr>
    <w:rPr>
      <w:sz w:val="20"/>
      <w:szCs w:val="20"/>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47204C"/>
    <w:rPr>
      <w:rFonts w:cs="Times New Roman"/>
      <w:sz w:val="20"/>
      <w:szCs w:val="20"/>
      <w:lang w:val="en-GB" w:eastAsia="en-GB"/>
    </w:rPr>
  </w:style>
  <w:style w:type="paragraph" w:customStyle="1" w:styleId="Text1">
    <w:name w:val="Text 1"/>
    <w:basedOn w:val="Normal"/>
    <w:uiPriority w:val="99"/>
    <w:rsid w:val="0047204C"/>
    <w:pPr>
      <w:spacing w:after="240"/>
      <w:ind w:left="482"/>
      <w:jc w:val="both"/>
    </w:pPr>
    <w:rPr>
      <w:sz w:val="22"/>
      <w:szCs w:val="22"/>
    </w:rPr>
  </w:style>
  <w:style w:type="paragraph" w:customStyle="1" w:styleId="BodyText1">
    <w:name w:val="Body Text1"/>
    <w:basedOn w:val="Normal"/>
    <w:uiPriority w:val="99"/>
    <w:rsid w:val="0047204C"/>
    <w:pPr>
      <w:ind w:left="2880"/>
      <w:jc w:val="both"/>
    </w:pPr>
    <w:rPr>
      <w:sz w:val="22"/>
      <w:szCs w:val="22"/>
    </w:rPr>
  </w:style>
  <w:style w:type="paragraph" w:customStyle="1" w:styleId="box">
    <w:name w:val="box"/>
    <w:basedOn w:val="Normal"/>
    <w:uiPriority w:val="99"/>
    <w:rsid w:val="0047204C"/>
    <w:pPr>
      <w:spacing w:before="120" w:after="120"/>
      <w:jc w:val="both"/>
    </w:pPr>
    <w:rPr>
      <w:sz w:val="32"/>
      <w:szCs w:val="32"/>
    </w:rPr>
  </w:style>
  <w:style w:type="paragraph" w:styleId="TOC5">
    <w:name w:val="toc 5"/>
    <w:basedOn w:val="Normal"/>
    <w:next w:val="Normal"/>
    <w:autoRedefine/>
    <w:uiPriority w:val="99"/>
    <w:semiHidden/>
    <w:rsid w:val="0047204C"/>
    <w:pPr>
      <w:ind w:left="960"/>
    </w:pPr>
    <w:rPr>
      <w:sz w:val="18"/>
      <w:szCs w:val="18"/>
    </w:rPr>
  </w:style>
  <w:style w:type="paragraph" w:styleId="NormalWeb">
    <w:name w:val="Normal (Web)"/>
    <w:basedOn w:val="Normal"/>
    <w:uiPriority w:val="99"/>
    <w:rsid w:val="0047204C"/>
    <w:pPr>
      <w:spacing w:before="100" w:after="100"/>
    </w:pPr>
    <w:rPr>
      <w:color w:val="000000"/>
      <w:lang w:val="en-US" w:eastAsia="en-US"/>
    </w:rPr>
  </w:style>
  <w:style w:type="paragraph" w:customStyle="1" w:styleId="CharCharChar1CharCharCharChar">
    <w:name w:val="Char Char Char1 Char Char Char Char"/>
    <w:basedOn w:val="Normal"/>
    <w:uiPriority w:val="99"/>
    <w:rsid w:val="0047204C"/>
    <w:rPr>
      <w:lang w:val="pl-PL" w:eastAsia="pl-PL"/>
    </w:rPr>
  </w:style>
  <w:style w:type="paragraph" w:styleId="Header">
    <w:name w:val="header"/>
    <w:basedOn w:val="Normal"/>
    <w:link w:val="HeaderChar"/>
    <w:uiPriority w:val="99"/>
    <w:rsid w:val="0047204C"/>
    <w:pPr>
      <w:tabs>
        <w:tab w:val="center" w:pos="4320"/>
        <w:tab w:val="right" w:pos="8640"/>
      </w:tabs>
    </w:pPr>
  </w:style>
  <w:style w:type="character" w:customStyle="1" w:styleId="HeaderChar">
    <w:name w:val="Header Char"/>
    <w:basedOn w:val="DefaultParagraphFont"/>
    <w:link w:val="Header"/>
    <w:uiPriority w:val="99"/>
    <w:semiHidden/>
    <w:locked/>
    <w:rsid w:val="0047204C"/>
    <w:rPr>
      <w:rFonts w:cs="Times New Roman"/>
      <w:sz w:val="24"/>
      <w:szCs w:val="24"/>
      <w:lang w:val="en-GB" w:eastAsia="en-GB"/>
    </w:rPr>
  </w:style>
  <w:style w:type="paragraph" w:styleId="Footer">
    <w:name w:val="footer"/>
    <w:basedOn w:val="Normal"/>
    <w:link w:val="FooterChar"/>
    <w:uiPriority w:val="99"/>
    <w:rsid w:val="0047204C"/>
    <w:pPr>
      <w:tabs>
        <w:tab w:val="center" w:pos="4320"/>
        <w:tab w:val="right" w:pos="8640"/>
      </w:tabs>
    </w:pPr>
  </w:style>
  <w:style w:type="character" w:customStyle="1" w:styleId="FooterChar">
    <w:name w:val="Footer Char"/>
    <w:basedOn w:val="DefaultParagraphFont"/>
    <w:link w:val="Footer"/>
    <w:uiPriority w:val="99"/>
    <w:semiHidden/>
    <w:locked/>
    <w:rsid w:val="0047204C"/>
    <w:rPr>
      <w:rFonts w:cs="Times New Roman"/>
      <w:sz w:val="24"/>
      <w:szCs w:val="24"/>
      <w:lang w:val="en-GB" w:eastAsia="en-GB"/>
    </w:rPr>
  </w:style>
  <w:style w:type="paragraph" w:customStyle="1" w:styleId="WW-header">
    <w:name w:val="WW-header"/>
    <w:basedOn w:val="Normal"/>
    <w:uiPriority w:val="99"/>
    <w:rsid w:val="0047204C"/>
    <w:pPr>
      <w:tabs>
        <w:tab w:val="center" w:pos="4819"/>
        <w:tab w:val="right" w:pos="9638"/>
      </w:tabs>
    </w:pPr>
  </w:style>
  <w:style w:type="paragraph" w:customStyle="1" w:styleId="WW-footer">
    <w:name w:val="WW-footer"/>
    <w:basedOn w:val="Normal"/>
    <w:uiPriority w:val="99"/>
    <w:rsid w:val="0047204C"/>
    <w:pPr>
      <w:tabs>
        <w:tab w:val="center" w:pos="4819"/>
        <w:tab w:val="right" w:pos="9638"/>
      </w:tabs>
    </w:pPr>
  </w:style>
  <w:style w:type="paragraph" w:customStyle="1" w:styleId="TableContents">
    <w:name w:val="Table Contents"/>
    <w:basedOn w:val="Normal"/>
    <w:uiPriority w:val="99"/>
    <w:rsid w:val="0047204C"/>
  </w:style>
  <w:style w:type="paragraph" w:customStyle="1" w:styleId="TableHeading">
    <w:name w:val="Table Heading"/>
    <w:basedOn w:val="TableContents"/>
    <w:uiPriority w:val="99"/>
    <w:rsid w:val="0047204C"/>
    <w:pPr>
      <w:jc w:val="center"/>
    </w:pPr>
    <w:rPr>
      <w:b/>
      <w:bCs/>
    </w:rPr>
  </w:style>
  <w:style w:type="paragraph" w:customStyle="1" w:styleId="WW-footnotetext">
    <w:name w:val="WW-footnote text"/>
    <w:basedOn w:val="Normal"/>
    <w:uiPriority w:val="99"/>
    <w:rsid w:val="0047204C"/>
    <w:pPr>
      <w:ind w:left="283" w:hanging="283"/>
    </w:pPr>
    <w:rPr>
      <w:sz w:val="20"/>
      <w:szCs w:val="20"/>
    </w:rPr>
  </w:style>
  <w:style w:type="paragraph" w:customStyle="1" w:styleId="WW-header1">
    <w:name w:val="WW-header1"/>
    <w:basedOn w:val="Normal"/>
    <w:uiPriority w:val="99"/>
    <w:rsid w:val="0047204C"/>
    <w:pPr>
      <w:tabs>
        <w:tab w:val="center" w:pos="4320"/>
        <w:tab w:val="right" w:pos="8640"/>
      </w:tabs>
    </w:pPr>
  </w:style>
  <w:style w:type="paragraph" w:customStyle="1" w:styleId="WW-footer1">
    <w:name w:val="WW-footer1"/>
    <w:basedOn w:val="Normal"/>
    <w:uiPriority w:val="99"/>
    <w:rsid w:val="0047204C"/>
    <w:pPr>
      <w:tabs>
        <w:tab w:val="center" w:pos="4320"/>
        <w:tab w:val="right" w:pos="8640"/>
      </w:tabs>
    </w:pPr>
  </w:style>
  <w:style w:type="paragraph" w:customStyle="1" w:styleId="WW-footnotetext1">
    <w:name w:val="WW-footnote text1"/>
    <w:basedOn w:val="Normal"/>
    <w:uiPriority w:val="99"/>
    <w:rsid w:val="0047204C"/>
    <w:pPr>
      <w:ind w:left="283" w:hanging="283"/>
    </w:pPr>
    <w:rPr>
      <w:sz w:val="20"/>
      <w:szCs w:val="20"/>
    </w:rPr>
  </w:style>
  <w:style w:type="paragraph" w:styleId="BodyText2">
    <w:name w:val="Body Text 2"/>
    <w:basedOn w:val="Normal"/>
    <w:link w:val="BodyText2Char"/>
    <w:uiPriority w:val="99"/>
    <w:rsid w:val="0047204C"/>
    <w:pPr>
      <w:jc w:val="both"/>
    </w:pPr>
  </w:style>
  <w:style w:type="character" w:customStyle="1" w:styleId="BodyText2Char">
    <w:name w:val="Body Text 2 Char"/>
    <w:basedOn w:val="DefaultParagraphFont"/>
    <w:link w:val="BodyText2"/>
    <w:uiPriority w:val="99"/>
    <w:semiHidden/>
    <w:locked/>
    <w:rsid w:val="0047204C"/>
    <w:rPr>
      <w:rFonts w:cs="Times New Roman"/>
      <w:sz w:val="24"/>
      <w:szCs w:val="24"/>
      <w:lang w:val="en-GB" w:eastAsia="en-GB"/>
    </w:rPr>
  </w:style>
  <w:style w:type="paragraph" w:customStyle="1" w:styleId="WW-header12">
    <w:name w:val="WW-header12"/>
    <w:basedOn w:val="Normal"/>
    <w:uiPriority w:val="99"/>
    <w:rsid w:val="0047204C"/>
    <w:pPr>
      <w:tabs>
        <w:tab w:val="center" w:pos="4320"/>
        <w:tab w:val="right" w:pos="8640"/>
      </w:tabs>
    </w:pPr>
  </w:style>
  <w:style w:type="paragraph" w:customStyle="1" w:styleId="WW-footer12">
    <w:name w:val="WW-footer12"/>
    <w:basedOn w:val="Normal"/>
    <w:uiPriority w:val="99"/>
    <w:rsid w:val="0047204C"/>
    <w:pPr>
      <w:tabs>
        <w:tab w:val="center" w:pos="4320"/>
        <w:tab w:val="right" w:pos="8640"/>
      </w:tabs>
    </w:pPr>
  </w:style>
  <w:style w:type="paragraph" w:customStyle="1" w:styleId="WW-footnotetext12">
    <w:name w:val="WW-footnote text12"/>
    <w:basedOn w:val="Normal"/>
    <w:uiPriority w:val="99"/>
    <w:rsid w:val="0047204C"/>
    <w:pPr>
      <w:ind w:left="283" w:hanging="283"/>
    </w:pPr>
    <w:rPr>
      <w:sz w:val="20"/>
      <w:szCs w:val="20"/>
    </w:rPr>
  </w:style>
  <w:style w:type="paragraph" w:customStyle="1" w:styleId="WW-header123">
    <w:name w:val="WW-header123"/>
    <w:basedOn w:val="Normal"/>
    <w:uiPriority w:val="99"/>
    <w:rsid w:val="0047204C"/>
    <w:pPr>
      <w:tabs>
        <w:tab w:val="center" w:pos="4320"/>
        <w:tab w:val="right" w:pos="8640"/>
      </w:tabs>
    </w:pPr>
  </w:style>
  <w:style w:type="paragraph" w:customStyle="1" w:styleId="WW-footer123">
    <w:name w:val="WW-footer123"/>
    <w:basedOn w:val="Normal"/>
    <w:uiPriority w:val="99"/>
    <w:rsid w:val="0047204C"/>
    <w:pPr>
      <w:tabs>
        <w:tab w:val="center" w:pos="4320"/>
        <w:tab w:val="right" w:pos="8640"/>
      </w:tabs>
    </w:pPr>
  </w:style>
  <w:style w:type="paragraph" w:customStyle="1" w:styleId="WW-footnotetext123">
    <w:name w:val="WW-footnote text123"/>
    <w:basedOn w:val="Normal"/>
    <w:uiPriority w:val="99"/>
    <w:rsid w:val="0047204C"/>
    <w:pPr>
      <w:ind w:left="283" w:hanging="283"/>
    </w:pPr>
    <w:rPr>
      <w:sz w:val="20"/>
      <w:szCs w:val="20"/>
    </w:rPr>
  </w:style>
  <w:style w:type="paragraph" w:customStyle="1" w:styleId="WW-header1234">
    <w:name w:val="WW-header1234"/>
    <w:basedOn w:val="Normal"/>
    <w:uiPriority w:val="99"/>
    <w:rsid w:val="0047204C"/>
    <w:pPr>
      <w:tabs>
        <w:tab w:val="center" w:pos="4320"/>
        <w:tab w:val="right" w:pos="8640"/>
      </w:tabs>
    </w:pPr>
  </w:style>
  <w:style w:type="paragraph" w:customStyle="1" w:styleId="WW-footer1234">
    <w:name w:val="WW-footer1234"/>
    <w:basedOn w:val="Normal"/>
    <w:uiPriority w:val="99"/>
    <w:rsid w:val="0047204C"/>
    <w:pPr>
      <w:tabs>
        <w:tab w:val="center" w:pos="4320"/>
        <w:tab w:val="right" w:pos="8640"/>
      </w:tabs>
    </w:pPr>
  </w:style>
  <w:style w:type="paragraph" w:customStyle="1" w:styleId="WW-footnotetext1234">
    <w:name w:val="WW-footnote text1234"/>
    <w:basedOn w:val="Normal"/>
    <w:uiPriority w:val="99"/>
    <w:rsid w:val="0047204C"/>
    <w:pPr>
      <w:ind w:left="283" w:hanging="283"/>
    </w:pPr>
    <w:rPr>
      <w:sz w:val="20"/>
      <w:szCs w:val="20"/>
    </w:rPr>
  </w:style>
  <w:style w:type="paragraph" w:customStyle="1" w:styleId="WW-header12345">
    <w:name w:val="WW-header12345"/>
    <w:basedOn w:val="Normal"/>
    <w:uiPriority w:val="99"/>
    <w:rsid w:val="0047204C"/>
    <w:pPr>
      <w:tabs>
        <w:tab w:val="center" w:pos="4320"/>
        <w:tab w:val="right" w:pos="8640"/>
      </w:tabs>
    </w:pPr>
  </w:style>
  <w:style w:type="paragraph" w:customStyle="1" w:styleId="WW-footer12345">
    <w:name w:val="WW-footer12345"/>
    <w:basedOn w:val="Normal"/>
    <w:uiPriority w:val="99"/>
    <w:rsid w:val="0047204C"/>
    <w:pPr>
      <w:tabs>
        <w:tab w:val="center" w:pos="4320"/>
        <w:tab w:val="right" w:pos="8640"/>
      </w:tabs>
    </w:pPr>
  </w:style>
  <w:style w:type="paragraph" w:customStyle="1" w:styleId="WW-footnotetext12345">
    <w:name w:val="WW-footnote text12345"/>
    <w:basedOn w:val="Normal"/>
    <w:uiPriority w:val="99"/>
    <w:rsid w:val="0047204C"/>
    <w:pPr>
      <w:ind w:left="283" w:hanging="283"/>
    </w:pPr>
    <w:rPr>
      <w:sz w:val="20"/>
      <w:szCs w:val="20"/>
    </w:rPr>
  </w:style>
  <w:style w:type="paragraph" w:customStyle="1" w:styleId="PreformattedText">
    <w:name w:val="Preformatted Text"/>
    <w:basedOn w:val="Normal"/>
    <w:uiPriority w:val="99"/>
    <w:rsid w:val="0047204C"/>
    <w:rPr>
      <w:rFonts w:ascii="Andale Mono" w:hAnsi="Andale Mono" w:cs="Andale Mono"/>
      <w:sz w:val="20"/>
      <w:szCs w:val="20"/>
    </w:rPr>
  </w:style>
  <w:style w:type="paragraph" w:customStyle="1" w:styleId="WW-header123456">
    <w:name w:val="WW-header123456"/>
    <w:basedOn w:val="Normal"/>
    <w:uiPriority w:val="99"/>
    <w:rsid w:val="0047204C"/>
    <w:pPr>
      <w:tabs>
        <w:tab w:val="center" w:pos="4320"/>
        <w:tab w:val="right" w:pos="8640"/>
      </w:tabs>
    </w:pPr>
  </w:style>
  <w:style w:type="paragraph" w:customStyle="1" w:styleId="WW-footer123456">
    <w:name w:val="WW-footer123456"/>
    <w:basedOn w:val="Normal"/>
    <w:uiPriority w:val="99"/>
    <w:rsid w:val="0047204C"/>
    <w:pPr>
      <w:tabs>
        <w:tab w:val="center" w:pos="4320"/>
        <w:tab w:val="right" w:pos="8640"/>
      </w:tabs>
    </w:pPr>
  </w:style>
  <w:style w:type="paragraph" w:customStyle="1" w:styleId="WW-footnotetext123456">
    <w:name w:val="WW-footnote text123456"/>
    <w:basedOn w:val="Normal"/>
    <w:uiPriority w:val="99"/>
    <w:rsid w:val="0047204C"/>
    <w:pPr>
      <w:ind w:left="283" w:hanging="283"/>
    </w:pPr>
    <w:rPr>
      <w:sz w:val="20"/>
      <w:szCs w:val="20"/>
    </w:rPr>
  </w:style>
  <w:style w:type="character" w:customStyle="1" w:styleId="RTFNum21">
    <w:name w:val="RTF_Num 2 1"/>
    <w:uiPriority w:val="99"/>
    <w:rsid w:val="0047204C"/>
    <w:rPr>
      <w:rFonts w:ascii="Symbol" w:hAnsi="Symbol"/>
      <w:lang w:val="en-GB" w:eastAsia="en-GB"/>
    </w:rPr>
  </w:style>
  <w:style w:type="character" w:customStyle="1" w:styleId="RTFNum22">
    <w:name w:val="RTF_Num 2 2"/>
    <w:uiPriority w:val="99"/>
    <w:rsid w:val="0047204C"/>
    <w:rPr>
      <w:rFonts w:ascii="Symbol" w:hAnsi="Symbol"/>
    </w:rPr>
  </w:style>
  <w:style w:type="character" w:customStyle="1" w:styleId="RTFNum23">
    <w:name w:val="RTF_Num 2 3"/>
    <w:uiPriority w:val="99"/>
    <w:rsid w:val="0047204C"/>
    <w:rPr>
      <w:rFonts w:ascii="Symbol" w:hAnsi="Symbol"/>
    </w:rPr>
  </w:style>
  <w:style w:type="character" w:customStyle="1" w:styleId="RTFNum24">
    <w:name w:val="RTF_Num 2 4"/>
    <w:uiPriority w:val="99"/>
    <w:rsid w:val="0047204C"/>
    <w:rPr>
      <w:rFonts w:ascii="Symbol" w:hAnsi="Symbol"/>
    </w:rPr>
  </w:style>
  <w:style w:type="character" w:customStyle="1" w:styleId="RTFNum25">
    <w:name w:val="RTF_Num 2 5"/>
    <w:uiPriority w:val="99"/>
    <w:rsid w:val="0047204C"/>
    <w:rPr>
      <w:rFonts w:ascii="Symbol" w:hAnsi="Symbol"/>
    </w:rPr>
  </w:style>
  <w:style w:type="character" w:customStyle="1" w:styleId="RTFNum26">
    <w:name w:val="RTF_Num 2 6"/>
    <w:uiPriority w:val="99"/>
    <w:rsid w:val="0047204C"/>
    <w:rPr>
      <w:rFonts w:ascii="Symbol" w:hAnsi="Symbol"/>
    </w:rPr>
  </w:style>
  <w:style w:type="character" w:customStyle="1" w:styleId="RTFNum27">
    <w:name w:val="RTF_Num 2 7"/>
    <w:uiPriority w:val="99"/>
    <w:rsid w:val="0047204C"/>
    <w:rPr>
      <w:rFonts w:ascii="Symbol" w:hAnsi="Symbol"/>
    </w:rPr>
  </w:style>
  <w:style w:type="character" w:customStyle="1" w:styleId="RTFNum28">
    <w:name w:val="RTF_Num 2 8"/>
    <w:uiPriority w:val="99"/>
    <w:rsid w:val="0047204C"/>
    <w:rPr>
      <w:rFonts w:ascii="Symbol" w:hAnsi="Symbol"/>
    </w:rPr>
  </w:style>
  <w:style w:type="character" w:customStyle="1" w:styleId="RTFNum29">
    <w:name w:val="RTF_Num 2 9"/>
    <w:uiPriority w:val="99"/>
    <w:rsid w:val="0047204C"/>
    <w:rPr>
      <w:rFonts w:ascii="Symbol" w:hAnsi="Symbol"/>
    </w:rPr>
  </w:style>
  <w:style w:type="character" w:customStyle="1" w:styleId="RTFNum210">
    <w:name w:val="RTF_Num 2 10"/>
    <w:uiPriority w:val="99"/>
    <w:rsid w:val="0047204C"/>
    <w:rPr>
      <w:rFonts w:ascii="Symbol" w:hAnsi="Symbol"/>
    </w:rPr>
  </w:style>
  <w:style w:type="character" w:customStyle="1" w:styleId="RTFNum217">
    <w:name w:val="RTF_Num 2 17"/>
    <w:uiPriority w:val="99"/>
    <w:rsid w:val="0047204C"/>
    <w:rPr>
      <w:rFonts w:ascii="Symbol" w:hAnsi="Symbol"/>
      <w:lang w:val="en-GB" w:eastAsia="en-GB"/>
    </w:rPr>
  </w:style>
  <w:style w:type="character" w:customStyle="1" w:styleId="RTFNum226">
    <w:name w:val="RTF_Num 2 26"/>
    <w:uiPriority w:val="99"/>
    <w:rsid w:val="0047204C"/>
    <w:rPr>
      <w:rFonts w:ascii="Courier New" w:hAnsi="Courier New"/>
      <w:lang w:val="en-GB" w:eastAsia="en-GB"/>
    </w:rPr>
  </w:style>
  <w:style w:type="character" w:customStyle="1" w:styleId="RTFNum236">
    <w:name w:val="RTF_Num 2 36"/>
    <w:uiPriority w:val="99"/>
    <w:rsid w:val="0047204C"/>
    <w:rPr>
      <w:rFonts w:ascii="Symbol" w:hAnsi="Symbol"/>
      <w:lang w:val="en-GB" w:eastAsia="en-GB"/>
    </w:rPr>
  </w:style>
  <w:style w:type="character" w:customStyle="1" w:styleId="RTFNum246">
    <w:name w:val="RTF_Num 2 46"/>
    <w:uiPriority w:val="99"/>
    <w:rsid w:val="0047204C"/>
    <w:rPr>
      <w:rFonts w:ascii="Symbol" w:hAnsi="Symbol"/>
      <w:lang w:val="en-GB" w:eastAsia="en-GB"/>
    </w:rPr>
  </w:style>
  <w:style w:type="character" w:customStyle="1" w:styleId="RTFNum256">
    <w:name w:val="RTF_Num 2 56"/>
    <w:uiPriority w:val="99"/>
    <w:rsid w:val="0047204C"/>
    <w:rPr>
      <w:rFonts w:ascii="Courier New" w:hAnsi="Courier New"/>
      <w:lang w:val="en-GB" w:eastAsia="en-GB"/>
    </w:rPr>
  </w:style>
  <w:style w:type="character" w:customStyle="1" w:styleId="RTFNum266">
    <w:name w:val="RTF_Num 2 66"/>
    <w:uiPriority w:val="99"/>
    <w:rsid w:val="0047204C"/>
    <w:rPr>
      <w:rFonts w:ascii="Wingdings" w:hAnsi="Wingdings"/>
      <w:lang w:val="en-GB" w:eastAsia="en-GB"/>
    </w:rPr>
  </w:style>
  <w:style w:type="character" w:customStyle="1" w:styleId="RTFNum276">
    <w:name w:val="RTF_Num 2 76"/>
    <w:uiPriority w:val="99"/>
    <w:rsid w:val="0047204C"/>
    <w:rPr>
      <w:rFonts w:ascii="Symbol" w:hAnsi="Symbol"/>
      <w:lang w:val="en-GB" w:eastAsia="en-GB"/>
    </w:rPr>
  </w:style>
  <w:style w:type="character" w:customStyle="1" w:styleId="RTFNum286">
    <w:name w:val="RTF_Num 2 86"/>
    <w:uiPriority w:val="99"/>
    <w:rsid w:val="0047204C"/>
    <w:rPr>
      <w:rFonts w:ascii="Courier New" w:hAnsi="Courier New"/>
      <w:lang w:val="en-GB" w:eastAsia="en-GB"/>
    </w:rPr>
  </w:style>
  <w:style w:type="character" w:customStyle="1" w:styleId="RTFNum296">
    <w:name w:val="RTF_Num 2 96"/>
    <w:uiPriority w:val="99"/>
    <w:rsid w:val="0047204C"/>
    <w:rPr>
      <w:rFonts w:ascii="Wingdings" w:hAnsi="Wingdings"/>
      <w:lang w:val="en-GB" w:eastAsia="en-GB"/>
    </w:rPr>
  </w:style>
  <w:style w:type="character" w:customStyle="1" w:styleId="RTFNum216">
    <w:name w:val="RTF_Num 2 16"/>
    <w:uiPriority w:val="99"/>
    <w:rsid w:val="0047204C"/>
    <w:rPr>
      <w:rFonts w:ascii="Symbol" w:hAnsi="Symbol"/>
      <w:lang w:val="en-GB" w:eastAsia="en-GB"/>
    </w:rPr>
  </w:style>
  <w:style w:type="character" w:customStyle="1" w:styleId="RTFNum225">
    <w:name w:val="RTF_Num 2 25"/>
    <w:uiPriority w:val="99"/>
    <w:rsid w:val="0047204C"/>
    <w:rPr>
      <w:rFonts w:ascii="Courier New" w:hAnsi="Courier New"/>
      <w:lang w:val="en-GB" w:eastAsia="en-GB"/>
    </w:rPr>
  </w:style>
  <w:style w:type="character" w:customStyle="1" w:styleId="RTFNum235">
    <w:name w:val="RTF_Num 2 35"/>
    <w:uiPriority w:val="99"/>
    <w:rsid w:val="0047204C"/>
    <w:rPr>
      <w:rFonts w:ascii="Wingdings" w:hAnsi="Wingdings"/>
      <w:lang w:val="en-GB" w:eastAsia="en-GB"/>
    </w:rPr>
  </w:style>
  <w:style w:type="character" w:customStyle="1" w:styleId="RTFNum245">
    <w:name w:val="RTF_Num 2 45"/>
    <w:uiPriority w:val="99"/>
    <w:rsid w:val="0047204C"/>
    <w:rPr>
      <w:rFonts w:ascii="Symbol" w:hAnsi="Symbol"/>
      <w:lang w:val="en-GB" w:eastAsia="en-GB"/>
    </w:rPr>
  </w:style>
  <w:style w:type="character" w:customStyle="1" w:styleId="RTFNum255">
    <w:name w:val="RTF_Num 2 55"/>
    <w:uiPriority w:val="99"/>
    <w:rsid w:val="0047204C"/>
    <w:rPr>
      <w:rFonts w:ascii="Courier New" w:hAnsi="Courier New"/>
      <w:lang w:val="en-GB" w:eastAsia="en-GB"/>
    </w:rPr>
  </w:style>
  <w:style w:type="character" w:customStyle="1" w:styleId="RTFNum265">
    <w:name w:val="RTF_Num 2 65"/>
    <w:uiPriority w:val="99"/>
    <w:rsid w:val="0047204C"/>
    <w:rPr>
      <w:rFonts w:ascii="Wingdings" w:hAnsi="Wingdings"/>
      <w:lang w:val="en-GB" w:eastAsia="en-GB"/>
    </w:rPr>
  </w:style>
  <w:style w:type="character" w:customStyle="1" w:styleId="RTFNum275">
    <w:name w:val="RTF_Num 2 75"/>
    <w:uiPriority w:val="99"/>
    <w:rsid w:val="0047204C"/>
    <w:rPr>
      <w:rFonts w:ascii="Symbol" w:hAnsi="Symbol"/>
      <w:lang w:val="en-GB" w:eastAsia="en-GB"/>
    </w:rPr>
  </w:style>
  <w:style w:type="character" w:customStyle="1" w:styleId="RTFNum285">
    <w:name w:val="RTF_Num 2 85"/>
    <w:uiPriority w:val="99"/>
    <w:rsid w:val="0047204C"/>
    <w:rPr>
      <w:rFonts w:ascii="Courier New" w:hAnsi="Courier New"/>
      <w:lang w:val="en-GB" w:eastAsia="en-GB"/>
    </w:rPr>
  </w:style>
  <w:style w:type="character" w:customStyle="1" w:styleId="RTFNum295">
    <w:name w:val="RTF_Num 2 95"/>
    <w:uiPriority w:val="99"/>
    <w:rsid w:val="0047204C"/>
    <w:rPr>
      <w:rFonts w:ascii="Wingdings" w:hAnsi="Wingdings"/>
      <w:lang w:val="en-GB" w:eastAsia="en-GB"/>
    </w:rPr>
  </w:style>
  <w:style w:type="character" w:customStyle="1" w:styleId="RTFNum215">
    <w:name w:val="RTF_Num 2 15"/>
    <w:uiPriority w:val="99"/>
    <w:rsid w:val="0047204C"/>
    <w:rPr>
      <w:rFonts w:ascii="Symbol" w:hAnsi="Symbol"/>
      <w:lang w:val="en-GB" w:eastAsia="en-GB"/>
    </w:rPr>
  </w:style>
  <w:style w:type="character" w:customStyle="1" w:styleId="RTFNum224">
    <w:name w:val="RTF_Num 2 24"/>
    <w:uiPriority w:val="99"/>
    <w:rsid w:val="0047204C"/>
    <w:rPr>
      <w:rFonts w:ascii="Courier New" w:hAnsi="Courier New"/>
      <w:lang w:val="en-GB" w:eastAsia="en-GB"/>
    </w:rPr>
  </w:style>
  <w:style w:type="character" w:customStyle="1" w:styleId="RTFNum234">
    <w:name w:val="RTF_Num 2 34"/>
    <w:uiPriority w:val="99"/>
    <w:rsid w:val="0047204C"/>
    <w:rPr>
      <w:rFonts w:ascii="Wingdings" w:hAnsi="Wingdings"/>
      <w:lang w:val="en-GB" w:eastAsia="en-GB"/>
    </w:rPr>
  </w:style>
  <w:style w:type="character" w:customStyle="1" w:styleId="RTFNum244">
    <w:name w:val="RTF_Num 2 44"/>
    <w:uiPriority w:val="99"/>
    <w:rsid w:val="0047204C"/>
    <w:rPr>
      <w:rFonts w:ascii="Symbol" w:hAnsi="Symbol"/>
      <w:lang w:val="en-GB" w:eastAsia="en-GB"/>
    </w:rPr>
  </w:style>
  <w:style w:type="character" w:customStyle="1" w:styleId="RTFNum254">
    <w:name w:val="RTF_Num 2 54"/>
    <w:uiPriority w:val="99"/>
    <w:rsid w:val="0047204C"/>
    <w:rPr>
      <w:rFonts w:ascii="Courier New" w:hAnsi="Courier New"/>
      <w:lang w:val="en-GB" w:eastAsia="en-GB"/>
    </w:rPr>
  </w:style>
  <w:style w:type="character" w:customStyle="1" w:styleId="RTFNum264">
    <w:name w:val="RTF_Num 2 64"/>
    <w:uiPriority w:val="99"/>
    <w:rsid w:val="0047204C"/>
    <w:rPr>
      <w:rFonts w:ascii="Wingdings" w:hAnsi="Wingdings"/>
      <w:lang w:val="en-GB" w:eastAsia="en-GB"/>
    </w:rPr>
  </w:style>
  <w:style w:type="character" w:customStyle="1" w:styleId="RTFNum274">
    <w:name w:val="RTF_Num 2 74"/>
    <w:uiPriority w:val="99"/>
    <w:rsid w:val="0047204C"/>
    <w:rPr>
      <w:rFonts w:ascii="Symbol" w:hAnsi="Symbol"/>
      <w:lang w:val="en-GB" w:eastAsia="en-GB"/>
    </w:rPr>
  </w:style>
  <w:style w:type="character" w:customStyle="1" w:styleId="RTFNum284">
    <w:name w:val="RTF_Num 2 84"/>
    <w:uiPriority w:val="99"/>
    <w:rsid w:val="0047204C"/>
    <w:rPr>
      <w:rFonts w:ascii="Courier New" w:hAnsi="Courier New"/>
      <w:lang w:val="en-GB" w:eastAsia="en-GB"/>
    </w:rPr>
  </w:style>
  <w:style w:type="character" w:customStyle="1" w:styleId="RTFNum294">
    <w:name w:val="RTF_Num 2 94"/>
    <w:uiPriority w:val="99"/>
    <w:rsid w:val="0047204C"/>
    <w:rPr>
      <w:rFonts w:ascii="Wingdings" w:hAnsi="Wingdings"/>
      <w:lang w:val="en-GB" w:eastAsia="en-GB"/>
    </w:rPr>
  </w:style>
  <w:style w:type="character" w:customStyle="1" w:styleId="RTFNum214">
    <w:name w:val="RTF_Num 2 14"/>
    <w:uiPriority w:val="99"/>
    <w:rsid w:val="0047204C"/>
    <w:rPr>
      <w:rFonts w:ascii="Symbol" w:hAnsi="Symbol"/>
    </w:rPr>
  </w:style>
  <w:style w:type="character" w:customStyle="1" w:styleId="RTFNum223">
    <w:name w:val="RTF_Num 2 23"/>
    <w:uiPriority w:val="99"/>
    <w:rsid w:val="0047204C"/>
    <w:rPr>
      <w:rFonts w:ascii="Courier New" w:hAnsi="Courier New"/>
    </w:rPr>
  </w:style>
  <w:style w:type="character" w:customStyle="1" w:styleId="RTFNum233">
    <w:name w:val="RTF_Num 2 33"/>
    <w:uiPriority w:val="99"/>
    <w:rsid w:val="0047204C"/>
    <w:rPr>
      <w:rFonts w:ascii="Wingdings" w:hAnsi="Wingdings"/>
    </w:rPr>
  </w:style>
  <w:style w:type="character" w:customStyle="1" w:styleId="RTFNum243">
    <w:name w:val="RTF_Num 2 43"/>
    <w:uiPriority w:val="99"/>
    <w:rsid w:val="0047204C"/>
    <w:rPr>
      <w:rFonts w:ascii="Symbol" w:hAnsi="Symbol"/>
    </w:rPr>
  </w:style>
  <w:style w:type="character" w:customStyle="1" w:styleId="RTFNum253">
    <w:name w:val="RTF_Num 2 53"/>
    <w:uiPriority w:val="99"/>
    <w:rsid w:val="0047204C"/>
    <w:rPr>
      <w:rFonts w:ascii="Courier New" w:hAnsi="Courier New"/>
    </w:rPr>
  </w:style>
  <w:style w:type="character" w:customStyle="1" w:styleId="RTFNum263">
    <w:name w:val="RTF_Num 2 63"/>
    <w:uiPriority w:val="99"/>
    <w:rsid w:val="0047204C"/>
    <w:rPr>
      <w:rFonts w:ascii="Wingdings" w:hAnsi="Wingdings"/>
    </w:rPr>
  </w:style>
  <w:style w:type="character" w:customStyle="1" w:styleId="RTFNum273">
    <w:name w:val="RTF_Num 2 73"/>
    <w:uiPriority w:val="99"/>
    <w:rsid w:val="0047204C"/>
    <w:rPr>
      <w:rFonts w:ascii="Symbol" w:hAnsi="Symbol"/>
    </w:rPr>
  </w:style>
  <w:style w:type="character" w:customStyle="1" w:styleId="RTFNum283">
    <w:name w:val="RTF_Num 2 83"/>
    <w:uiPriority w:val="99"/>
    <w:rsid w:val="0047204C"/>
    <w:rPr>
      <w:rFonts w:ascii="Courier New" w:hAnsi="Courier New"/>
    </w:rPr>
  </w:style>
  <w:style w:type="character" w:customStyle="1" w:styleId="RTFNum293">
    <w:name w:val="RTF_Num 2 93"/>
    <w:uiPriority w:val="99"/>
    <w:rsid w:val="0047204C"/>
    <w:rPr>
      <w:rFonts w:ascii="Wingdings" w:hAnsi="Wingdings"/>
    </w:rPr>
  </w:style>
  <w:style w:type="character" w:customStyle="1" w:styleId="RTFNum213">
    <w:name w:val="RTF_Num 2 13"/>
    <w:uiPriority w:val="99"/>
    <w:rsid w:val="0047204C"/>
    <w:rPr>
      <w:rFonts w:ascii="Symbol" w:hAnsi="Symbol"/>
      <w:lang w:val="en-GB" w:eastAsia="en-GB"/>
    </w:rPr>
  </w:style>
  <w:style w:type="character" w:customStyle="1" w:styleId="RTFNum222">
    <w:name w:val="RTF_Num 2 22"/>
    <w:uiPriority w:val="99"/>
    <w:rsid w:val="0047204C"/>
    <w:rPr>
      <w:rFonts w:ascii="Courier New" w:hAnsi="Courier New"/>
      <w:lang w:val="en-GB" w:eastAsia="en-GB"/>
    </w:rPr>
  </w:style>
  <w:style w:type="character" w:customStyle="1" w:styleId="RTFNum232">
    <w:name w:val="RTF_Num 2 32"/>
    <w:uiPriority w:val="99"/>
    <w:rsid w:val="0047204C"/>
    <w:rPr>
      <w:rFonts w:ascii="Symbol" w:hAnsi="Symbol"/>
      <w:lang w:val="en-GB" w:eastAsia="en-GB"/>
    </w:rPr>
  </w:style>
  <w:style w:type="character" w:customStyle="1" w:styleId="RTFNum242">
    <w:name w:val="RTF_Num 2 42"/>
    <w:uiPriority w:val="99"/>
    <w:rsid w:val="0047204C"/>
    <w:rPr>
      <w:rFonts w:ascii="Symbol" w:hAnsi="Symbol"/>
      <w:lang w:val="en-GB" w:eastAsia="en-GB"/>
    </w:rPr>
  </w:style>
  <w:style w:type="character" w:customStyle="1" w:styleId="RTFNum252">
    <w:name w:val="RTF_Num 2 52"/>
    <w:uiPriority w:val="99"/>
    <w:rsid w:val="0047204C"/>
    <w:rPr>
      <w:rFonts w:ascii="Courier New" w:hAnsi="Courier New"/>
      <w:lang w:val="en-GB" w:eastAsia="en-GB"/>
    </w:rPr>
  </w:style>
  <w:style w:type="character" w:customStyle="1" w:styleId="RTFNum262">
    <w:name w:val="RTF_Num 2 62"/>
    <w:uiPriority w:val="99"/>
    <w:rsid w:val="0047204C"/>
    <w:rPr>
      <w:rFonts w:ascii="Wingdings" w:hAnsi="Wingdings"/>
      <w:lang w:val="en-GB" w:eastAsia="en-GB"/>
    </w:rPr>
  </w:style>
  <w:style w:type="character" w:customStyle="1" w:styleId="RTFNum272">
    <w:name w:val="RTF_Num 2 72"/>
    <w:uiPriority w:val="99"/>
    <w:rsid w:val="0047204C"/>
    <w:rPr>
      <w:rFonts w:ascii="Symbol" w:hAnsi="Symbol"/>
      <w:lang w:val="en-GB" w:eastAsia="en-GB"/>
    </w:rPr>
  </w:style>
  <w:style w:type="character" w:customStyle="1" w:styleId="RTFNum282">
    <w:name w:val="RTF_Num 2 82"/>
    <w:uiPriority w:val="99"/>
    <w:rsid w:val="0047204C"/>
    <w:rPr>
      <w:rFonts w:ascii="Courier New" w:hAnsi="Courier New"/>
      <w:lang w:val="en-GB" w:eastAsia="en-GB"/>
    </w:rPr>
  </w:style>
  <w:style w:type="character" w:customStyle="1" w:styleId="RTFNum292">
    <w:name w:val="RTF_Num 2 92"/>
    <w:uiPriority w:val="99"/>
    <w:rsid w:val="0047204C"/>
    <w:rPr>
      <w:rFonts w:ascii="Wingdings" w:hAnsi="Wingdings"/>
      <w:lang w:val="en-GB" w:eastAsia="en-GB"/>
    </w:rPr>
  </w:style>
  <w:style w:type="character" w:customStyle="1" w:styleId="RTFNum212">
    <w:name w:val="RTF_Num 2 12"/>
    <w:uiPriority w:val="99"/>
    <w:rsid w:val="0047204C"/>
    <w:rPr>
      <w:rFonts w:ascii="OpenSymbol" w:eastAsia="OpenSymbol" w:hAnsi="OpenSymbol"/>
      <w:lang w:val="en-GB" w:eastAsia="en-GB"/>
    </w:rPr>
  </w:style>
  <w:style w:type="character" w:customStyle="1" w:styleId="RTFNum221">
    <w:name w:val="RTF_Num 2 21"/>
    <w:uiPriority w:val="99"/>
    <w:rsid w:val="0047204C"/>
    <w:rPr>
      <w:rFonts w:ascii="OpenSymbol" w:eastAsia="OpenSymbol" w:hAnsi="OpenSymbol"/>
      <w:lang w:val="en-GB" w:eastAsia="en-GB"/>
    </w:rPr>
  </w:style>
  <w:style w:type="character" w:customStyle="1" w:styleId="RTFNum231">
    <w:name w:val="RTF_Num 2 31"/>
    <w:uiPriority w:val="99"/>
    <w:rsid w:val="0047204C"/>
    <w:rPr>
      <w:rFonts w:ascii="OpenSymbol" w:eastAsia="OpenSymbol" w:hAnsi="OpenSymbol"/>
      <w:lang w:val="en-GB" w:eastAsia="en-GB"/>
    </w:rPr>
  </w:style>
  <w:style w:type="character" w:customStyle="1" w:styleId="RTFNum241">
    <w:name w:val="RTF_Num 2 41"/>
    <w:uiPriority w:val="99"/>
    <w:rsid w:val="0047204C"/>
    <w:rPr>
      <w:rFonts w:ascii="OpenSymbol" w:eastAsia="OpenSymbol" w:hAnsi="OpenSymbol"/>
      <w:lang w:val="en-GB" w:eastAsia="en-GB"/>
    </w:rPr>
  </w:style>
  <w:style w:type="character" w:customStyle="1" w:styleId="RTFNum251">
    <w:name w:val="RTF_Num 2 51"/>
    <w:uiPriority w:val="99"/>
    <w:rsid w:val="0047204C"/>
    <w:rPr>
      <w:rFonts w:ascii="OpenSymbol" w:eastAsia="OpenSymbol" w:hAnsi="OpenSymbol"/>
      <w:lang w:val="en-GB" w:eastAsia="en-GB"/>
    </w:rPr>
  </w:style>
  <w:style w:type="character" w:customStyle="1" w:styleId="RTFNum261">
    <w:name w:val="RTF_Num 2 61"/>
    <w:uiPriority w:val="99"/>
    <w:rsid w:val="0047204C"/>
    <w:rPr>
      <w:rFonts w:ascii="OpenSymbol" w:eastAsia="OpenSymbol" w:hAnsi="OpenSymbol"/>
      <w:lang w:val="en-GB" w:eastAsia="en-GB"/>
    </w:rPr>
  </w:style>
  <w:style w:type="character" w:customStyle="1" w:styleId="RTFNum271">
    <w:name w:val="RTF_Num 2 71"/>
    <w:uiPriority w:val="99"/>
    <w:rsid w:val="0047204C"/>
    <w:rPr>
      <w:rFonts w:ascii="OpenSymbol" w:eastAsia="OpenSymbol" w:hAnsi="OpenSymbol"/>
      <w:lang w:val="en-GB" w:eastAsia="en-GB"/>
    </w:rPr>
  </w:style>
  <w:style w:type="character" w:customStyle="1" w:styleId="RTFNum281">
    <w:name w:val="RTF_Num 2 81"/>
    <w:uiPriority w:val="99"/>
    <w:rsid w:val="0047204C"/>
    <w:rPr>
      <w:rFonts w:ascii="OpenSymbol" w:eastAsia="OpenSymbol" w:hAnsi="OpenSymbol"/>
      <w:lang w:val="en-GB" w:eastAsia="en-GB"/>
    </w:rPr>
  </w:style>
  <w:style w:type="character" w:customStyle="1" w:styleId="RTFNum291">
    <w:name w:val="RTF_Num 2 91"/>
    <w:uiPriority w:val="99"/>
    <w:rsid w:val="0047204C"/>
    <w:rPr>
      <w:rFonts w:ascii="OpenSymbol" w:eastAsia="OpenSymbol" w:hAnsi="OpenSymbol"/>
      <w:lang w:val="en-GB" w:eastAsia="en-GB"/>
    </w:rPr>
  </w:style>
  <w:style w:type="character" w:customStyle="1" w:styleId="RTFNum2101">
    <w:name w:val="RTF_Num 2 101"/>
    <w:uiPriority w:val="99"/>
    <w:rsid w:val="0047204C"/>
    <w:rPr>
      <w:rFonts w:ascii="OpenSymbol" w:eastAsia="OpenSymbol" w:hAnsi="OpenSymbol"/>
    </w:rPr>
  </w:style>
  <w:style w:type="character" w:customStyle="1" w:styleId="RTFNum211">
    <w:name w:val="RTF_Num 2 11"/>
    <w:uiPriority w:val="99"/>
    <w:rsid w:val="0047204C"/>
    <w:rPr>
      <w:rFonts w:ascii="Symbol" w:hAnsi="Symbol"/>
      <w:lang w:val="en-GB" w:eastAsia="en-GB"/>
    </w:rPr>
  </w:style>
  <w:style w:type="character" w:customStyle="1" w:styleId="RTFNum31">
    <w:name w:val="RTF_Num 3 1"/>
    <w:uiPriority w:val="99"/>
    <w:rsid w:val="0047204C"/>
    <w:rPr>
      <w:rFonts w:ascii="Symbol" w:hAnsi="Symbol"/>
      <w:lang w:val="en-GB" w:eastAsia="en-GB"/>
    </w:rPr>
  </w:style>
  <w:style w:type="character" w:customStyle="1" w:styleId="RTFNum32">
    <w:name w:val="RTF_Num 3 2"/>
    <w:uiPriority w:val="99"/>
    <w:rsid w:val="0047204C"/>
    <w:rPr>
      <w:rFonts w:ascii="Courier New" w:hAnsi="Courier New"/>
      <w:lang w:val="en-GB" w:eastAsia="en-GB"/>
    </w:rPr>
  </w:style>
  <w:style w:type="character" w:customStyle="1" w:styleId="RTFNum33">
    <w:name w:val="RTF_Num 3 3"/>
    <w:uiPriority w:val="99"/>
    <w:rsid w:val="0047204C"/>
    <w:rPr>
      <w:rFonts w:ascii="Wingdings" w:hAnsi="Wingdings"/>
      <w:lang w:val="en-GB" w:eastAsia="en-GB"/>
    </w:rPr>
  </w:style>
  <w:style w:type="character" w:customStyle="1" w:styleId="RTFNum34">
    <w:name w:val="RTF_Num 3 4"/>
    <w:uiPriority w:val="99"/>
    <w:rsid w:val="0047204C"/>
    <w:rPr>
      <w:rFonts w:ascii="Symbol" w:hAnsi="Symbol"/>
      <w:lang w:val="en-GB" w:eastAsia="en-GB"/>
    </w:rPr>
  </w:style>
  <w:style w:type="character" w:customStyle="1" w:styleId="RTFNum35">
    <w:name w:val="RTF_Num 3 5"/>
    <w:uiPriority w:val="99"/>
    <w:rsid w:val="0047204C"/>
    <w:rPr>
      <w:rFonts w:ascii="Courier New" w:hAnsi="Courier New"/>
      <w:lang w:val="en-GB" w:eastAsia="en-GB"/>
    </w:rPr>
  </w:style>
  <w:style w:type="character" w:customStyle="1" w:styleId="RTFNum36">
    <w:name w:val="RTF_Num 3 6"/>
    <w:uiPriority w:val="99"/>
    <w:rsid w:val="0047204C"/>
    <w:rPr>
      <w:rFonts w:ascii="Wingdings" w:hAnsi="Wingdings"/>
      <w:lang w:val="en-GB" w:eastAsia="en-GB"/>
    </w:rPr>
  </w:style>
  <w:style w:type="character" w:customStyle="1" w:styleId="RTFNum37">
    <w:name w:val="RTF_Num 3 7"/>
    <w:uiPriority w:val="99"/>
    <w:rsid w:val="0047204C"/>
    <w:rPr>
      <w:rFonts w:ascii="Symbol" w:hAnsi="Symbol"/>
      <w:lang w:val="en-GB" w:eastAsia="en-GB"/>
    </w:rPr>
  </w:style>
  <w:style w:type="character" w:customStyle="1" w:styleId="RTFNum38">
    <w:name w:val="RTF_Num 3 8"/>
    <w:uiPriority w:val="99"/>
    <w:rsid w:val="0047204C"/>
    <w:rPr>
      <w:rFonts w:ascii="Courier New" w:hAnsi="Courier New"/>
      <w:lang w:val="en-GB" w:eastAsia="en-GB"/>
    </w:rPr>
  </w:style>
  <w:style w:type="character" w:customStyle="1" w:styleId="RTFNum39">
    <w:name w:val="RTF_Num 3 9"/>
    <w:uiPriority w:val="99"/>
    <w:rsid w:val="0047204C"/>
    <w:rPr>
      <w:rFonts w:ascii="Wingdings" w:hAnsi="Wingdings"/>
      <w:lang w:val="en-GB" w:eastAsia="en-GB"/>
    </w:rPr>
  </w:style>
  <w:style w:type="character" w:customStyle="1" w:styleId="RTFNum310">
    <w:name w:val="RTF_Num 3 10"/>
    <w:uiPriority w:val="99"/>
    <w:rsid w:val="0047204C"/>
    <w:rPr>
      <w:rFonts w:ascii="OpenSymbol" w:eastAsia="OpenSymbol" w:hAnsi="OpenSymbol"/>
    </w:rPr>
  </w:style>
  <w:style w:type="character" w:customStyle="1" w:styleId="RTFNum41">
    <w:name w:val="RTF_Num 4 1"/>
    <w:uiPriority w:val="99"/>
    <w:rsid w:val="0047204C"/>
    <w:rPr>
      <w:rFonts w:ascii="Symbol" w:hAnsi="Symbol"/>
      <w:lang w:val="en-GB" w:eastAsia="en-GB"/>
    </w:rPr>
  </w:style>
  <w:style w:type="character" w:customStyle="1" w:styleId="RTFNum42">
    <w:name w:val="RTF_Num 4 2"/>
    <w:uiPriority w:val="99"/>
    <w:rsid w:val="0047204C"/>
    <w:rPr>
      <w:rFonts w:ascii="Courier New" w:hAnsi="Courier New"/>
      <w:lang w:val="en-GB" w:eastAsia="en-GB"/>
    </w:rPr>
  </w:style>
  <w:style w:type="character" w:customStyle="1" w:styleId="RTFNum43">
    <w:name w:val="RTF_Num 4 3"/>
    <w:uiPriority w:val="99"/>
    <w:rsid w:val="0047204C"/>
    <w:rPr>
      <w:rFonts w:ascii="Symbol" w:hAnsi="Symbol"/>
      <w:lang w:val="en-GB" w:eastAsia="en-GB"/>
    </w:rPr>
  </w:style>
  <w:style w:type="character" w:customStyle="1" w:styleId="RTFNum44">
    <w:name w:val="RTF_Num 4 4"/>
    <w:uiPriority w:val="99"/>
    <w:rsid w:val="0047204C"/>
    <w:rPr>
      <w:rFonts w:ascii="Symbol" w:hAnsi="Symbol"/>
      <w:lang w:val="en-GB" w:eastAsia="en-GB"/>
    </w:rPr>
  </w:style>
  <w:style w:type="character" w:customStyle="1" w:styleId="RTFNum45">
    <w:name w:val="RTF_Num 4 5"/>
    <w:uiPriority w:val="99"/>
    <w:rsid w:val="0047204C"/>
    <w:rPr>
      <w:rFonts w:ascii="Courier New" w:hAnsi="Courier New"/>
      <w:lang w:val="en-GB" w:eastAsia="en-GB"/>
    </w:rPr>
  </w:style>
  <w:style w:type="character" w:customStyle="1" w:styleId="RTFNum46">
    <w:name w:val="RTF_Num 4 6"/>
    <w:uiPriority w:val="99"/>
    <w:rsid w:val="0047204C"/>
    <w:rPr>
      <w:rFonts w:ascii="Wingdings" w:hAnsi="Wingdings"/>
      <w:lang w:val="en-GB" w:eastAsia="en-GB"/>
    </w:rPr>
  </w:style>
  <w:style w:type="character" w:customStyle="1" w:styleId="RTFNum47">
    <w:name w:val="RTF_Num 4 7"/>
    <w:uiPriority w:val="99"/>
    <w:rsid w:val="0047204C"/>
    <w:rPr>
      <w:rFonts w:ascii="Symbol" w:hAnsi="Symbol"/>
      <w:lang w:val="en-GB" w:eastAsia="en-GB"/>
    </w:rPr>
  </w:style>
  <w:style w:type="character" w:customStyle="1" w:styleId="RTFNum48">
    <w:name w:val="RTF_Num 4 8"/>
    <w:uiPriority w:val="99"/>
    <w:rsid w:val="0047204C"/>
    <w:rPr>
      <w:rFonts w:ascii="Courier New" w:hAnsi="Courier New"/>
      <w:lang w:val="en-GB" w:eastAsia="en-GB"/>
    </w:rPr>
  </w:style>
  <w:style w:type="character" w:customStyle="1" w:styleId="RTFNum49">
    <w:name w:val="RTF_Num 4 9"/>
    <w:uiPriority w:val="99"/>
    <w:rsid w:val="0047204C"/>
    <w:rPr>
      <w:rFonts w:ascii="Wingdings" w:hAnsi="Wingdings"/>
      <w:lang w:val="en-GB" w:eastAsia="en-GB"/>
    </w:rPr>
  </w:style>
  <w:style w:type="character" w:customStyle="1" w:styleId="WW-RTFNum41">
    <w:name w:val="WW-RTF_Num 4 1"/>
    <w:uiPriority w:val="99"/>
    <w:rsid w:val="0047204C"/>
    <w:rPr>
      <w:rFonts w:ascii="Symbol" w:hAnsi="Symbol"/>
    </w:rPr>
  </w:style>
  <w:style w:type="character" w:customStyle="1" w:styleId="WW-RTFNum42">
    <w:name w:val="WW-RTF_Num 4 2"/>
    <w:uiPriority w:val="99"/>
    <w:rsid w:val="0047204C"/>
    <w:rPr>
      <w:rFonts w:ascii="Courier New" w:hAnsi="Courier New"/>
    </w:rPr>
  </w:style>
  <w:style w:type="character" w:customStyle="1" w:styleId="WW-RTFNum43">
    <w:name w:val="WW-RTF_Num 4 3"/>
    <w:uiPriority w:val="99"/>
    <w:rsid w:val="0047204C"/>
    <w:rPr>
      <w:rFonts w:ascii="Wingdings" w:hAnsi="Wingdings"/>
    </w:rPr>
  </w:style>
  <w:style w:type="character" w:customStyle="1" w:styleId="WW-RTFNum44">
    <w:name w:val="WW-RTF_Num 4 4"/>
    <w:uiPriority w:val="99"/>
    <w:rsid w:val="0047204C"/>
    <w:rPr>
      <w:rFonts w:ascii="Symbol" w:hAnsi="Symbol"/>
    </w:rPr>
  </w:style>
  <w:style w:type="character" w:customStyle="1" w:styleId="WW-RTFNum45">
    <w:name w:val="WW-RTF_Num 4 5"/>
    <w:uiPriority w:val="99"/>
    <w:rsid w:val="0047204C"/>
    <w:rPr>
      <w:rFonts w:ascii="Courier New" w:hAnsi="Courier New"/>
    </w:rPr>
  </w:style>
  <w:style w:type="character" w:customStyle="1" w:styleId="WW-RTFNum46">
    <w:name w:val="WW-RTF_Num 4 6"/>
    <w:uiPriority w:val="99"/>
    <w:rsid w:val="0047204C"/>
    <w:rPr>
      <w:rFonts w:ascii="Wingdings" w:hAnsi="Wingdings"/>
    </w:rPr>
  </w:style>
  <w:style w:type="character" w:customStyle="1" w:styleId="WW-RTFNum47">
    <w:name w:val="WW-RTF_Num 4 7"/>
    <w:uiPriority w:val="99"/>
    <w:rsid w:val="0047204C"/>
    <w:rPr>
      <w:rFonts w:ascii="Symbol" w:hAnsi="Symbol"/>
    </w:rPr>
  </w:style>
  <w:style w:type="character" w:customStyle="1" w:styleId="WW-RTFNum48">
    <w:name w:val="WW-RTF_Num 4 8"/>
    <w:uiPriority w:val="99"/>
    <w:rsid w:val="0047204C"/>
    <w:rPr>
      <w:rFonts w:ascii="Courier New" w:hAnsi="Courier New"/>
    </w:rPr>
  </w:style>
  <w:style w:type="character" w:customStyle="1" w:styleId="WW-RTFNum49">
    <w:name w:val="WW-RTF_Num 4 9"/>
    <w:uiPriority w:val="99"/>
    <w:rsid w:val="0047204C"/>
    <w:rPr>
      <w:rFonts w:ascii="Wingdings" w:hAnsi="Wingdings"/>
    </w:rPr>
  </w:style>
  <w:style w:type="character" w:customStyle="1" w:styleId="RTFNum51">
    <w:name w:val="RTF_Num 5 1"/>
    <w:uiPriority w:val="99"/>
    <w:rsid w:val="0047204C"/>
    <w:rPr>
      <w:rFonts w:ascii="Symbol" w:hAnsi="Symbol"/>
      <w:lang w:val="en-GB" w:eastAsia="en-GB"/>
    </w:rPr>
  </w:style>
  <w:style w:type="character" w:customStyle="1" w:styleId="RTFNum52">
    <w:name w:val="RTF_Num 5 2"/>
    <w:uiPriority w:val="99"/>
    <w:rsid w:val="0047204C"/>
    <w:rPr>
      <w:rFonts w:ascii="Courier New" w:hAnsi="Courier New"/>
      <w:lang w:val="en-GB" w:eastAsia="en-GB"/>
    </w:rPr>
  </w:style>
  <w:style w:type="character" w:customStyle="1" w:styleId="RTFNum53">
    <w:name w:val="RTF_Num 5 3"/>
    <w:uiPriority w:val="99"/>
    <w:rsid w:val="0047204C"/>
    <w:rPr>
      <w:rFonts w:ascii="Wingdings" w:hAnsi="Wingdings"/>
      <w:lang w:val="en-GB" w:eastAsia="en-GB"/>
    </w:rPr>
  </w:style>
  <w:style w:type="character" w:customStyle="1" w:styleId="RTFNum54">
    <w:name w:val="RTF_Num 5 4"/>
    <w:uiPriority w:val="99"/>
    <w:rsid w:val="0047204C"/>
    <w:rPr>
      <w:rFonts w:ascii="Symbol" w:hAnsi="Symbol"/>
      <w:lang w:val="en-GB" w:eastAsia="en-GB"/>
    </w:rPr>
  </w:style>
  <w:style w:type="character" w:customStyle="1" w:styleId="RTFNum55">
    <w:name w:val="RTF_Num 5 5"/>
    <w:uiPriority w:val="99"/>
    <w:rsid w:val="0047204C"/>
    <w:rPr>
      <w:rFonts w:ascii="Courier New" w:hAnsi="Courier New"/>
      <w:lang w:val="en-GB" w:eastAsia="en-GB"/>
    </w:rPr>
  </w:style>
  <w:style w:type="character" w:customStyle="1" w:styleId="RTFNum56">
    <w:name w:val="RTF_Num 5 6"/>
    <w:uiPriority w:val="99"/>
    <w:rsid w:val="0047204C"/>
    <w:rPr>
      <w:rFonts w:ascii="Wingdings" w:hAnsi="Wingdings"/>
      <w:lang w:val="en-GB" w:eastAsia="en-GB"/>
    </w:rPr>
  </w:style>
  <w:style w:type="character" w:customStyle="1" w:styleId="RTFNum57">
    <w:name w:val="RTF_Num 5 7"/>
    <w:uiPriority w:val="99"/>
    <w:rsid w:val="0047204C"/>
    <w:rPr>
      <w:rFonts w:ascii="Symbol" w:hAnsi="Symbol"/>
      <w:lang w:val="en-GB" w:eastAsia="en-GB"/>
    </w:rPr>
  </w:style>
  <w:style w:type="character" w:customStyle="1" w:styleId="RTFNum58">
    <w:name w:val="RTF_Num 5 8"/>
    <w:uiPriority w:val="99"/>
    <w:rsid w:val="0047204C"/>
    <w:rPr>
      <w:rFonts w:ascii="Courier New" w:hAnsi="Courier New"/>
      <w:lang w:val="en-GB" w:eastAsia="en-GB"/>
    </w:rPr>
  </w:style>
  <w:style w:type="character" w:customStyle="1" w:styleId="RTFNum59">
    <w:name w:val="RTF_Num 5 9"/>
    <w:uiPriority w:val="99"/>
    <w:rsid w:val="0047204C"/>
    <w:rPr>
      <w:rFonts w:ascii="Wingdings" w:hAnsi="Wingdings"/>
      <w:lang w:val="en-GB" w:eastAsia="en-GB"/>
    </w:rPr>
  </w:style>
  <w:style w:type="character" w:customStyle="1" w:styleId="RTFNum61">
    <w:name w:val="RTF_Num 6 1"/>
    <w:uiPriority w:val="99"/>
    <w:rsid w:val="0047204C"/>
    <w:rPr>
      <w:rFonts w:ascii="Symbol" w:hAnsi="Symbol"/>
      <w:lang w:val="en-GB" w:eastAsia="en-GB"/>
    </w:rPr>
  </w:style>
  <w:style w:type="character" w:customStyle="1" w:styleId="RTFNum62">
    <w:name w:val="RTF_Num 6 2"/>
    <w:uiPriority w:val="99"/>
    <w:rsid w:val="0047204C"/>
    <w:rPr>
      <w:rFonts w:ascii="Courier New" w:hAnsi="Courier New"/>
      <w:lang w:val="en-GB" w:eastAsia="en-GB"/>
    </w:rPr>
  </w:style>
  <w:style w:type="character" w:customStyle="1" w:styleId="RTFNum63">
    <w:name w:val="RTF_Num 6 3"/>
    <w:uiPriority w:val="99"/>
    <w:rsid w:val="0047204C"/>
    <w:rPr>
      <w:rFonts w:ascii="Wingdings" w:hAnsi="Wingdings"/>
      <w:lang w:val="en-GB" w:eastAsia="en-GB"/>
    </w:rPr>
  </w:style>
  <w:style w:type="character" w:customStyle="1" w:styleId="RTFNum64">
    <w:name w:val="RTF_Num 6 4"/>
    <w:uiPriority w:val="99"/>
    <w:rsid w:val="0047204C"/>
    <w:rPr>
      <w:rFonts w:ascii="Symbol" w:hAnsi="Symbol"/>
      <w:lang w:val="en-GB" w:eastAsia="en-GB"/>
    </w:rPr>
  </w:style>
  <w:style w:type="character" w:customStyle="1" w:styleId="RTFNum65">
    <w:name w:val="RTF_Num 6 5"/>
    <w:uiPriority w:val="99"/>
    <w:rsid w:val="0047204C"/>
    <w:rPr>
      <w:rFonts w:ascii="Courier New" w:hAnsi="Courier New"/>
      <w:lang w:val="en-GB" w:eastAsia="en-GB"/>
    </w:rPr>
  </w:style>
  <w:style w:type="character" w:customStyle="1" w:styleId="RTFNum66">
    <w:name w:val="RTF_Num 6 6"/>
    <w:uiPriority w:val="99"/>
    <w:rsid w:val="0047204C"/>
    <w:rPr>
      <w:rFonts w:ascii="Wingdings" w:hAnsi="Wingdings"/>
      <w:lang w:val="en-GB" w:eastAsia="en-GB"/>
    </w:rPr>
  </w:style>
  <w:style w:type="character" w:customStyle="1" w:styleId="RTFNum67">
    <w:name w:val="RTF_Num 6 7"/>
    <w:uiPriority w:val="99"/>
    <w:rsid w:val="0047204C"/>
    <w:rPr>
      <w:rFonts w:ascii="Symbol" w:hAnsi="Symbol"/>
      <w:lang w:val="en-GB" w:eastAsia="en-GB"/>
    </w:rPr>
  </w:style>
  <w:style w:type="character" w:customStyle="1" w:styleId="RTFNum68">
    <w:name w:val="RTF_Num 6 8"/>
    <w:uiPriority w:val="99"/>
    <w:rsid w:val="0047204C"/>
    <w:rPr>
      <w:rFonts w:ascii="Courier New" w:hAnsi="Courier New"/>
      <w:lang w:val="en-GB" w:eastAsia="en-GB"/>
    </w:rPr>
  </w:style>
  <w:style w:type="character" w:customStyle="1" w:styleId="RTFNum69">
    <w:name w:val="RTF_Num 6 9"/>
    <w:uiPriority w:val="99"/>
    <w:rsid w:val="0047204C"/>
    <w:rPr>
      <w:rFonts w:ascii="Wingdings" w:hAnsi="Wingdings"/>
      <w:lang w:val="en-GB" w:eastAsia="en-GB"/>
    </w:rPr>
  </w:style>
  <w:style w:type="character" w:customStyle="1" w:styleId="RTFNum71">
    <w:name w:val="RTF_Num 7 1"/>
    <w:uiPriority w:val="99"/>
    <w:rsid w:val="0047204C"/>
    <w:rPr>
      <w:rFonts w:ascii="Symbol" w:hAnsi="Symbol"/>
      <w:lang w:val="en-GB" w:eastAsia="en-GB"/>
    </w:rPr>
  </w:style>
  <w:style w:type="character" w:customStyle="1" w:styleId="RTFNum72">
    <w:name w:val="RTF_Num 7 2"/>
    <w:uiPriority w:val="99"/>
    <w:rsid w:val="0047204C"/>
    <w:rPr>
      <w:rFonts w:ascii="Courier New" w:hAnsi="Courier New"/>
      <w:lang w:val="en-GB" w:eastAsia="en-GB"/>
    </w:rPr>
  </w:style>
  <w:style w:type="character" w:customStyle="1" w:styleId="RTFNum73">
    <w:name w:val="RTF_Num 7 3"/>
    <w:uiPriority w:val="99"/>
    <w:rsid w:val="0047204C"/>
    <w:rPr>
      <w:rFonts w:ascii="Symbol" w:hAnsi="Symbol"/>
      <w:lang w:val="en-GB" w:eastAsia="en-GB"/>
    </w:rPr>
  </w:style>
  <w:style w:type="character" w:customStyle="1" w:styleId="RTFNum74">
    <w:name w:val="RTF_Num 7 4"/>
    <w:uiPriority w:val="99"/>
    <w:rsid w:val="0047204C"/>
    <w:rPr>
      <w:rFonts w:ascii="Symbol" w:hAnsi="Symbol"/>
      <w:lang w:val="en-GB" w:eastAsia="en-GB"/>
    </w:rPr>
  </w:style>
  <w:style w:type="character" w:customStyle="1" w:styleId="RTFNum75">
    <w:name w:val="RTF_Num 7 5"/>
    <w:uiPriority w:val="99"/>
    <w:rsid w:val="0047204C"/>
    <w:rPr>
      <w:rFonts w:ascii="Courier New" w:hAnsi="Courier New"/>
      <w:lang w:val="en-GB" w:eastAsia="en-GB"/>
    </w:rPr>
  </w:style>
  <w:style w:type="character" w:customStyle="1" w:styleId="RTFNum76">
    <w:name w:val="RTF_Num 7 6"/>
    <w:uiPriority w:val="99"/>
    <w:rsid w:val="0047204C"/>
    <w:rPr>
      <w:rFonts w:ascii="Wingdings" w:hAnsi="Wingdings"/>
      <w:lang w:val="en-GB" w:eastAsia="en-GB"/>
    </w:rPr>
  </w:style>
  <w:style w:type="character" w:customStyle="1" w:styleId="RTFNum77">
    <w:name w:val="RTF_Num 7 7"/>
    <w:uiPriority w:val="99"/>
    <w:rsid w:val="0047204C"/>
    <w:rPr>
      <w:rFonts w:ascii="Symbol" w:hAnsi="Symbol"/>
      <w:lang w:val="en-GB" w:eastAsia="en-GB"/>
    </w:rPr>
  </w:style>
  <w:style w:type="character" w:customStyle="1" w:styleId="RTFNum78">
    <w:name w:val="RTF_Num 7 8"/>
    <w:uiPriority w:val="99"/>
    <w:rsid w:val="0047204C"/>
    <w:rPr>
      <w:rFonts w:ascii="Courier New" w:hAnsi="Courier New"/>
      <w:lang w:val="en-GB" w:eastAsia="en-GB"/>
    </w:rPr>
  </w:style>
  <w:style w:type="character" w:customStyle="1" w:styleId="RTFNum79">
    <w:name w:val="RTF_Num 7 9"/>
    <w:uiPriority w:val="99"/>
    <w:rsid w:val="0047204C"/>
    <w:rPr>
      <w:rFonts w:ascii="Wingdings" w:hAnsi="Wingdings"/>
      <w:lang w:val="en-GB" w:eastAsia="en-GB"/>
    </w:rPr>
  </w:style>
  <w:style w:type="character" w:customStyle="1" w:styleId="RTFNum81">
    <w:name w:val="RTF_Num 8 1"/>
    <w:uiPriority w:val="99"/>
    <w:rsid w:val="0047204C"/>
    <w:rPr>
      <w:rFonts w:ascii="Symbol" w:hAnsi="Symbol"/>
      <w:lang w:val="en-GB" w:eastAsia="en-GB"/>
    </w:rPr>
  </w:style>
  <w:style w:type="character" w:customStyle="1" w:styleId="RTFNum82">
    <w:name w:val="RTF_Num 8 2"/>
    <w:uiPriority w:val="99"/>
    <w:rsid w:val="0047204C"/>
    <w:rPr>
      <w:rFonts w:ascii="Symbol" w:hAnsi="Symbol"/>
    </w:rPr>
  </w:style>
  <w:style w:type="character" w:customStyle="1" w:styleId="RTFNum83">
    <w:name w:val="RTF_Num 8 3"/>
    <w:uiPriority w:val="99"/>
    <w:rsid w:val="0047204C"/>
    <w:rPr>
      <w:rFonts w:ascii="Symbol" w:hAnsi="Symbol"/>
    </w:rPr>
  </w:style>
  <w:style w:type="character" w:customStyle="1" w:styleId="RTFNum84">
    <w:name w:val="RTF_Num 8 4"/>
    <w:uiPriority w:val="99"/>
    <w:rsid w:val="0047204C"/>
    <w:rPr>
      <w:rFonts w:ascii="Symbol" w:hAnsi="Symbol"/>
    </w:rPr>
  </w:style>
  <w:style w:type="character" w:customStyle="1" w:styleId="RTFNum85">
    <w:name w:val="RTF_Num 8 5"/>
    <w:uiPriority w:val="99"/>
    <w:rsid w:val="0047204C"/>
    <w:rPr>
      <w:rFonts w:ascii="Symbol" w:hAnsi="Symbol"/>
    </w:rPr>
  </w:style>
  <w:style w:type="character" w:customStyle="1" w:styleId="RTFNum86">
    <w:name w:val="RTF_Num 8 6"/>
    <w:uiPriority w:val="99"/>
    <w:rsid w:val="0047204C"/>
    <w:rPr>
      <w:rFonts w:ascii="Symbol" w:hAnsi="Symbol"/>
    </w:rPr>
  </w:style>
  <w:style w:type="character" w:customStyle="1" w:styleId="RTFNum87">
    <w:name w:val="RTF_Num 8 7"/>
    <w:uiPriority w:val="99"/>
    <w:rsid w:val="0047204C"/>
    <w:rPr>
      <w:rFonts w:ascii="Symbol" w:hAnsi="Symbol"/>
    </w:rPr>
  </w:style>
  <w:style w:type="character" w:customStyle="1" w:styleId="RTFNum88">
    <w:name w:val="RTF_Num 8 8"/>
    <w:uiPriority w:val="99"/>
    <w:rsid w:val="0047204C"/>
    <w:rPr>
      <w:rFonts w:ascii="Symbol" w:hAnsi="Symbol"/>
    </w:rPr>
  </w:style>
  <w:style w:type="character" w:customStyle="1" w:styleId="RTFNum89">
    <w:name w:val="RTF_Num 8 9"/>
    <w:uiPriority w:val="99"/>
    <w:rsid w:val="0047204C"/>
    <w:rPr>
      <w:rFonts w:ascii="Symbol" w:hAnsi="Symbol"/>
    </w:rPr>
  </w:style>
  <w:style w:type="character" w:customStyle="1" w:styleId="RTFNum810">
    <w:name w:val="RTF_Num 8 10"/>
    <w:uiPriority w:val="99"/>
    <w:rsid w:val="0047204C"/>
    <w:rPr>
      <w:rFonts w:ascii="Symbol" w:hAnsi="Symbol"/>
    </w:rPr>
  </w:style>
  <w:style w:type="character" w:customStyle="1" w:styleId="WW-RTFNum21">
    <w:name w:val="WW-RTF_Num 2 1"/>
    <w:uiPriority w:val="99"/>
    <w:rsid w:val="0047204C"/>
    <w:rPr>
      <w:rFonts w:ascii="Symbol" w:hAnsi="Symbol"/>
    </w:rPr>
  </w:style>
  <w:style w:type="character" w:customStyle="1" w:styleId="WW-RTFNum22">
    <w:name w:val="WW-RTF_Num 2 2"/>
    <w:uiPriority w:val="99"/>
    <w:rsid w:val="0047204C"/>
    <w:rPr>
      <w:rFonts w:ascii="Courier New" w:hAnsi="Courier New"/>
    </w:rPr>
  </w:style>
  <w:style w:type="character" w:customStyle="1" w:styleId="WW-RTFNum23">
    <w:name w:val="WW-RTF_Num 2 3"/>
    <w:uiPriority w:val="99"/>
    <w:rsid w:val="0047204C"/>
    <w:rPr>
      <w:rFonts w:ascii="Symbol" w:hAnsi="Symbol"/>
    </w:rPr>
  </w:style>
  <w:style w:type="character" w:customStyle="1" w:styleId="WW-RTFNum24">
    <w:name w:val="WW-RTF_Num 2 4"/>
    <w:uiPriority w:val="99"/>
    <w:rsid w:val="0047204C"/>
    <w:rPr>
      <w:rFonts w:ascii="Symbol" w:hAnsi="Symbol"/>
    </w:rPr>
  </w:style>
  <w:style w:type="character" w:customStyle="1" w:styleId="WW-RTFNum25">
    <w:name w:val="WW-RTF_Num 2 5"/>
    <w:uiPriority w:val="99"/>
    <w:rsid w:val="0047204C"/>
    <w:rPr>
      <w:rFonts w:ascii="Courier New" w:hAnsi="Courier New"/>
    </w:rPr>
  </w:style>
  <w:style w:type="character" w:customStyle="1" w:styleId="WW-RTFNum26">
    <w:name w:val="WW-RTF_Num 2 6"/>
    <w:uiPriority w:val="99"/>
    <w:rsid w:val="0047204C"/>
    <w:rPr>
      <w:rFonts w:ascii="Wingdings" w:hAnsi="Wingdings"/>
    </w:rPr>
  </w:style>
  <w:style w:type="character" w:customStyle="1" w:styleId="WW-RTFNum27">
    <w:name w:val="WW-RTF_Num 2 7"/>
    <w:uiPriority w:val="99"/>
    <w:rsid w:val="0047204C"/>
    <w:rPr>
      <w:rFonts w:ascii="Symbol" w:hAnsi="Symbol"/>
    </w:rPr>
  </w:style>
  <w:style w:type="character" w:customStyle="1" w:styleId="WW-RTFNum28">
    <w:name w:val="WW-RTF_Num 2 8"/>
    <w:uiPriority w:val="99"/>
    <w:rsid w:val="0047204C"/>
    <w:rPr>
      <w:rFonts w:ascii="Courier New" w:hAnsi="Courier New"/>
    </w:rPr>
  </w:style>
  <w:style w:type="character" w:customStyle="1" w:styleId="WW-RTFNum29">
    <w:name w:val="WW-RTF_Num 2 9"/>
    <w:uiPriority w:val="99"/>
    <w:rsid w:val="0047204C"/>
    <w:rPr>
      <w:rFonts w:ascii="Wingdings" w:hAnsi="Wingdings"/>
    </w:rPr>
  </w:style>
  <w:style w:type="character" w:customStyle="1" w:styleId="WW-RTFNum211">
    <w:name w:val="WW-RTF_Num 2 11"/>
    <w:uiPriority w:val="99"/>
    <w:rsid w:val="0047204C"/>
    <w:rPr>
      <w:rFonts w:ascii="Symbol" w:hAnsi="Symbol"/>
    </w:rPr>
  </w:style>
  <w:style w:type="character" w:customStyle="1" w:styleId="WW-RTFNum221">
    <w:name w:val="WW-RTF_Num 2 21"/>
    <w:uiPriority w:val="99"/>
    <w:rsid w:val="0047204C"/>
    <w:rPr>
      <w:rFonts w:ascii="Courier New" w:hAnsi="Courier New"/>
    </w:rPr>
  </w:style>
  <w:style w:type="character" w:customStyle="1" w:styleId="WW-RTFNum231">
    <w:name w:val="WW-RTF_Num 2 31"/>
    <w:uiPriority w:val="99"/>
    <w:rsid w:val="0047204C"/>
    <w:rPr>
      <w:rFonts w:ascii="Wingdings" w:hAnsi="Wingdings"/>
    </w:rPr>
  </w:style>
  <w:style w:type="character" w:customStyle="1" w:styleId="WW-RTFNum241">
    <w:name w:val="WW-RTF_Num 2 41"/>
    <w:uiPriority w:val="99"/>
    <w:rsid w:val="0047204C"/>
    <w:rPr>
      <w:rFonts w:ascii="Symbol" w:hAnsi="Symbol"/>
    </w:rPr>
  </w:style>
  <w:style w:type="character" w:customStyle="1" w:styleId="WW-RTFNum251">
    <w:name w:val="WW-RTF_Num 2 51"/>
    <w:uiPriority w:val="99"/>
    <w:rsid w:val="0047204C"/>
    <w:rPr>
      <w:rFonts w:ascii="Courier New" w:hAnsi="Courier New"/>
    </w:rPr>
  </w:style>
  <w:style w:type="character" w:customStyle="1" w:styleId="WW-RTFNum261">
    <w:name w:val="WW-RTF_Num 2 61"/>
    <w:uiPriority w:val="99"/>
    <w:rsid w:val="0047204C"/>
    <w:rPr>
      <w:rFonts w:ascii="Wingdings" w:hAnsi="Wingdings"/>
    </w:rPr>
  </w:style>
  <w:style w:type="character" w:customStyle="1" w:styleId="WW-RTFNum271">
    <w:name w:val="WW-RTF_Num 2 71"/>
    <w:uiPriority w:val="99"/>
    <w:rsid w:val="0047204C"/>
    <w:rPr>
      <w:rFonts w:ascii="Symbol" w:hAnsi="Symbol"/>
    </w:rPr>
  </w:style>
  <w:style w:type="character" w:customStyle="1" w:styleId="WW-RTFNum281">
    <w:name w:val="WW-RTF_Num 2 81"/>
    <w:uiPriority w:val="99"/>
    <w:rsid w:val="0047204C"/>
    <w:rPr>
      <w:rFonts w:ascii="Courier New" w:hAnsi="Courier New"/>
    </w:rPr>
  </w:style>
  <w:style w:type="character" w:customStyle="1" w:styleId="WW-RTFNum291">
    <w:name w:val="WW-RTF_Num 2 91"/>
    <w:uiPriority w:val="99"/>
    <w:rsid w:val="0047204C"/>
    <w:rPr>
      <w:rFonts w:ascii="Wingdings" w:hAnsi="Wingdings"/>
    </w:rPr>
  </w:style>
  <w:style w:type="character" w:customStyle="1" w:styleId="WW-RTFNum2112">
    <w:name w:val="WW-RTF_Num 2 112"/>
    <w:uiPriority w:val="99"/>
    <w:rsid w:val="0047204C"/>
    <w:rPr>
      <w:rFonts w:ascii="Symbol" w:hAnsi="Symbol"/>
    </w:rPr>
  </w:style>
  <w:style w:type="character" w:customStyle="1" w:styleId="WW-RTFNum2212">
    <w:name w:val="WW-RTF_Num 2 212"/>
    <w:uiPriority w:val="99"/>
    <w:rsid w:val="0047204C"/>
    <w:rPr>
      <w:rFonts w:ascii="Courier New" w:hAnsi="Courier New"/>
    </w:rPr>
  </w:style>
  <w:style w:type="character" w:customStyle="1" w:styleId="WW-RTFNum2312">
    <w:name w:val="WW-RTF_Num 2 312"/>
    <w:uiPriority w:val="99"/>
    <w:rsid w:val="0047204C"/>
    <w:rPr>
      <w:rFonts w:ascii="Wingdings" w:hAnsi="Wingdings"/>
    </w:rPr>
  </w:style>
  <w:style w:type="character" w:customStyle="1" w:styleId="WW-RTFNum2412">
    <w:name w:val="WW-RTF_Num 2 412"/>
    <w:uiPriority w:val="99"/>
    <w:rsid w:val="0047204C"/>
    <w:rPr>
      <w:rFonts w:ascii="Symbol" w:hAnsi="Symbol"/>
    </w:rPr>
  </w:style>
  <w:style w:type="character" w:customStyle="1" w:styleId="WW-RTFNum2512">
    <w:name w:val="WW-RTF_Num 2 512"/>
    <w:uiPriority w:val="99"/>
    <w:rsid w:val="0047204C"/>
    <w:rPr>
      <w:rFonts w:ascii="Courier New" w:hAnsi="Courier New"/>
    </w:rPr>
  </w:style>
  <w:style w:type="character" w:customStyle="1" w:styleId="WW-RTFNum2612">
    <w:name w:val="WW-RTF_Num 2 612"/>
    <w:uiPriority w:val="99"/>
    <w:rsid w:val="0047204C"/>
    <w:rPr>
      <w:rFonts w:ascii="Wingdings" w:hAnsi="Wingdings"/>
    </w:rPr>
  </w:style>
  <w:style w:type="character" w:customStyle="1" w:styleId="WW-RTFNum2712">
    <w:name w:val="WW-RTF_Num 2 712"/>
    <w:uiPriority w:val="99"/>
    <w:rsid w:val="0047204C"/>
    <w:rPr>
      <w:rFonts w:ascii="Symbol" w:hAnsi="Symbol"/>
    </w:rPr>
  </w:style>
  <w:style w:type="character" w:customStyle="1" w:styleId="WW-RTFNum2812">
    <w:name w:val="WW-RTF_Num 2 812"/>
    <w:uiPriority w:val="99"/>
    <w:rsid w:val="0047204C"/>
    <w:rPr>
      <w:rFonts w:ascii="Courier New" w:hAnsi="Courier New"/>
    </w:rPr>
  </w:style>
  <w:style w:type="character" w:customStyle="1" w:styleId="WW-RTFNum2912">
    <w:name w:val="WW-RTF_Num 2 912"/>
    <w:uiPriority w:val="99"/>
    <w:rsid w:val="0047204C"/>
    <w:rPr>
      <w:rFonts w:ascii="Wingdings" w:hAnsi="Wingdings"/>
    </w:rPr>
  </w:style>
  <w:style w:type="character" w:customStyle="1" w:styleId="WW-RTFNum21123">
    <w:name w:val="WW-RTF_Num 2 1123"/>
    <w:uiPriority w:val="99"/>
    <w:rsid w:val="0047204C"/>
    <w:rPr>
      <w:rFonts w:ascii="Symbol" w:hAnsi="Symbol"/>
    </w:rPr>
  </w:style>
  <w:style w:type="character" w:customStyle="1" w:styleId="WW-RTFNum22123">
    <w:name w:val="WW-RTF_Num 2 2123"/>
    <w:uiPriority w:val="99"/>
    <w:rsid w:val="0047204C"/>
    <w:rPr>
      <w:rFonts w:ascii="Courier New" w:hAnsi="Courier New"/>
    </w:rPr>
  </w:style>
  <w:style w:type="character" w:customStyle="1" w:styleId="WW-RTFNum23123">
    <w:name w:val="WW-RTF_Num 2 3123"/>
    <w:uiPriority w:val="99"/>
    <w:rsid w:val="0047204C"/>
    <w:rPr>
      <w:rFonts w:ascii="Wingdings" w:hAnsi="Wingdings"/>
    </w:rPr>
  </w:style>
  <w:style w:type="character" w:customStyle="1" w:styleId="WW-RTFNum24123">
    <w:name w:val="WW-RTF_Num 2 4123"/>
    <w:uiPriority w:val="99"/>
    <w:rsid w:val="0047204C"/>
    <w:rPr>
      <w:rFonts w:ascii="Symbol" w:hAnsi="Symbol"/>
    </w:rPr>
  </w:style>
  <w:style w:type="character" w:customStyle="1" w:styleId="WW-RTFNum25123">
    <w:name w:val="WW-RTF_Num 2 5123"/>
    <w:uiPriority w:val="99"/>
    <w:rsid w:val="0047204C"/>
    <w:rPr>
      <w:rFonts w:ascii="Courier New" w:hAnsi="Courier New"/>
    </w:rPr>
  </w:style>
  <w:style w:type="character" w:customStyle="1" w:styleId="WW-RTFNum26123">
    <w:name w:val="WW-RTF_Num 2 6123"/>
    <w:uiPriority w:val="99"/>
    <w:rsid w:val="0047204C"/>
    <w:rPr>
      <w:rFonts w:ascii="Wingdings" w:hAnsi="Wingdings"/>
    </w:rPr>
  </w:style>
  <w:style w:type="character" w:customStyle="1" w:styleId="WW-RTFNum27123">
    <w:name w:val="WW-RTF_Num 2 7123"/>
    <w:uiPriority w:val="99"/>
    <w:rsid w:val="0047204C"/>
    <w:rPr>
      <w:rFonts w:ascii="Symbol" w:hAnsi="Symbol"/>
    </w:rPr>
  </w:style>
  <w:style w:type="character" w:customStyle="1" w:styleId="WW-RTFNum28123">
    <w:name w:val="WW-RTF_Num 2 8123"/>
    <w:uiPriority w:val="99"/>
    <w:rsid w:val="0047204C"/>
    <w:rPr>
      <w:rFonts w:ascii="Courier New" w:hAnsi="Courier New"/>
    </w:rPr>
  </w:style>
  <w:style w:type="character" w:customStyle="1" w:styleId="WW-RTFNum29123">
    <w:name w:val="WW-RTF_Num 2 9123"/>
    <w:uiPriority w:val="99"/>
    <w:rsid w:val="0047204C"/>
    <w:rPr>
      <w:rFonts w:ascii="Wingdings" w:hAnsi="Wingdings"/>
    </w:rPr>
  </w:style>
  <w:style w:type="character" w:customStyle="1" w:styleId="WW-RTFNum211234">
    <w:name w:val="WW-RTF_Num 2 11234"/>
    <w:uiPriority w:val="99"/>
    <w:rsid w:val="0047204C"/>
    <w:rPr>
      <w:b/>
      <w:sz w:val="36"/>
    </w:rPr>
  </w:style>
  <w:style w:type="character" w:customStyle="1" w:styleId="WW-RTFNum221234">
    <w:name w:val="WW-RTF_Num 2 21234"/>
    <w:uiPriority w:val="99"/>
    <w:rsid w:val="0047204C"/>
    <w:rPr>
      <w:b/>
      <w:sz w:val="28"/>
    </w:rPr>
  </w:style>
  <w:style w:type="character" w:customStyle="1" w:styleId="WW-RTFNum231234">
    <w:name w:val="WW-RTF_Num 2 31234"/>
    <w:uiPriority w:val="99"/>
    <w:rsid w:val="0047204C"/>
    <w:rPr>
      <w:b/>
    </w:rPr>
  </w:style>
  <w:style w:type="character" w:customStyle="1" w:styleId="WW-RTFNum241234">
    <w:name w:val="WW-RTF_Num 2 41234"/>
    <w:uiPriority w:val="99"/>
    <w:rsid w:val="0047204C"/>
    <w:rPr>
      <w:rFonts w:ascii="Arial" w:hAnsi="Arial"/>
    </w:rPr>
  </w:style>
  <w:style w:type="character" w:customStyle="1" w:styleId="WW-RTFNum251234">
    <w:name w:val="WW-RTF_Num 2 51234"/>
    <w:uiPriority w:val="99"/>
    <w:rsid w:val="0047204C"/>
    <w:rPr>
      <w:rFonts w:ascii="Arial" w:hAnsi="Arial"/>
    </w:rPr>
  </w:style>
  <w:style w:type="character" w:customStyle="1" w:styleId="WW-RTFNum261234">
    <w:name w:val="WW-RTF_Num 2 61234"/>
    <w:uiPriority w:val="99"/>
    <w:rsid w:val="0047204C"/>
    <w:rPr>
      <w:rFonts w:ascii="Arial" w:hAnsi="Arial"/>
    </w:rPr>
  </w:style>
  <w:style w:type="character" w:customStyle="1" w:styleId="WW-RTFNum271234">
    <w:name w:val="WW-RTF_Num 2 71234"/>
    <w:uiPriority w:val="99"/>
    <w:rsid w:val="0047204C"/>
    <w:rPr>
      <w:rFonts w:ascii="Arial" w:hAnsi="Arial"/>
    </w:rPr>
  </w:style>
  <w:style w:type="character" w:customStyle="1" w:styleId="WW-RTFNum281234">
    <w:name w:val="WW-RTF_Num 2 81234"/>
    <w:uiPriority w:val="99"/>
    <w:rsid w:val="0047204C"/>
    <w:rPr>
      <w:rFonts w:ascii="Arial" w:hAnsi="Arial"/>
    </w:rPr>
  </w:style>
  <w:style w:type="character" w:customStyle="1" w:styleId="WW-RTFNum291234">
    <w:name w:val="WW-RTF_Num 2 91234"/>
    <w:uiPriority w:val="99"/>
    <w:rsid w:val="0047204C"/>
    <w:rPr>
      <w:rFonts w:ascii="Arial" w:hAnsi="Arial"/>
    </w:rPr>
  </w:style>
  <w:style w:type="character" w:customStyle="1" w:styleId="WW-RTFNum2112345">
    <w:name w:val="WW-RTF_Num 2 112345"/>
    <w:uiPriority w:val="99"/>
    <w:rsid w:val="0047204C"/>
  </w:style>
  <w:style w:type="character" w:customStyle="1" w:styleId="WW-RTFNum2212345">
    <w:name w:val="WW-RTF_Num 2 212345"/>
    <w:uiPriority w:val="99"/>
    <w:rsid w:val="0047204C"/>
  </w:style>
  <w:style w:type="character" w:customStyle="1" w:styleId="WW-RTFNum2312345">
    <w:name w:val="WW-RTF_Num 2 312345"/>
    <w:uiPriority w:val="99"/>
    <w:rsid w:val="0047204C"/>
  </w:style>
  <w:style w:type="character" w:customStyle="1" w:styleId="WW-RTFNum2412345">
    <w:name w:val="WW-RTF_Num 2 412345"/>
    <w:uiPriority w:val="99"/>
    <w:rsid w:val="0047204C"/>
  </w:style>
  <w:style w:type="character" w:customStyle="1" w:styleId="WW-RTFNum2512345">
    <w:name w:val="WW-RTF_Num 2 512345"/>
    <w:uiPriority w:val="99"/>
    <w:rsid w:val="0047204C"/>
  </w:style>
  <w:style w:type="character" w:customStyle="1" w:styleId="WW-RTFNum2612345">
    <w:name w:val="WW-RTF_Num 2 612345"/>
    <w:uiPriority w:val="99"/>
    <w:rsid w:val="0047204C"/>
  </w:style>
  <w:style w:type="character" w:customStyle="1" w:styleId="WW-RTFNum2712345">
    <w:name w:val="WW-RTF_Num 2 712345"/>
    <w:uiPriority w:val="99"/>
    <w:rsid w:val="0047204C"/>
  </w:style>
  <w:style w:type="character" w:customStyle="1" w:styleId="WW-RTFNum2812345">
    <w:name w:val="WW-RTF_Num 2 812345"/>
    <w:uiPriority w:val="99"/>
    <w:rsid w:val="0047204C"/>
  </w:style>
  <w:style w:type="character" w:customStyle="1" w:styleId="WW-RTFNum2912345">
    <w:name w:val="WW-RTF_Num 2 912345"/>
    <w:uiPriority w:val="99"/>
    <w:rsid w:val="0047204C"/>
  </w:style>
  <w:style w:type="character" w:customStyle="1" w:styleId="WW-RTFNum2111">
    <w:name w:val="WW-RTF_Num 2 111"/>
    <w:uiPriority w:val="99"/>
    <w:rsid w:val="0047204C"/>
    <w:rPr>
      <w:rFonts w:ascii="Symbol" w:hAnsi="Symbol"/>
      <w:lang w:val="en-GB" w:eastAsia="en-GB"/>
    </w:rPr>
  </w:style>
  <w:style w:type="character" w:customStyle="1" w:styleId="WW-RTFNum2211">
    <w:name w:val="WW-RTF_Num 2 211"/>
    <w:uiPriority w:val="99"/>
    <w:rsid w:val="0047204C"/>
    <w:rPr>
      <w:rFonts w:ascii="Symbol" w:hAnsi="Symbol"/>
      <w:lang w:val="en-GB" w:eastAsia="en-GB"/>
    </w:rPr>
  </w:style>
  <w:style w:type="character" w:customStyle="1" w:styleId="WW-RTFNum2311">
    <w:name w:val="WW-RTF_Num 2 311"/>
    <w:uiPriority w:val="99"/>
    <w:rsid w:val="0047204C"/>
    <w:rPr>
      <w:rFonts w:ascii="Symbol" w:hAnsi="Symbol"/>
      <w:lang w:val="en-GB" w:eastAsia="en-GB"/>
    </w:rPr>
  </w:style>
  <w:style w:type="character" w:customStyle="1" w:styleId="WW-RTFNum2411">
    <w:name w:val="WW-RTF_Num 2 411"/>
    <w:uiPriority w:val="99"/>
    <w:rsid w:val="0047204C"/>
    <w:rPr>
      <w:rFonts w:ascii="Symbol" w:hAnsi="Symbol"/>
      <w:lang w:val="en-GB" w:eastAsia="en-GB"/>
    </w:rPr>
  </w:style>
  <w:style w:type="character" w:customStyle="1" w:styleId="WW-RTFNum2511">
    <w:name w:val="WW-RTF_Num 2 511"/>
    <w:uiPriority w:val="99"/>
    <w:rsid w:val="0047204C"/>
    <w:rPr>
      <w:rFonts w:ascii="Symbol" w:hAnsi="Symbol"/>
      <w:lang w:val="en-GB" w:eastAsia="en-GB"/>
    </w:rPr>
  </w:style>
  <w:style w:type="character" w:customStyle="1" w:styleId="WW-RTFNum2611">
    <w:name w:val="WW-RTF_Num 2 611"/>
    <w:uiPriority w:val="99"/>
    <w:rsid w:val="0047204C"/>
    <w:rPr>
      <w:rFonts w:ascii="Symbol" w:hAnsi="Symbol"/>
      <w:lang w:val="en-GB" w:eastAsia="en-GB"/>
    </w:rPr>
  </w:style>
  <w:style w:type="character" w:customStyle="1" w:styleId="WW-RTFNum2711">
    <w:name w:val="WW-RTF_Num 2 711"/>
    <w:uiPriority w:val="99"/>
    <w:rsid w:val="0047204C"/>
    <w:rPr>
      <w:rFonts w:ascii="Symbol" w:hAnsi="Symbol"/>
      <w:lang w:val="en-GB" w:eastAsia="en-GB"/>
    </w:rPr>
  </w:style>
  <w:style w:type="character" w:customStyle="1" w:styleId="WW-RTFNum2811">
    <w:name w:val="WW-RTF_Num 2 811"/>
    <w:uiPriority w:val="99"/>
    <w:rsid w:val="0047204C"/>
    <w:rPr>
      <w:rFonts w:ascii="Symbol" w:hAnsi="Symbol"/>
      <w:lang w:val="en-GB" w:eastAsia="en-GB"/>
    </w:rPr>
  </w:style>
  <w:style w:type="character" w:customStyle="1" w:styleId="WW-RTFNum2911">
    <w:name w:val="WW-RTF_Num 2 911"/>
    <w:uiPriority w:val="99"/>
    <w:rsid w:val="0047204C"/>
    <w:rPr>
      <w:rFonts w:ascii="Symbol" w:hAnsi="Symbol"/>
      <w:lang w:val="en-GB" w:eastAsia="en-GB"/>
    </w:rPr>
  </w:style>
  <w:style w:type="character" w:customStyle="1" w:styleId="WW-RTFNum21121">
    <w:name w:val="WW-RTF_Num 2 1121"/>
    <w:uiPriority w:val="99"/>
    <w:rsid w:val="0047204C"/>
    <w:rPr>
      <w:b/>
      <w:sz w:val="36"/>
    </w:rPr>
  </w:style>
  <w:style w:type="character" w:customStyle="1" w:styleId="WW-RTFNum22121">
    <w:name w:val="WW-RTF_Num 2 2121"/>
    <w:uiPriority w:val="99"/>
    <w:rsid w:val="0047204C"/>
    <w:rPr>
      <w:b/>
      <w:sz w:val="28"/>
    </w:rPr>
  </w:style>
  <w:style w:type="character" w:customStyle="1" w:styleId="WW-RTFNum23121">
    <w:name w:val="WW-RTF_Num 2 3121"/>
    <w:uiPriority w:val="99"/>
    <w:rsid w:val="0047204C"/>
    <w:rPr>
      <w:b/>
    </w:rPr>
  </w:style>
  <w:style w:type="character" w:customStyle="1" w:styleId="WW-RTFNum24121">
    <w:name w:val="WW-RTF_Num 2 4121"/>
    <w:uiPriority w:val="99"/>
    <w:rsid w:val="0047204C"/>
    <w:rPr>
      <w:rFonts w:ascii="Arial" w:hAnsi="Arial"/>
    </w:rPr>
  </w:style>
  <w:style w:type="character" w:customStyle="1" w:styleId="WW-RTFNum25121">
    <w:name w:val="WW-RTF_Num 2 5121"/>
    <w:uiPriority w:val="99"/>
    <w:rsid w:val="0047204C"/>
    <w:rPr>
      <w:rFonts w:ascii="Arial" w:hAnsi="Arial"/>
    </w:rPr>
  </w:style>
  <w:style w:type="character" w:customStyle="1" w:styleId="WW-RTFNum26121">
    <w:name w:val="WW-RTF_Num 2 6121"/>
    <w:uiPriority w:val="99"/>
    <w:rsid w:val="0047204C"/>
    <w:rPr>
      <w:rFonts w:ascii="Arial" w:hAnsi="Arial"/>
    </w:rPr>
  </w:style>
  <w:style w:type="character" w:customStyle="1" w:styleId="WW-RTFNum27121">
    <w:name w:val="WW-RTF_Num 2 7121"/>
    <w:uiPriority w:val="99"/>
    <w:rsid w:val="0047204C"/>
    <w:rPr>
      <w:rFonts w:ascii="Arial" w:hAnsi="Arial"/>
    </w:rPr>
  </w:style>
  <w:style w:type="character" w:customStyle="1" w:styleId="WW-RTFNum28121">
    <w:name w:val="WW-RTF_Num 2 8121"/>
    <w:uiPriority w:val="99"/>
    <w:rsid w:val="0047204C"/>
    <w:rPr>
      <w:rFonts w:ascii="Arial" w:hAnsi="Arial"/>
    </w:rPr>
  </w:style>
  <w:style w:type="character" w:customStyle="1" w:styleId="WW-RTFNum29121">
    <w:name w:val="WW-RTF_Num 2 9121"/>
    <w:uiPriority w:val="99"/>
    <w:rsid w:val="0047204C"/>
    <w:rPr>
      <w:rFonts w:ascii="Arial" w:hAnsi="Arial"/>
    </w:rPr>
  </w:style>
  <w:style w:type="character" w:customStyle="1" w:styleId="WW-RTFNum211231">
    <w:name w:val="WW-RTF_Num 2 11231"/>
    <w:uiPriority w:val="99"/>
    <w:rsid w:val="0047204C"/>
    <w:rPr>
      <w:rFonts w:ascii="Symbol" w:hAnsi="Symbol"/>
    </w:rPr>
  </w:style>
  <w:style w:type="character" w:customStyle="1" w:styleId="WW-RTFNum221231">
    <w:name w:val="WW-RTF_Num 2 21231"/>
    <w:uiPriority w:val="99"/>
    <w:rsid w:val="0047204C"/>
    <w:rPr>
      <w:rFonts w:ascii="Courier New" w:hAnsi="Courier New"/>
    </w:rPr>
  </w:style>
  <w:style w:type="character" w:customStyle="1" w:styleId="WW-RTFNum231231">
    <w:name w:val="WW-RTF_Num 2 31231"/>
    <w:uiPriority w:val="99"/>
    <w:rsid w:val="0047204C"/>
    <w:rPr>
      <w:rFonts w:ascii="Wingdings" w:hAnsi="Wingdings"/>
    </w:rPr>
  </w:style>
  <w:style w:type="character" w:customStyle="1" w:styleId="WW-RTFNum241231">
    <w:name w:val="WW-RTF_Num 2 41231"/>
    <w:uiPriority w:val="99"/>
    <w:rsid w:val="0047204C"/>
    <w:rPr>
      <w:rFonts w:ascii="Symbol" w:hAnsi="Symbol"/>
    </w:rPr>
  </w:style>
  <w:style w:type="character" w:customStyle="1" w:styleId="WW-RTFNum251231">
    <w:name w:val="WW-RTF_Num 2 51231"/>
    <w:uiPriority w:val="99"/>
    <w:rsid w:val="0047204C"/>
    <w:rPr>
      <w:rFonts w:ascii="Courier New" w:hAnsi="Courier New"/>
    </w:rPr>
  </w:style>
  <w:style w:type="character" w:customStyle="1" w:styleId="WW-RTFNum261231">
    <w:name w:val="WW-RTF_Num 2 61231"/>
    <w:uiPriority w:val="99"/>
    <w:rsid w:val="0047204C"/>
    <w:rPr>
      <w:rFonts w:ascii="Wingdings" w:hAnsi="Wingdings"/>
    </w:rPr>
  </w:style>
  <w:style w:type="character" w:customStyle="1" w:styleId="WW-RTFNum271231">
    <w:name w:val="WW-RTF_Num 2 71231"/>
    <w:uiPriority w:val="99"/>
    <w:rsid w:val="0047204C"/>
    <w:rPr>
      <w:rFonts w:ascii="Symbol" w:hAnsi="Symbol"/>
    </w:rPr>
  </w:style>
  <w:style w:type="character" w:customStyle="1" w:styleId="WW-RTFNum281231">
    <w:name w:val="WW-RTF_Num 2 81231"/>
    <w:uiPriority w:val="99"/>
    <w:rsid w:val="0047204C"/>
    <w:rPr>
      <w:rFonts w:ascii="Courier New" w:hAnsi="Courier New"/>
    </w:rPr>
  </w:style>
  <w:style w:type="character" w:customStyle="1" w:styleId="WW-RTFNum291231">
    <w:name w:val="WW-RTF_Num 2 91231"/>
    <w:uiPriority w:val="99"/>
    <w:rsid w:val="0047204C"/>
    <w:rPr>
      <w:rFonts w:ascii="Wingdings" w:hAnsi="Wingdings"/>
    </w:rPr>
  </w:style>
  <w:style w:type="character" w:customStyle="1" w:styleId="WW-RTFNum2112341">
    <w:name w:val="WW-RTF_Num 2 112341"/>
    <w:uiPriority w:val="99"/>
    <w:rsid w:val="0047204C"/>
    <w:rPr>
      <w:rFonts w:ascii="Symbol" w:hAnsi="Symbol"/>
    </w:rPr>
  </w:style>
  <w:style w:type="character" w:customStyle="1" w:styleId="WW-RTFNum2212341">
    <w:name w:val="WW-RTF_Num 2 212341"/>
    <w:uiPriority w:val="99"/>
    <w:rsid w:val="0047204C"/>
    <w:rPr>
      <w:rFonts w:ascii="Courier New" w:hAnsi="Courier New"/>
    </w:rPr>
  </w:style>
  <w:style w:type="character" w:customStyle="1" w:styleId="WW-RTFNum2312341">
    <w:name w:val="WW-RTF_Num 2 312341"/>
    <w:uiPriority w:val="99"/>
    <w:rsid w:val="0047204C"/>
    <w:rPr>
      <w:rFonts w:ascii="Wingdings" w:hAnsi="Wingdings"/>
    </w:rPr>
  </w:style>
  <w:style w:type="character" w:customStyle="1" w:styleId="WW-RTFNum2412341">
    <w:name w:val="WW-RTF_Num 2 412341"/>
    <w:uiPriority w:val="99"/>
    <w:rsid w:val="0047204C"/>
    <w:rPr>
      <w:rFonts w:ascii="Symbol" w:hAnsi="Symbol"/>
    </w:rPr>
  </w:style>
  <w:style w:type="character" w:customStyle="1" w:styleId="WW-RTFNum2512341">
    <w:name w:val="WW-RTF_Num 2 512341"/>
    <w:uiPriority w:val="99"/>
    <w:rsid w:val="0047204C"/>
    <w:rPr>
      <w:rFonts w:ascii="Courier New" w:hAnsi="Courier New"/>
    </w:rPr>
  </w:style>
  <w:style w:type="character" w:customStyle="1" w:styleId="WW-RTFNum2612341">
    <w:name w:val="WW-RTF_Num 2 612341"/>
    <w:uiPriority w:val="99"/>
    <w:rsid w:val="0047204C"/>
    <w:rPr>
      <w:rFonts w:ascii="Wingdings" w:hAnsi="Wingdings"/>
    </w:rPr>
  </w:style>
  <w:style w:type="character" w:customStyle="1" w:styleId="WW-RTFNum2712341">
    <w:name w:val="WW-RTF_Num 2 712341"/>
    <w:uiPriority w:val="99"/>
    <w:rsid w:val="0047204C"/>
    <w:rPr>
      <w:rFonts w:ascii="Symbol" w:hAnsi="Symbol"/>
    </w:rPr>
  </w:style>
  <w:style w:type="character" w:customStyle="1" w:styleId="WW-RTFNum2812341">
    <w:name w:val="WW-RTF_Num 2 812341"/>
    <w:uiPriority w:val="99"/>
    <w:rsid w:val="0047204C"/>
    <w:rPr>
      <w:rFonts w:ascii="Courier New" w:hAnsi="Courier New"/>
    </w:rPr>
  </w:style>
  <w:style w:type="character" w:customStyle="1" w:styleId="WW-RTFNum2912341">
    <w:name w:val="WW-RTF_Num 2 912341"/>
    <w:uiPriority w:val="99"/>
    <w:rsid w:val="0047204C"/>
    <w:rPr>
      <w:rFonts w:ascii="Wingdings" w:hAnsi="Wingdings"/>
    </w:rPr>
  </w:style>
  <w:style w:type="character" w:customStyle="1" w:styleId="WW-RTFNum21123451">
    <w:name w:val="WW-RTF_Num 2 1123451"/>
    <w:uiPriority w:val="99"/>
    <w:rsid w:val="0047204C"/>
    <w:rPr>
      <w:rFonts w:ascii="Symbol" w:hAnsi="Symbol"/>
    </w:rPr>
  </w:style>
  <w:style w:type="character" w:customStyle="1" w:styleId="WW-RTFNum22123451">
    <w:name w:val="WW-RTF_Num 2 2123451"/>
    <w:uiPriority w:val="99"/>
    <w:rsid w:val="0047204C"/>
    <w:rPr>
      <w:rFonts w:ascii="Courier New" w:hAnsi="Courier New"/>
    </w:rPr>
  </w:style>
  <w:style w:type="character" w:customStyle="1" w:styleId="WW-RTFNum23123451">
    <w:name w:val="WW-RTF_Num 2 3123451"/>
    <w:uiPriority w:val="99"/>
    <w:rsid w:val="0047204C"/>
    <w:rPr>
      <w:rFonts w:ascii="Wingdings" w:hAnsi="Wingdings"/>
    </w:rPr>
  </w:style>
  <w:style w:type="character" w:customStyle="1" w:styleId="WW-RTFNum24123451">
    <w:name w:val="WW-RTF_Num 2 4123451"/>
    <w:uiPriority w:val="99"/>
    <w:rsid w:val="0047204C"/>
    <w:rPr>
      <w:rFonts w:ascii="Symbol" w:hAnsi="Symbol"/>
    </w:rPr>
  </w:style>
  <w:style w:type="character" w:customStyle="1" w:styleId="WW-RTFNum25123451">
    <w:name w:val="WW-RTF_Num 2 5123451"/>
    <w:uiPriority w:val="99"/>
    <w:rsid w:val="0047204C"/>
    <w:rPr>
      <w:rFonts w:ascii="Courier New" w:hAnsi="Courier New"/>
    </w:rPr>
  </w:style>
  <w:style w:type="character" w:customStyle="1" w:styleId="WW-RTFNum26123451">
    <w:name w:val="WW-RTF_Num 2 6123451"/>
    <w:uiPriority w:val="99"/>
    <w:rsid w:val="0047204C"/>
    <w:rPr>
      <w:rFonts w:ascii="Wingdings" w:hAnsi="Wingdings"/>
    </w:rPr>
  </w:style>
  <w:style w:type="character" w:customStyle="1" w:styleId="WW-RTFNum27123451">
    <w:name w:val="WW-RTF_Num 2 7123451"/>
    <w:uiPriority w:val="99"/>
    <w:rsid w:val="0047204C"/>
    <w:rPr>
      <w:rFonts w:ascii="Symbol" w:hAnsi="Symbol"/>
    </w:rPr>
  </w:style>
  <w:style w:type="character" w:customStyle="1" w:styleId="WW-RTFNum28123451">
    <w:name w:val="WW-RTF_Num 2 8123451"/>
    <w:uiPriority w:val="99"/>
    <w:rsid w:val="0047204C"/>
    <w:rPr>
      <w:rFonts w:ascii="Courier New" w:hAnsi="Courier New"/>
    </w:rPr>
  </w:style>
  <w:style w:type="character" w:customStyle="1" w:styleId="WW-RTFNum29123451">
    <w:name w:val="WW-RTF_Num 2 9123451"/>
    <w:uiPriority w:val="99"/>
    <w:rsid w:val="0047204C"/>
    <w:rPr>
      <w:rFonts w:ascii="Wingdings" w:hAnsi="Wingdings"/>
    </w:rPr>
  </w:style>
  <w:style w:type="character" w:customStyle="1" w:styleId="WW-RTFNum21123456">
    <w:name w:val="WW-RTF_Num 2 1123456"/>
    <w:uiPriority w:val="99"/>
    <w:rsid w:val="0047204C"/>
    <w:rPr>
      <w:rFonts w:ascii="Symbol" w:hAnsi="Symbol"/>
    </w:rPr>
  </w:style>
  <w:style w:type="character" w:customStyle="1" w:styleId="WW-RTFNum22123456">
    <w:name w:val="WW-RTF_Num 2 2123456"/>
    <w:uiPriority w:val="99"/>
    <w:rsid w:val="0047204C"/>
    <w:rPr>
      <w:rFonts w:ascii="Courier New" w:hAnsi="Courier New"/>
    </w:rPr>
  </w:style>
  <w:style w:type="character" w:customStyle="1" w:styleId="WW-RTFNum23123456">
    <w:name w:val="WW-RTF_Num 2 3123456"/>
    <w:uiPriority w:val="99"/>
    <w:rsid w:val="0047204C"/>
    <w:rPr>
      <w:rFonts w:ascii="Symbol" w:hAnsi="Symbol"/>
    </w:rPr>
  </w:style>
  <w:style w:type="character" w:customStyle="1" w:styleId="WW-RTFNum24123456">
    <w:name w:val="WW-RTF_Num 2 4123456"/>
    <w:uiPriority w:val="99"/>
    <w:rsid w:val="0047204C"/>
    <w:rPr>
      <w:rFonts w:ascii="Symbol" w:hAnsi="Symbol"/>
    </w:rPr>
  </w:style>
  <w:style w:type="character" w:customStyle="1" w:styleId="WW-RTFNum25123456">
    <w:name w:val="WW-RTF_Num 2 5123456"/>
    <w:uiPriority w:val="99"/>
    <w:rsid w:val="0047204C"/>
    <w:rPr>
      <w:rFonts w:ascii="Courier New" w:hAnsi="Courier New"/>
    </w:rPr>
  </w:style>
  <w:style w:type="character" w:customStyle="1" w:styleId="WW-RTFNum26123456">
    <w:name w:val="WW-RTF_Num 2 6123456"/>
    <w:uiPriority w:val="99"/>
    <w:rsid w:val="0047204C"/>
    <w:rPr>
      <w:rFonts w:ascii="Wingdings" w:hAnsi="Wingdings"/>
    </w:rPr>
  </w:style>
  <w:style w:type="character" w:customStyle="1" w:styleId="WW-RTFNum27123456">
    <w:name w:val="WW-RTF_Num 2 7123456"/>
    <w:uiPriority w:val="99"/>
    <w:rsid w:val="0047204C"/>
    <w:rPr>
      <w:rFonts w:ascii="Symbol" w:hAnsi="Symbol"/>
    </w:rPr>
  </w:style>
  <w:style w:type="character" w:customStyle="1" w:styleId="WW-RTFNum28123456">
    <w:name w:val="WW-RTF_Num 2 8123456"/>
    <w:uiPriority w:val="99"/>
    <w:rsid w:val="0047204C"/>
    <w:rPr>
      <w:rFonts w:ascii="Courier New" w:hAnsi="Courier New"/>
    </w:rPr>
  </w:style>
  <w:style w:type="character" w:customStyle="1" w:styleId="WW-RTFNum29123456">
    <w:name w:val="WW-RTF_Num 2 9123456"/>
    <w:uiPriority w:val="99"/>
    <w:rsid w:val="0047204C"/>
    <w:rPr>
      <w:rFonts w:ascii="Wingdings" w:hAnsi="Wingdings"/>
    </w:rPr>
  </w:style>
  <w:style w:type="character" w:customStyle="1" w:styleId="WW-RTFNum211234567">
    <w:name w:val="WW-RTF_Num 2 11234567"/>
    <w:uiPriority w:val="99"/>
    <w:rsid w:val="0047204C"/>
    <w:rPr>
      <w:rFonts w:ascii="Symbol" w:hAnsi="Symbol"/>
      <w:lang w:val="en-GB" w:eastAsia="en-GB"/>
    </w:rPr>
  </w:style>
  <w:style w:type="character" w:customStyle="1" w:styleId="WW-RTFNum221234567">
    <w:name w:val="WW-RTF_Num 2 21234567"/>
    <w:uiPriority w:val="99"/>
    <w:rsid w:val="0047204C"/>
    <w:rPr>
      <w:rFonts w:ascii="Symbol" w:hAnsi="Symbol"/>
    </w:rPr>
  </w:style>
  <w:style w:type="character" w:customStyle="1" w:styleId="WW-RTFNum231234567">
    <w:name w:val="WW-RTF_Num 2 31234567"/>
    <w:uiPriority w:val="99"/>
    <w:rsid w:val="0047204C"/>
    <w:rPr>
      <w:rFonts w:ascii="Symbol" w:hAnsi="Symbol"/>
    </w:rPr>
  </w:style>
  <w:style w:type="character" w:customStyle="1" w:styleId="WW-RTFNum241234567">
    <w:name w:val="WW-RTF_Num 2 41234567"/>
    <w:uiPriority w:val="99"/>
    <w:rsid w:val="0047204C"/>
    <w:rPr>
      <w:rFonts w:ascii="Symbol" w:hAnsi="Symbol"/>
    </w:rPr>
  </w:style>
  <w:style w:type="character" w:customStyle="1" w:styleId="WW-RTFNum251234567">
    <w:name w:val="WW-RTF_Num 2 51234567"/>
    <w:uiPriority w:val="99"/>
    <w:rsid w:val="0047204C"/>
    <w:rPr>
      <w:rFonts w:ascii="Symbol" w:hAnsi="Symbol"/>
    </w:rPr>
  </w:style>
  <w:style w:type="character" w:customStyle="1" w:styleId="WW-RTFNum261234567">
    <w:name w:val="WW-RTF_Num 2 61234567"/>
    <w:uiPriority w:val="99"/>
    <w:rsid w:val="0047204C"/>
    <w:rPr>
      <w:rFonts w:ascii="Symbol" w:hAnsi="Symbol"/>
    </w:rPr>
  </w:style>
  <w:style w:type="character" w:customStyle="1" w:styleId="WW-RTFNum271234567">
    <w:name w:val="WW-RTF_Num 2 71234567"/>
    <w:uiPriority w:val="99"/>
    <w:rsid w:val="0047204C"/>
    <w:rPr>
      <w:rFonts w:ascii="Symbol" w:hAnsi="Symbol"/>
    </w:rPr>
  </w:style>
  <w:style w:type="character" w:customStyle="1" w:styleId="WW-RTFNum281234567">
    <w:name w:val="WW-RTF_Num 2 81234567"/>
    <w:uiPriority w:val="99"/>
    <w:rsid w:val="0047204C"/>
    <w:rPr>
      <w:rFonts w:ascii="Symbol" w:hAnsi="Symbol"/>
    </w:rPr>
  </w:style>
  <w:style w:type="character" w:customStyle="1" w:styleId="WW-RTFNum291234567">
    <w:name w:val="WW-RTF_Num 2 91234567"/>
    <w:uiPriority w:val="99"/>
    <w:rsid w:val="0047204C"/>
    <w:rPr>
      <w:rFonts w:ascii="Symbol" w:hAnsi="Symbol"/>
    </w:rPr>
  </w:style>
  <w:style w:type="character" w:customStyle="1" w:styleId="WW-RTFNum210">
    <w:name w:val="WW-RTF_Num 2 10"/>
    <w:uiPriority w:val="99"/>
    <w:rsid w:val="0047204C"/>
    <w:rPr>
      <w:rFonts w:ascii="Symbol" w:hAnsi="Symbol"/>
    </w:rPr>
  </w:style>
  <w:style w:type="character" w:customStyle="1" w:styleId="WW-RTFNum2112345678">
    <w:name w:val="WW-RTF_Num 2 112345678"/>
    <w:uiPriority w:val="99"/>
    <w:rsid w:val="0047204C"/>
    <w:rPr>
      <w:rFonts w:ascii="Symbol" w:hAnsi="Symbol"/>
    </w:rPr>
  </w:style>
  <w:style w:type="character" w:customStyle="1" w:styleId="WW-RTFNum2212345678">
    <w:name w:val="WW-RTF_Num 2 212345678"/>
    <w:uiPriority w:val="99"/>
    <w:rsid w:val="0047204C"/>
    <w:rPr>
      <w:rFonts w:ascii="Courier New" w:hAnsi="Courier New"/>
    </w:rPr>
  </w:style>
  <w:style w:type="character" w:customStyle="1" w:styleId="WW-RTFNum2312345678">
    <w:name w:val="WW-RTF_Num 2 312345678"/>
    <w:uiPriority w:val="99"/>
    <w:rsid w:val="0047204C"/>
    <w:rPr>
      <w:rFonts w:ascii="Symbol" w:hAnsi="Symbol"/>
    </w:rPr>
  </w:style>
  <w:style w:type="character" w:customStyle="1" w:styleId="WW-RTFNum2412345678">
    <w:name w:val="WW-RTF_Num 2 412345678"/>
    <w:uiPriority w:val="99"/>
    <w:rsid w:val="0047204C"/>
    <w:rPr>
      <w:rFonts w:ascii="Symbol" w:hAnsi="Symbol"/>
    </w:rPr>
  </w:style>
  <w:style w:type="character" w:customStyle="1" w:styleId="WW-RTFNum2512345678">
    <w:name w:val="WW-RTF_Num 2 512345678"/>
    <w:uiPriority w:val="99"/>
    <w:rsid w:val="0047204C"/>
    <w:rPr>
      <w:rFonts w:ascii="Courier New" w:hAnsi="Courier New"/>
    </w:rPr>
  </w:style>
  <w:style w:type="character" w:customStyle="1" w:styleId="WW-RTFNum2612345678">
    <w:name w:val="WW-RTF_Num 2 612345678"/>
    <w:uiPriority w:val="99"/>
    <w:rsid w:val="0047204C"/>
    <w:rPr>
      <w:rFonts w:ascii="Wingdings" w:hAnsi="Wingdings"/>
    </w:rPr>
  </w:style>
  <w:style w:type="character" w:customStyle="1" w:styleId="WW-RTFNum2712345678">
    <w:name w:val="WW-RTF_Num 2 712345678"/>
    <w:uiPriority w:val="99"/>
    <w:rsid w:val="0047204C"/>
    <w:rPr>
      <w:rFonts w:ascii="Symbol" w:hAnsi="Symbol"/>
    </w:rPr>
  </w:style>
  <w:style w:type="character" w:customStyle="1" w:styleId="WW-RTFNum2812345678">
    <w:name w:val="WW-RTF_Num 2 812345678"/>
    <w:uiPriority w:val="99"/>
    <w:rsid w:val="0047204C"/>
    <w:rPr>
      <w:rFonts w:ascii="Courier New" w:hAnsi="Courier New"/>
    </w:rPr>
  </w:style>
  <w:style w:type="character" w:customStyle="1" w:styleId="WW-RTFNum2912345678">
    <w:name w:val="WW-RTF_Num 2 912345678"/>
    <w:uiPriority w:val="99"/>
    <w:rsid w:val="0047204C"/>
    <w:rPr>
      <w:rFonts w:ascii="Wingdings" w:hAnsi="Wingdings"/>
    </w:rPr>
  </w:style>
  <w:style w:type="character" w:customStyle="1" w:styleId="WW-RTFNum21111">
    <w:name w:val="WW-RTF_Num 2 1111"/>
    <w:uiPriority w:val="99"/>
    <w:rsid w:val="0047204C"/>
    <w:rPr>
      <w:rFonts w:ascii="Symbol" w:hAnsi="Symbol"/>
    </w:rPr>
  </w:style>
  <w:style w:type="character" w:customStyle="1" w:styleId="WW-RTFNum22111">
    <w:name w:val="WW-RTF_Num 2 2111"/>
    <w:uiPriority w:val="99"/>
    <w:rsid w:val="0047204C"/>
    <w:rPr>
      <w:rFonts w:ascii="Courier New" w:hAnsi="Courier New"/>
    </w:rPr>
  </w:style>
  <w:style w:type="character" w:customStyle="1" w:styleId="WW-RTFNum23111">
    <w:name w:val="WW-RTF_Num 2 3111"/>
    <w:uiPriority w:val="99"/>
    <w:rsid w:val="0047204C"/>
    <w:rPr>
      <w:rFonts w:ascii="Wingdings" w:hAnsi="Wingdings"/>
    </w:rPr>
  </w:style>
  <w:style w:type="character" w:customStyle="1" w:styleId="WW-RTFNum24111">
    <w:name w:val="WW-RTF_Num 2 4111"/>
    <w:uiPriority w:val="99"/>
    <w:rsid w:val="0047204C"/>
    <w:rPr>
      <w:rFonts w:ascii="Symbol" w:hAnsi="Symbol"/>
    </w:rPr>
  </w:style>
  <w:style w:type="character" w:customStyle="1" w:styleId="WW-RTFNum25111">
    <w:name w:val="WW-RTF_Num 2 5111"/>
    <w:uiPriority w:val="99"/>
    <w:rsid w:val="0047204C"/>
    <w:rPr>
      <w:rFonts w:ascii="Courier New" w:hAnsi="Courier New"/>
    </w:rPr>
  </w:style>
  <w:style w:type="character" w:customStyle="1" w:styleId="WW-RTFNum26111">
    <w:name w:val="WW-RTF_Num 2 6111"/>
    <w:uiPriority w:val="99"/>
    <w:rsid w:val="0047204C"/>
    <w:rPr>
      <w:rFonts w:ascii="Wingdings" w:hAnsi="Wingdings"/>
    </w:rPr>
  </w:style>
  <w:style w:type="character" w:customStyle="1" w:styleId="WW-RTFNum27111">
    <w:name w:val="WW-RTF_Num 2 7111"/>
    <w:uiPriority w:val="99"/>
    <w:rsid w:val="0047204C"/>
    <w:rPr>
      <w:rFonts w:ascii="Symbol" w:hAnsi="Symbol"/>
    </w:rPr>
  </w:style>
  <w:style w:type="character" w:customStyle="1" w:styleId="WW-RTFNum28111">
    <w:name w:val="WW-RTF_Num 2 8111"/>
    <w:uiPriority w:val="99"/>
    <w:rsid w:val="0047204C"/>
    <w:rPr>
      <w:rFonts w:ascii="Courier New" w:hAnsi="Courier New"/>
    </w:rPr>
  </w:style>
  <w:style w:type="character" w:customStyle="1" w:styleId="WW-RTFNum29111">
    <w:name w:val="WW-RTF_Num 2 9111"/>
    <w:uiPriority w:val="99"/>
    <w:rsid w:val="0047204C"/>
    <w:rPr>
      <w:rFonts w:ascii="Wingdings" w:hAnsi="Wingdings"/>
    </w:rPr>
  </w:style>
  <w:style w:type="character" w:customStyle="1" w:styleId="WW-RTFNum211211">
    <w:name w:val="WW-RTF_Num 2 11211"/>
    <w:uiPriority w:val="99"/>
    <w:rsid w:val="0047204C"/>
    <w:rPr>
      <w:rFonts w:ascii="Symbol" w:hAnsi="Symbol"/>
    </w:rPr>
  </w:style>
  <w:style w:type="character" w:customStyle="1" w:styleId="WW-RTFNum221211">
    <w:name w:val="WW-RTF_Num 2 21211"/>
    <w:uiPriority w:val="99"/>
    <w:rsid w:val="0047204C"/>
    <w:rPr>
      <w:rFonts w:ascii="Courier New" w:hAnsi="Courier New"/>
    </w:rPr>
  </w:style>
  <w:style w:type="character" w:customStyle="1" w:styleId="WW-RTFNum231211">
    <w:name w:val="WW-RTF_Num 2 31211"/>
    <w:uiPriority w:val="99"/>
    <w:rsid w:val="0047204C"/>
    <w:rPr>
      <w:rFonts w:ascii="Wingdings" w:hAnsi="Wingdings"/>
    </w:rPr>
  </w:style>
  <w:style w:type="character" w:customStyle="1" w:styleId="WW-RTFNum241211">
    <w:name w:val="WW-RTF_Num 2 41211"/>
    <w:uiPriority w:val="99"/>
    <w:rsid w:val="0047204C"/>
    <w:rPr>
      <w:rFonts w:ascii="Symbol" w:hAnsi="Symbol"/>
    </w:rPr>
  </w:style>
  <w:style w:type="character" w:customStyle="1" w:styleId="WW-RTFNum251211">
    <w:name w:val="WW-RTF_Num 2 51211"/>
    <w:uiPriority w:val="99"/>
    <w:rsid w:val="0047204C"/>
    <w:rPr>
      <w:rFonts w:ascii="Courier New" w:hAnsi="Courier New"/>
    </w:rPr>
  </w:style>
  <w:style w:type="character" w:customStyle="1" w:styleId="WW-RTFNum261211">
    <w:name w:val="WW-RTF_Num 2 61211"/>
    <w:uiPriority w:val="99"/>
    <w:rsid w:val="0047204C"/>
    <w:rPr>
      <w:rFonts w:ascii="Wingdings" w:hAnsi="Wingdings"/>
    </w:rPr>
  </w:style>
  <w:style w:type="character" w:customStyle="1" w:styleId="WW-RTFNum271211">
    <w:name w:val="WW-RTF_Num 2 71211"/>
    <w:uiPriority w:val="99"/>
    <w:rsid w:val="0047204C"/>
    <w:rPr>
      <w:rFonts w:ascii="Symbol" w:hAnsi="Symbol"/>
    </w:rPr>
  </w:style>
  <w:style w:type="character" w:customStyle="1" w:styleId="WW-RTFNum281211">
    <w:name w:val="WW-RTF_Num 2 81211"/>
    <w:uiPriority w:val="99"/>
    <w:rsid w:val="0047204C"/>
    <w:rPr>
      <w:rFonts w:ascii="Courier New" w:hAnsi="Courier New"/>
    </w:rPr>
  </w:style>
  <w:style w:type="character" w:customStyle="1" w:styleId="WW-RTFNum291211">
    <w:name w:val="WW-RTF_Num 2 91211"/>
    <w:uiPriority w:val="99"/>
    <w:rsid w:val="0047204C"/>
    <w:rPr>
      <w:rFonts w:ascii="Wingdings" w:hAnsi="Wingdings"/>
    </w:rPr>
  </w:style>
  <w:style w:type="character" w:customStyle="1" w:styleId="WW-RTFNum2112311">
    <w:name w:val="WW-RTF_Num 2 112311"/>
    <w:uiPriority w:val="99"/>
    <w:rsid w:val="0047204C"/>
    <w:rPr>
      <w:rFonts w:ascii="Symbol" w:hAnsi="Symbol"/>
    </w:rPr>
  </w:style>
  <w:style w:type="character" w:customStyle="1" w:styleId="WW-RTFNum2212311">
    <w:name w:val="WW-RTF_Num 2 212311"/>
    <w:uiPriority w:val="99"/>
    <w:rsid w:val="0047204C"/>
    <w:rPr>
      <w:rFonts w:ascii="Courier New" w:hAnsi="Courier New"/>
    </w:rPr>
  </w:style>
  <w:style w:type="character" w:customStyle="1" w:styleId="WW-RTFNum2312311">
    <w:name w:val="WW-RTF_Num 2 312311"/>
    <w:uiPriority w:val="99"/>
    <w:rsid w:val="0047204C"/>
    <w:rPr>
      <w:rFonts w:ascii="Wingdings" w:hAnsi="Wingdings"/>
    </w:rPr>
  </w:style>
  <w:style w:type="character" w:customStyle="1" w:styleId="WW-RTFNum2412311">
    <w:name w:val="WW-RTF_Num 2 412311"/>
    <w:uiPriority w:val="99"/>
    <w:rsid w:val="0047204C"/>
    <w:rPr>
      <w:rFonts w:ascii="Symbol" w:hAnsi="Symbol"/>
    </w:rPr>
  </w:style>
  <w:style w:type="character" w:customStyle="1" w:styleId="WW-RTFNum2512311">
    <w:name w:val="WW-RTF_Num 2 512311"/>
    <w:uiPriority w:val="99"/>
    <w:rsid w:val="0047204C"/>
    <w:rPr>
      <w:rFonts w:ascii="Courier New" w:hAnsi="Courier New"/>
    </w:rPr>
  </w:style>
  <w:style w:type="character" w:customStyle="1" w:styleId="WW-RTFNum2612311">
    <w:name w:val="WW-RTF_Num 2 612311"/>
    <w:uiPriority w:val="99"/>
    <w:rsid w:val="0047204C"/>
    <w:rPr>
      <w:rFonts w:ascii="Wingdings" w:hAnsi="Wingdings"/>
    </w:rPr>
  </w:style>
  <w:style w:type="character" w:customStyle="1" w:styleId="WW-RTFNum2712311">
    <w:name w:val="WW-RTF_Num 2 712311"/>
    <w:uiPriority w:val="99"/>
    <w:rsid w:val="0047204C"/>
    <w:rPr>
      <w:rFonts w:ascii="Symbol" w:hAnsi="Symbol"/>
    </w:rPr>
  </w:style>
  <w:style w:type="character" w:customStyle="1" w:styleId="WW-RTFNum2812311">
    <w:name w:val="WW-RTF_Num 2 812311"/>
    <w:uiPriority w:val="99"/>
    <w:rsid w:val="0047204C"/>
    <w:rPr>
      <w:rFonts w:ascii="Courier New" w:hAnsi="Courier New"/>
    </w:rPr>
  </w:style>
  <w:style w:type="character" w:customStyle="1" w:styleId="WW-RTFNum2912311">
    <w:name w:val="WW-RTF_Num 2 912311"/>
    <w:uiPriority w:val="99"/>
    <w:rsid w:val="0047204C"/>
    <w:rPr>
      <w:rFonts w:ascii="Wingdings" w:hAnsi="Wingdings"/>
    </w:rPr>
  </w:style>
  <w:style w:type="character" w:customStyle="1" w:styleId="WW-RTFNum21123411">
    <w:name w:val="WW-RTF_Num 2 1123411"/>
    <w:uiPriority w:val="99"/>
    <w:rsid w:val="0047204C"/>
    <w:rPr>
      <w:b/>
      <w:sz w:val="36"/>
    </w:rPr>
  </w:style>
  <w:style w:type="character" w:customStyle="1" w:styleId="WW-RTFNum22123411">
    <w:name w:val="WW-RTF_Num 2 2123411"/>
    <w:uiPriority w:val="99"/>
    <w:rsid w:val="0047204C"/>
    <w:rPr>
      <w:b/>
      <w:sz w:val="28"/>
    </w:rPr>
  </w:style>
  <w:style w:type="character" w:customStyle="1" w:styleId="WW-RTFNum23123411">
    <w:name w:val="WW-RTF_Num 2 3123411"/>
    <w:uiPriority w:val="99"/>
    <w:rsid w:val="0047204C"/>
    <w:rPr>
      <w:b/>
    </w:rPr>
  </w:style>
  <w:style w:type="character" w:customStyle="1" w:styleId="WW-RTFNum24123411">
    <w:name w:val="WW-RTF_Num 2 4123411"/>
    <w:uiPriority w:val="99"/>
    <w:rsid w:val="0047204C"/>
    <w:rPr>
      <w:rFonts w:ascii="Arial" w:hAnsi="Arial"/>
    </w:rPr>
  </w:style>
  <w:style w:type="character" w:customStyle="1" w:styleId="WW-RTFNum25123411">
    <w:name w:val="WW-RTF_Num 2 5123411"/>
    <w:uiPriority w:val="99"/>
    <w:rsid w:val="0047204C"/>
    <w:rPr>
      <w:rFonts w:ascii="Arial" w:hAnsi="Arial"/>
    </w:rPr>
  </w:style>
  <w:style w:type="character" w:customStyle="1" w:styleId="WW-RTFNum26123411">
    <w:name w:val="WW-RTF_Num 2 6123411"/>
    <w:uiPriority w:val="99"/>
    <w:rsid w:val="0047204C"/>
    <w:rPr>
      <w:rFonts w:ascii="Arial" w:hAnsi="Arial"/>
    </w:rPr>
  </w:style>
  <w:style w:type="character" w:customStyle="1" w:styleId="WW-RTFNum27123411">
    <w:name w:val="WW-RTF_Num 2 7123411"/>
    <w:uiPriority w:val="99"/>
    <w:rsid w:val="0047204C"/>
    <w:rPr>
      <w:rFonts w:ascii="Arial" w:hAnsi="Arial"/>
    </w:rPr>
  </w:style>
  <w:style w:type="character" w:customStyle="1" w:styleId="WW-RTFNum28123411">
    <w:name w:val="WW-RTF_Num 2 8123411"/>
    <w:uiPriority w:val="99"/>
    <w:rsid w:val="0047204C"/>
    <w:rPr>
      <w:rFonts w:ascii="Arial" w:hAnsi="Arial"/>
    </w:rPr>
  </w:style>
  <w:style w:type="character" w:customStyle="1" w:styleId="WW-RTFNum29123411">
    <w:name w:val="WW-RTF_Num 2 9123411"/>
    <w:uiPriority w:val="99"/>
    <w:rsid w:val="0047204C"/>
    <w:rPr>
      <w:rFonts w:ascii="Arial" w:hAnsi="Arial"/>
    </w:rPr>
  </w:style>
  <w:style w:type="character" w:customStyle="1" w:styleId="WW-RTFNum211234511">
    <w:name w:val="WW-RTF_Num 2 11234511"/>
    <w:uiPriority w:val="99"/>
    <w:rsid w:val="0047204C"/>
    <w:rPr>
      <w:rFonts w:ascii="Symbol" w:hAnsi="Symbol"/>
      <w:lang w:val="en-GB" w:eastAsia="en-GB"/>
    </w:rPr>
  </w:style>
  <w:style w:type="character" w:customStyle="1" w:styleId="WW-RTFNum221234511">
    <w:name w:val="WW-RTF_Num 2 21234511"/>
    <w:uiPriority w:val="99"/>
    <w:rsid w:val="0047204C"/>
    <w:rPr>
      <w:rFonts w:ascii="Symbol" w:hAnsi="Symbol"/>
      <w:lang w:val="en-GB" w:eastAsia="en-GB"/>
    </w:rPr>
  </w:style>
  <w:style w:type="character" w:customStyle="1" w:styleId="WW-RTFNum231234511">
    <w:name w:val="WW-RTF_Num 2 31234511"/>
    <w:uiPriority w:val="99"/>
    <w:rsid w:val="0047204C"/>
    <w:rPr>
      <w:rFonts w:ascii="Symbol" w:hAnsi="Symbol"/>
      <w:lang w:val="en-GB" w:eastAsia="en-GB"/>
    </w:rPr>
  </w:style>
  <w:style w:type="character" w:customStyle="1" w:styleId="WW-RTFNum241234511">
    <w:name w:val="WW-RTF_Num 2 41234511"/>
    <w:uiPriority w:val="99"/>
    <w:rsid w:val="0047204C"/>
    <w:rPr>
      <w:rFonts w:ascii="Symbol" w:hAnsi="Symbol"/>
      <w:lang w:val="en-GB" w:eastAsia="en-GB"/>
    </w:rPr>
  </w:style>
  <w:style w:type="character" w:customStyle="1" w:styleId="WW-RTFNum251234511">
    <w:name w:val="WW-RTF_Num 2 51234511"/>
    <w:uiPriority w:val="99"/>
    <w:rsid w:val="0047204C"/>
    <w:rPr>
      <w:rFonts w:ascii="Symbol" w:hAnsi="Symbol"/>
      <w:lang w:val="en-GB" w:eastAsia="en-GB"/>
    </w:rPr>
  </w:style>
  <w:style w:type="character" w:customStyle="1" w:styleId="WW-RTFNum261234511">
    <w:name w:val="WW-RTF_Num 2 61234511"/>
    <w:uiPriority w:val="99"/>
    <w:rsid w:val="0047204C"/>
    <w:rPr>
      <w:rFonts w:ascii="Symbol" w:hAnsi="Symbol"/>
      <w:lang w:val="en-GB" w:eastAsia="en-GB"/>
    </w:rPr>
  </w:style>
  <w:style w:type="character" w:customStyle="1" w:styleId="WW-RTFNum271234511">
    <w:name w:val="WW-RTF_Num 2 71234511"/>
    <w:uiPriority w:val="99"/>
    <w:rsid w:val="0047204C"/>
    <w:rPr>
      <w:rFonts w:ascii="Symbol" w:hAnsi="Symbol"/>
      <w:lang w:val="en-GB" w:eastAsia="en-GB"/>
    </w:rPr>
  </w:style>
  <w:style w:type="character" w:customStyle="1" w:styleId="WW-RTFNum281234511">
    <w:name w:val="WW-RTF_Num 2 81234511"/>
    <w:uiPriority w:val="99"/>
    <w:rsid w:val="0047204C"/>
    <w:rPr>
      <w:rFonts w:ascii="Symbol" w:hAnsi="Symbol"/>
      <w:lang w:val="en-GB" w:eastAsia="en-GB"/>
    </w:rPr>
  </w:style>
  <w:style w:type="character" w:customStyle="1" w:styleId="WW-RTFNum291234511">
    <w:name w:val="WW-RTF_Num 2 91234511"/>
    <w:uiPriority w:val="99"/>
    <w:rsid w:val="0047204C"/>
    <w:rPr>
      <w:rFonts w:ascii="Symbol" w:hAnsi="Symbol"/>
      <w:lang w:val="en-GB" w:eastAsia="en-GB"/>
    </w:rPr>
  </w:style>
  <w:style w:type="character" w:customStyle="1" w:styleId="WW-RTFNum2101">
    <w:name w:val="WW-RTF_Num 2 101"/>
    <w:uiPriority w:val="99"/>
    <w:rsid w:val="0047204C"/>
    <w:rPr>
      <w:rFonts w:ascii="Symbol" w:hAnsi="Symbol"/>
    </w:rPr>
  </w:style>
  <w:style w:type="character" w:customStyle="1" w:styleId="WW-RTFNum211234561">
    <w:name w:val="WW-RTF_Num 2 11234561"/>
    <w:uiPriority w:val="99"/>
    <w:rsid w:val="0047204C"/>
  </w:style>
  <w:style w:type="character" w:customStyle="1" w:styleId="WW-RTFNum221234561">
    <w:name w:val="WW-RTF_Num 2 21234561"/>
    <w:uiPriority w:val="99"/>
    <w:rsid w:val="0047204C"/>
  </w:style>
  <w:style w:type="character" w:customStyle="1" w:styleId="WW-RTFNum231234561">
    <w:name w:val="WW-RTF_Num 2 31234561"/>
    <w:uiPriority w:val="99"/>
    <w:rsid w:val="0047204C"/>
  </w:style>
  <w:style w:type="character" w:customStyle="1" w:styleId="WW-RTFNum241234561">
    <w:name w:val="WW-RTF_Num 2 41234561"/>
    <w:uiPriority w:val="99"/>
    <w:rsid w:val="0047204C"/>
  </w:style>
  <w:style w:type="character" w:customStyle="1" w:styleId="WW-RTFNum251234561">
    <w:name w:val="WW-RTF_Num 2 51234561"/>
    <w:uiPriority w:val="99"/>
    <w:rsid w:val="0047204C"/>
  </w:style>
  <w:style w:type="character" w:customStyle="1" w:styleId="WW-RTFNum261234561">
    <w:name w:val="WW-RTF_Num 2 61234561"/>
    <w:uiPriority w:val="99"/>
    <w:rsid w:val="0047204C"/>
  </w:style>
  <w:style w:type="character" w:customStyle="1" w:styleId="WW-RTFNum271234561">
    <w:name w:val="WW-RTF_Num 2 71234561"/>
    <w:uiPriority w:val="99"/>
    <w:rsid w:val="0047204C"/>
  </w:style>
  <w:style w:type="character" w:customStyle="1" w:styleId="WW-RTFNum281234561">
    <w:name w:val="WW-RTF_Num 2 81234561"/>
    <w:uiPriority w:val="99"/>
    <w:rsid w:val="0047204C"/>
  </w:style>
  <w:style w:type="character" w:customStyle="1" w:styleId="WW-RTFNum291234561">
    <w:name w:val="WW-RTF_Num 2 91234561"/>
    <w:uiPriority w:val="99"/>
    <w:rsid w:val="0047204C"/>
  </w:style>
  <w:style w:type="character" w:customStyle="1" w:styleId="WW-RTFNum2112345671">
    <w:name w:val="WW-RTF_Num 2 112345671"/>
    <w:uiPriority w:val="99"/>
    <w:rsid w:val="0047204C"/>
    <w:rPr>
      <w:rFonts w:ascii="Symbol" w:hAnsi="Symbol"/>
      <w:lang w:val="en-GB" w:eastAsia="en-GB"/>
    </w:rPr>
  </w:style>
  <w:style w:type="character" w:customStyle="1" w:styleId="WW-RTFNum2212345671">
    <w:name w:val="WW-RTF_Num 2 212345671"/>
    <w:uiPriority w:val="99"/>
    <w:rsid w:val="0047204C"/>
    <w:rPr>
      <w:rFonts w:ascii="Courier New" w:hAnsi="Courier New"/>
    </w:rPr>
  </w:style>
  <w:style w:type="character" w:customStyle="1" w:styleId="WW-RTFNum2312345671">
    <w:name w:val="WW-RTF_Num 2 312345671"/>
    <w:uiPriority w:val="99"/>
    <w:rsid w:val="0047204C"/>
    <w:rPr>
      <w:rFonts w:ascii="Wingdings" w:hAnsi="Wingdings"/>
    </w:rPr>
  </w:style>
  <w:style w:type="character" w:customStyle="1" w:styleId="WW-RTFNum2412345671">
    <w:name w:val="WW-RTF_Num 2 412345671"/>
    <w:uiPriority w:val="99"/>
    <w:rsid w:val="0047204C"/>
    <w:rPr>
      <w:rFonts w:ascii="Symbol" w:hAnsi="Symbol"/>
    </w:rPr>
  </w:style>
  <w:style w:type="character" w:customStyle="1" w:styleId="WW-RTFNum2512345671">
    <w:name w:val="WW-RTF_Num 2 512345671"/>
    <w:uiPriority w:val="99"/>
    <w:rsid w:val="0047204C"/>
    <w:rPr>
      <w:rFonts w:ascii="Courier New" w:hAnsi="Courier New"/>
    </w:rPr>
  </w:style>
  <w:style w:type="character" w:customStyle="1" w:styleId="WW-RTFNum2612345671">
    <w:name w:val="WW-RTF_Num 2 612345671"/>
    <w:uiPriority w:val="99"/>
    <w:rsid w:val="0047204C"/>
    <w:rPr>
      <w:rFonts w:ascii="Wingdings" w:hAnsi="Wingdings"/>
    </w:rPr>
  </w:style>
  <w:style w:type="character" w:customStyle="1" w:styleId="WW-RTFNum2712345671">
    <w:name w:val="WW-RTF_Num 2 712345671"/>
    <w:uiPriority w:val="99"/>
    <w:rsid w:val="0047204C"/>
    <w:rPr>
      <w:rFonts w:ascii="Symbol" w:hAnsi="Symbol"/>
    </w:rPr>
  </w:style>
  <w:style w:type="character" w:customStyle="1" w:styleId="WW-RTFNum2812345671">
    <w:name w:val="WW-RTF_Num 2 812345671"/>
    <w:uiPriority w:val="99"/>
    <w:rsid w:val="0047204C"/>
    <w:rPr>
      <w:rFonts w:ascii="Courier New" w:hAnsi="Courier New"/>
    </w:rPr>
  </w:style>
  <w:style w:type="character" w:customStyle="1" w:styleId="WW-RTFNum2912345671">
    <w:name w:val="WW-RTF_Num 2 912345671"/>
    <w:uiPriority w:val="99"/>
    <w:rsid w:val="0047204C"/>
    <w:rPr>
      <w:rFonts w:ascii="Wingdings" w:hAnsi="Wingdings"/>
    </w:rPr>
  </w:style>
  <w:style w:type="character" w:customStyle="1" w:styleId="WW-RTFNum21123456781">
    <w:name w:val="WW-RTF_Num 2 1123456781"/>
    <w:uiPriority w:val="99"/>
    <w:rsid w:val="0047204C"/>
  </w:style>
  <w:style w:type="character" w:customStyle="1" w:styleId="WW-RTFNum22123456781">
    <w:name w:val="WW-RTF_Num 2 2123456781"/>
    <w:uiPriority w:val="99"/>
    <w:rsid w:val="0047204C"/>
  </w:style>
  <w:style w:type="character" w:customStyle="1" w:styleId="WW-RTFNum23123456781">
    <w:name w:val="WW-RTF_Num 2 3123456781"/>
    <w:uiPriority w:val="99"/>
    <w:rsid w:val="0047204C"/>
  </w:style>
  <w:style w:type="character" w:customStyle="1" w:styleId="WW-RTFNum24123456781">
    <w:name w:val="WW-RTF_Num 2 4123456781"/>
    <w:uiPriority w:val="99"/>
    <w:rsid w:val="0047204C"/>
  </w:style>
  <w:style w:type="character" w:customStyle="1" w:styleId="WW-RTFNum25123456781">
    <w:name w:val="WW-RTF_Num 2 5123456781"/>
    <w:uiPriority w:val="99"/>
    <w:rsid w:val="0047204C"/>
  </w:style>
  <w:style w:type="character" w:customStyle="1" w:styleId="WW-RTFNum26123456781">
    <w:name w:val="WW-RTF_Num 2 6123456781"/>
    <w:uiPriority w:val="99"/>
    <w:rsid w:val="0047204C"/>
  </w:style>
  <w:style w:type="character" w:customStyle="1" w:styleId="WW-RTFNum27123456781">
    <w:name w:val="WW-RTF_Num 2 7123456781"/>
    <w:uiPriority w:val="99"/>
    <w:rsid w:val="0047204C"/>
  </w:style>
  <w:style w:type="character" w:customStyle="1" w:styleId="WW-RTFNum28123456781">
    <w:name w:val="WW-RTF_Num 2 8123456781"/>
    <w:uiPriority w:val="99"/>
    <w:rsid w:val="0047204C"/>
  </w:style>
  <w:style w:type="character" w:customStyle="1" w:styleId="WW-RTFNum29123456781">
    <w:name w:val="WW-RTF_Num 2 9123456781"/>
    <w:uiPriority w:val="99"/>
    <w:rsid w:val="0047204C"/>
  </w:style>
  <w:style w:type="character" w:customStyle="1" w:styleId="WW-RTFNum211111">
    <w:name w:val="WW-RTF_Num 2 11111"/>
    <w:uiPriority w:val="99"/>
    <w:rsid w:val="0047204C"/>
    <w:rPr>
      <w:rFonts w:ascii="Symbol" w:hAnsi="Symbol"/>
      <w:lang w:val="en-GB" w:eastAsia="en-GB"/>
    </w:rPr>
  </w:style>
  <w:style w:type="character" w:customStyle="1" w:styleId="WW-RTFNum221111">
    <w:name w:val="WW-RTF_Num 2 21111"/>
    <w:uiPriority w:val="99"/>
    <w:rsid w:val="0047204C"/>
    <w:rPr>
      <w:rFonts w:ascii="Symbol" w:hAnsi="Symbol"/>
      <w:lang w:val="en-GB" w:eastAsia="en-GB"/>
    </w:rPr>
  </w:style>
  <w:style w:type="character" w:customStyle="1" w:styleId="WW-RTFNum231111">
    <w:name w:val="WW-RTF_Num 2 31111"/>
    <w:uiPriority w:val="99"/>
    <w:rsid w:val="0047204C"/>
    <w:rPr>
      <w:rFonts w:ascii="Symbol" w:hAnsi="Symbol"/>
      <w:lang w:val="en-GB" w:eastAsia="en-GB"/>
    </w:rPr>
  </w:style>
  <w:style w:type="character" w:customStyle="1" w:styleId="WW-RTFNum241111">
    <w:name w:val="WW-RTF_Num 2 41111"/>
    <w:uiPriority w:val="99"/>
    <w:rsid w:val="0047204C"/>
    <w:rPr>
      <w:rFonts w:ascii="Symbol" w:hAnsi="Symbol"/>
      <w:lang w:val="en-GB" w:eastAsia="en-GB"/>
    </w:rPr>
  </w:style>
  <w:style w:type="character" w:customStyle="1" w:styleId="WW-RTFNum251111">
    <w:name w:val="WW-RTF_Num 2 51111"/>
    <w:uiPriority w:val="99"/>
    <w:rsid w:val="0047204C"/>
    <w:rPr>
      <w:rFonts w:ascii="Symbol" w:hAnsi="Symbol"/>
      <w:lang w:val="en-GB" w:eastAsia="en-GB"/>
    </w:rPr>
  </w:style>
  <w:style w:type="character" w:customStyle="1" w:styleId="WW-RTFNum261111">
    <w:name w:val="WW-RTF_Num 2 61111"/>
    <w:uiPriority w:val="99"/>
    <w:rsid w:val="0047204C"/>
    <w:rPr>
      <w:rFonts w:ascii="Symbol" w:hAnsi="Symbol"/>
      <w:lang w:val="en-GB" w:eastAsia="en-GB"/>
    </w:rPr>
  </w:style>
  <w:style w:type="character" w:customStyle="1" w:styleId="WW-RTFNum271111">
    <w:name w:val="WW-RTF_Num 2 71111"/>
    <w:uiPriority w:val="99"/>
    <w:rsid w:val="0047204C"/>
    <w:rPr>
      <w:rFonts w:ascii="Symbol" w:hAnsi="Symbol"/>
      <w:lang w:val="en-GB" w:eastAsia="en-GB"/>
    </w:rPr>
  </w:style>
  <w:style w:type="character" w:customStyle="1" w:styleId="WW-RTFNum281111">
    <w:name w:val="WW-RTF_Num 2 81111"/>
    <w:uiPriority w:val="99"/>
    <w:rsid w:val="0047204C"/>
    <w:rPr>
      <w:rFonts w:ascii="Symbol" w:hAnsi="Symbol"/>
      <w:lang w:val="en-GB" w:eastAsia="en-GB"/>
    </w:rPr>
  </w:style>
  <w:style w:type="character" w:customStyle="1" w:styleId="WW-RTFNum291111">
    <w:name w:val="WW-RTF_Num 2 91111"/>
    <w:uiPriority w:val="99"/>
    <w:rsid w:val="0047204C"/>
    <w:rPr>
      <w:rFonts w:ascii="Symbol" w:hAnsi="Symbol"/>
      <w:lang w:val="en-GB" w:eastAsia="en-GB"/>
    </w:rPr>
  </w:style>
  <w:style w:type="character" w:customStyle="1" w:styleId="WW-RTFNum2112111">
    <w:name w:val="WW-RTF_Num 2 112111"/>
    <w:uiPriority w:val="99"/>
    <w:rsid w:val="0047204C"/>
    <w:rPr>
      <w:b/>
      <w:sz w:val="36"/>
    </w:rPr>
  </w:style>
  <w:style w:type="character" w:customStyle="1" w:styleId="WW-RTFNum2212111">
    <w:name w:val="WW-RTF_Num 2 212111"/>
    <w:uiPriority w:val="99"/>
    <w:rsid w:val="0047204C"/>
    <w:rPr>
      <w:b/>
      <w:sz w:val="28"/>
    </w:rPr>
  </w:style>
  <w:style w:type="character" w:customStyle="1" w:styleId="WW-RTFNum2312111">
    <w:name w:val="WW-RTF_Num 2 312111"/>
    <w:uiPriority w:val="99"/>
    <w:rsid w:val="0047204C"/>
    <w:rPr>
      <w:b/>
    </w:rPr>
  </w:style>
  <w:style w:type="character" w:customStyle="1" w:styleId="WW-RTFNum2412111">
    <w:name w:val="WW-RTF_Num 2 412111"/>
    <w:uiPriority w:val="99"/>
    <w:rsid w:val="0047204C"/>
    <w:rPr>
      <w:rFonts w:ascii="Arial" w:hAnsi="Arial"/>
    </w:rPr>
  </w:style>
  <w:style w:type="character" w:customStyle="1" w:styleId="WW-RTFNum2512111">
    <w:name w:val="WW-RTF_Num 2 512111"/>
    <w:uiPriority w:val="99"/>
    <w:rsid w:val="0047204C"/>
    <w:rPr>
      <w:rFonts w:ascii="Arial" w:hAnsi="Arial"/>
    </w:rPr>
  </w:style>
  <w:style w:type="character" w:customStyle="1" w:styleId="WW-RTFNum2612111">
    <w:name w:val="WW-RTF_Num 2 612111"/>
    <w:uiPriority w:val="99"/>
    <w:rsid w:val="0047204C"/>
    <w:rPr>
      <w:rFonts w:ascii="Arial" w:hAnsi="Arial"/>
    </w:rPr>
  </w:style>
  <w:style w:type="character" w:customStyle="1" w:styleId="WW-RTFNum2712111">
    <w:name w:val="WW-RTF_Num 2 712111"/>
    <w:uiPriority w:val="99"/>
    <w:rsid w:val="0047204C"/>
    <w:rPr>
      <w:rFonts w:ascii="Arial" w:hAnsi="Arial"/>
    </w:rPr>
  </w:style>
  <w:style w:type="character" w:customStyle="1" w:styleId="WW-RTFNum2812111">
    <w:name w:val="WW-RTF_Num 2 812111"/>
    <w:uiPriority w:val="99"/>
    <w:rsid w:val="0047204C"/>
    <w:rPr>
      <w:rFonts w:ascii="Arial" w:hAnsi="Arial"/>
    </w:rPr>
  </w:style>
  <w:style w:type="character" w:customStyle="1" w:styleId="WW-RTFNum2912111">
    <w:name w:val="WW-RTF_Num 2 912111"/>
    <w:uiPriority w:val="99"/>
    <w:rsid w:val="0047204C"/>
    <w:rPr>
      <w:rFonts w:ascii="Arial" w:hAnsi="Arial"/>
    </w:rPr>
  </w:style>
  <w:style w:type="character" w:customStyle="1" w:styleId="WW-RTFNum21123111">
    <w:name w:val="WW-RTF_Num 2 1123111"/>
    <w:uiPriority w:val="99"/>
    <w:rsid w:val="0047204C"/>
    <w:rPr>
      <w:rFonts w:ascii="Symbol" w:hAnsi="Symbol"/>
    </w:rPr>
  </w:style>
  <w:style w:type="character" w:customStyle="1" w:styleId="WW-RTFNum22123111">
    <w:name w:val="WW-RTF_Num 2 2123111"/>
    <w:uiPriority w:val="99"/>
    <w:rsid w:val="0047204C"/>
    <w:rPr>
      <w:rFonts w:ascii="Courier New" w:hAnsi="Courier New"/>
    </w:rPr>
  </w:style>
  <w:style w:type="character" w:customStyle="1" w:styleId="WW-RTFNum23123111">
    <w:name w:val="WW-RTF_Num 2 3123111"/>
    <w:uiPriority w:val="99"/>
    <w:rsid w:val="0047204C"/>
    <w:rPr>
      <w:rFonts w:ascii="Wingdings" w:hAnsi="Wingdings"/>
    </w:rPr>
  </w:style>
  <w:style w:type="character" w:customStyle="1" w:styleId="WW-RTFNum24123111">
    <w:name w:val="WW-RTF_Num 2 4123111"/>
    <w:uiPriority w:val="99"/>
    <w:rsid w:val="0047204C"/>
    <w:rPr>
      <w:rFonts w:ascii="Symbol" w:hAnsi="Symbol"/>
    </w:rPr>
  </w:style>
  <w:style w:type="character" w:customStyle="1" w:styleId="WW-RTFNum25123111">
    <w:name w:val="WW-RTF_Num 2 5123111"/>
    <w:uiPriority w:val="99"/>
    <w:rsid w:val="0047204C"/>
    <w:rPr>
      <w:rFonts w:ascii="Courier New" w:hAnsi="Courier New"/>
    </w:rPr>
  </w:style>
  <w:style w:type="character" w:customStyle="1" w:styleId="WW-RTFNum26123111">
    <w:name w:val="WW-RTF_Num 2 6123111"/>
    <w:uiPriority w:val="99"/>
    <w:rsid w:val="0047204C"/>
    <w:rPr>
      <w:rFonts w:ascii="Wingdings" w:hAnsi="Wingdings"/>
    </w:rPr>
  </w:style>
  <w:style w:type="character" w:customStyle="1" w:styleId="WW-RTFNum27123111">
    <w:name w:val="WW-RTF_Num 2 7123111"/>
    <w:uiPriority w:val="99"/>
    <w:rsid w:val="0047204C"/>
    <w:rPr>
      <w:rFonts w:ascii="Symbol" w:hAnsi="Symbol"/>
    </w:rPr>
  </w:style>
  <w:style w:type="character" w:customStyle="1" w:styleId="WW-RTFNum28123111">
    <w:name w:val="WW-RTF_Num 2 8123111"/>
    <w:uiPriority w:val="99"/>
    <w:rsid w:val="0047204C"/>
    <w:rPr>
      <w:rFonts w:ascii="Courier New" w:hAnsi="Courier New"/>
    </w:rPr>
  </w:style>
  <w:style w:type="character" w:customStyle="1" w:styleId="WW-RTFNum29123111">
    <w:name w:val="WW-RTF_Num 2 9123111"/>
    <w:uiPriority w:val="99"/>
    <w:rsid w:val="0047204C"/>
    <w:rPr>
      <w:rFonts w:ascii="Wingdings" w:hAnsi="Wingdings"/>
    </w:rPr>
  </w:style>
  <w:style w:type="character" w:customStyle="1" w:styleId="WW-RTFNum211234111">
    <w:name w:val="WW-RTF_Num 2 11234111"/>
    <w:uiPriority w:val="99"/>
    <w:rsid w:val="0047204C"/>
    <w:rPr>
      <w:rFonts w:ascii="Symbol" w:hAnsi="Symbol"/>
    </w:rPr>
  </w:style>
  <w:style w:type="character" w:customStyle="1" w:styleId="WW-RTFNum221234111">
    <w:name w:val="WW-RTF_Num 2 21234111"/>
    <w:uiPriority w:val="99"/>
    <w:rsid w:val="0047204C"/>
    <w:rPr>
      <w:rFonts w:ascii="Courier New" w:hAnsi="Courier New"/>
    </w:rPr>
  </w:style>
  <w:style w:type="character" w:customStyle="1" w:styleId="WW-RTFNum231234111">
    <w:name w:val="WW-RTF_Num 2 31234111"/>
    <w:uiPriority w:val="99"/>
    <w:rsid w:val="0047204C"/>
    <w:rPr>
      <w:rFonts w:ascii="Wingdings" w:hAnsi="Wingdings"/>
    </w:rPr>
  </w:style>
  <w:style w:type="character" w:customStyle="1" w:styleId="WW-RTFNum241234111">
    <w:name w:val="WW-RTF_Num 2 41234111"/>
    <w:uiPriority w:val="99"/>
    <w:rsid w:val="0047204C"/>
    <w:rPr>
      <w:rFonts w:ascii="Symbol" w:hAnsi="Symbol"/>
    </w:rPr>
  </w:style>
  <w:style w:type="character" w:customStyle="1" w:styleId="WW-RTFNum251234111">
    <w:name w:val="WW-RTF_Num 2 51234111"/>
    <w:uiPriority w:val="99"/>
    <w:rsid w:val="0047204C"/>
    <w:rPr>
      <w:rFonts w:ascii="Courier New" w:hAnsi="Courier New"/>
    </w:rPr>
  </w:style>
  <w:style w:type="character" w:customStyle="1" w:styleId="WW-RTFNum261234111">
    <w:name w:val="WW-RTF_Num 2 61234111"/>
    <w:uiPriority w:val="99"/>
    <w:rsid w:val="0047204C"/>
    <w:rPr>
      <w:rFonts w:ascii="Wingdings" w:hAnsi="Wingdings"/>
    </w:rPr>
  </w:style>
  <w:style w:type="character" w:customStyle="1" w:styleId="WW-RTFNum271234111">
    <w:name w:val="WW-RTF_Num 2 71234111"/>
    <w:uiPriority w:val="99"/>
    <w:rsid w:val="0047204C"/>
    <w:rPr>
      <w:rFonts w:ascii="Symbol" w:hAnsi="Symbol"/>
    </w:rPr>
  </w:style>
  <w:style w:type="character" w:customStyle="1" w:styleId="WW-RTFNum281234111">
    <w:name w:val="WW-RTF_Num 2 81234111"/>
    <w:uiPriority w:val="99"/>
    <w:rsid w:val="0047204C"/>
    <w:rPr>
      <w:rFonts w:ascii="Courier New" w:hAnsi="Courier New"/>
    </w:rPr>
  </w:style>
  <w:style w:type="character" w:customStyle="1" w:styleId="WW-RTFNum291234111">
    <w:name w:val="WW-RTF_Num 2 91234111"/>
    <w:uiPriority w:val="99"/>
    <w:rsid w:val="0047204C"/>
    <w:rPr>
      <w:rFonts w:ascii="Wingdings" w:hAnsi="Wingdings"/>
    </w:rPr>
  </w:style>
  <w:style w:type="character" w:customStyle="1" w:styleId="WW-RTFNum2112345111">
    <w:name w:val="WW-RTF_Num 2 112345111"/>
    <w:uiPriority w:val="99"/>
    <w:rsid w:val="0047204C"/>
    <w:rPr>
      <w:rFonts w:ascii="Symbol" w:hAnsi="Symbol"/>
    </w:rPr>
  </w:style>
  <w:style w:type="character" w:customStyle="1" w:styleId="WW-RTFNum2212345111">
    <w:name w:val="WW-RTF_Num 2 212345111"/>
    <w:uiPriority w:val="99"/>
    <w:rsid w:val="0047204C"/>
    <w:rPr>
      <w:rFonts w:ascii="Courier New" w:hAnsi="Courier New"/>
    </w:rPr>
  </w:style>
  <w:style w:type="character" w:customStyle="1" w:styleId="WW-RTFNum2312345111">
    <w:name w:val="WW-RTF_Num 2 312345111"/>
    <w:uiPriority w:val="99"/>
    <w:rsid w:val="0047204C"/>
    <w:rPr>
      <w:rFonts w:ascii="Wingdings" w:hAnsi="Wingdings"/>
    </w:rPr>
  </w:style>
  <w:style w:type="character" w:customStyle="1" w:styleId="WW-RTFNum2412345111">
    <w:name w:val="WW-RTF_Num 2 412345111"/>
    <w:uiPriority w:val="99"/>
    <w:rsid w:val="0047204C"/>
    <w:rPr>
      <w:rFonts w:ascii="Symbol" w:hAnsi="Symbol"/>
    </w:rPr>
  </w:style>
  <w:style w:type="character" w:customStyle="1" w:styleId="WW-RTFNum2512345111">
    <w:name w:val="WW-RTF_Num 2 512345111"/>
    <w:uiPriority w:val="99"/>
    <w:rsid w:val="0047204C"/>
    <w:rPr>
      <w:rFonts w:ascii="Courier New" w:hAnsi="Courier New"/>
    </w:rPr>
  </w:style>
  <w:style w:type="character" w:customStyle="1" w:styleId="WW-RTFNum2612345111">
    <w:name w:val="WW-RTF_Num 2 612345111"/>
    <w:uiPriority w:val="99"/>
    <w:rsid w:val="0047204C"/>
    <w:rPr>
      <w:rFonts w:ascii="Wingdings" w:hAnsi="Wingdings"/>
    </w:rPr>
  </w:style>
  <w:style w:type="character" w:customStyle="1" w:styleId="WW-RTFNum2712345111">
    <w:name w:val="WW-RTF_Num 2 712345111"/>
    <w:uiPriority w:val="99"/>
    <w:rsid w:val="0047204C"/>
    <w:rPr>
      <w:rFonts w:ascii="Symbol" w:hAnsi="Symbol"/>
    </w:rPr>
  </w:style>
  <w:style w:type="character" w:customStyle="1" w:styleId="WW-RTFNum2812345111">
    <w:name w:val="WW-RTF_Num 2 812345111"/>
    <w:uiPriority w:val="99"/>
    <w:rsid w:val="0047204C"/>
    <w:rPr>
      <w:rFonts w:ascii="Courier New" w:hAnsi="Courier New"/>
    </w:rPr>
  </w:style>
  <w:style w:type="character" w:customStyle="1" w:styleId="WW-RTFNum2912345111">
    <w:name w:val="WW-RTF_Num 2 912345111"/>
    <w:uiPriority w:val="99"/>
    <w:rsid w:val="0047204C"/>
    <w:rPr>
      <w:rFonts w:ascii="Wingdings" w:hAnsi="Wingdings"/>
    </w:rPr>
  </w:style>
  <w:style w:type="character" w:customStyle="1" w:styleId="WW-RTFNum2112345611">
    <w:name w:val="WW-RTF_Num 2 112345611"/>
    <w:uiPriority w:val="99"/>
    <w:rsid w:val="0047204C"/>
    <w:rPr>
      <w:rFonts w:ascii="Symbol" w:hAnsi="Symbol"/>
    </w:rPr>
  </w:style>
  <w:style w:type="character" w:customStyle="1" w:styleId="WW-RTFNum2212345611">
    <w:name w:val="WW-RTF_Num 2 212345611"/>
    <w:uiPriority w:val="99"/>
    <w:rsid w:val="0047204C"/>
    <w:rPr>
      <w:rFonts w:ascii="Courier New" w:hAnsi="Courier New"/>
    </w:rPr>
  </w:style>
  <w:style w:type="character" w:customStyle="1" w:styleId="WW-RTFNum2312345611">
    <w:name w:val="WW-RTF_Num 2 312345611"/>
    <w:uiPriority w:val="99"/>
    <w:rsid w:val="0047204C"/>
    <w:rPr>
      <w:rFonts w:ascii="Symbol" w:hAnsi="Symbol"/>
    </w:rPr>
  </w:style>
  <w:style w:type="character" w:customStyle="1" w:styleId="WW-RTFNum2412345611">
    <w:name w:val="WW-RTF_Num 2 412345611"/>
    <w:uiPriority w:val="99"/>
    <w:rsid w:val="0047204C"/>
    <w:rPr>
      <w:rFonts w:ascii="Symbol" w:hAnsi="Symbol"/>
    </w:rPr>
  </w:style>
  <w:style w:type="character" w:customStyle="1" w:styleId="WW-RTFNum2512345611">
    <w:name w:val="WW-RTF_Num 2 512345611"/>
    <w:uiPriority w:val="99"/>
    <w:rsid w:val="0047204C"/>
    <w:rPr>
      <w:rFonts w:ascii="Courier New" w:hAnsi="Courier New"/>
    </w:rPr>
  </w:style>
  <w:style w:type="character" w:customStyle="1" w:styleId="WW-RTFNum2612345611">
    <w:name w:val="WW-RTF_Num 2 612345611"/>
    <w:uiPriority w:val="99"/>
    <w:rsid w:val="0047204C"/>
    <w:rPr>
      <w:rFonts w:ascii="Wingdings" w:hAnsi="Wingdings"/>
    </w:rPr>
  </w:style>
  <w:style w:type="character" w:customStyle="1" w:styleId="WW-RTFNum2712345611">
    <w:name w:val="WW-RTF_Num 2 712345611"/>
    <w:uiPriority w:val="99"/>
    <w:rsid w:val="0047204C"/>
    <w:rPr>
      <w:rFonts w:ascii="Symbol" w:hAnsi="Symbol"/>
    </w:rPr>
  </w:style>
  <w:style w:type="character" w:customStyle="1" w:styleId="WW-RTFNum2812345611">
    <w:name w:val="WW-RTF_Num 2 812345611"/>
    <w:uiPriority w:val="99"/>
    <w:rsid w:val="0047204C"/>
    <w:rPr>
      <w:rFonts w:ascii="Courier New" w:hAnsi="Courier New"/>
    </w:rPr>
  </w:style>
  <w:style w:type="character" w:customStyle="1" w:styleId="WW-RTFNum2912345611">
    <w:name w:val="WW-RTF_Num 2 912345611"/>
    <w:uiPriority w:val="99"/>
    <w:rsid w:val="0047204C"/>
    <w:rPr>
      <w:rFonts w:ascii="Wingdings" w:hAnsi="Wingdings"/>
    </w:rPr>
  </w:style>
  <w:style w:type="character" w:customStyle="1" w:styleId="WW-RTFNum21123456711">
    <w:name w:val="WW-RTF_Num 2 1123456711"/>
    <w:uiPriority w:val="99"/>
    <w:rsid w:val="0047204C"/>
    <w:rPr>
      <w:rFonts w:ascii="Symbol" w:hAnsi="Symbol"/>
      <w:lang w:val="en-GB" w:eastAsia="en-GB"/>
    </w:rPr>
  </w:style>
  <w:style w:type="character" w:customStyle="1" w:styleId="WW-RTFNum22123456711">
    <w:name w:val="WW-RTF_Num 2 2123456711"/>
    <w:uiPriority w:val="99"/>
    <w:rsid w:val="0047204C"/>
    <w:rPr>
      <w:rFonts w:ascii="Symbol" w:hAnsi="Symbol"/>
    </w:rPr>
  </w:style>
  <w:style w:type="character" w:customStyle="1" w:styleId="WW-RTFNum23123456711">
    <w:name w:val="WW-RTF_Num 2 3123456711"/>
    <w:uiPriority w:val="99"/>
    <w:rsid w:val="0047204C"/>
    <w:rPr>
      <w:rFonts w:ascii="Symbol" w:hAnsi="Symbol"/>
    </w:rPr>
  </w:style>
  <w:style w:type="character" w:customStyle="1" w:styleId="WW-RTFNum24123456711">
    <w:name w:val="WW-RTF_Num 2 4123456711"/>
    <w:uiPriority w:val="99"/>
    <w:rsid w:val="0047204C"/>
    <w:rPr>
      <w:rFonts w:ascii="Symbol" w:hAnsi="Symbol"/>
    </w:rPr>
  </w:style>
  <w:style w:type="character" w:customStyle="1" w:styleId="WW-RTFNum25123456711">
    <w:name w:val="WW-RTF_Num 2 5123456711"/>
    <w:uiPriority w:val="99"/>
    <w:rsid w:val="0047204C"/>
    <w:rPr>
      <w:rFonts w:ascii="Symbol" w:hAnsi="Symbol"/>
    </w:rPr>
  </w:style>
  <w:style w:type="character" w:customStyle="1" w:styleId="WW-RTFNum26123456711">
    <w:name w:val="WW-RTF_Num 2 6123456711"/>
    <w:uiPriority w:val="99"/>
    <w:rsid w:val="0047204C"/>
    <w:rPr>
      <w:rFonts w:ascii="Symbol" w:hAnsi="Symbol"/>
    </w:rPr>
  </w:style>
  <w:style w:type="character" w:customStyle="1" w:styleId="WW-RTFNum27123456711">
    <w:name w:val="WW-RTF_Num 2 7123456711"/>
    <w:uiPriority w:val="99"/>
    <w:rsid w:val="0047204C"/>
    <w:rPr>
      <w:rFonts w:ascii="Symbol" w:hAnsi="Symbol"/>
    </w:rPr>
  </w:style>
  <w:style w:type="character" w:customStyle="1" w:styleId="WW-RTFNum28123456711">
    <w:name w:val="WW-RTF_Num 2 8123456711"/>
    <w:uiPriority w:val="99"/>
    <w:rsid w:val="0047204C"/>
    <w:rPr>
      <w:rFonts w:ascii="Symbol" w:hAnsi="Symbol"/>
    </w:rPr>
  </w:style>
  <w:style w:type="character" w:customStyle="1" w:styleId="WW-RTFNum29123456711">
    <w:name w:val="WW-RTF_Num 2 9123456711"/>
    <w:uiPriority w:val="99"/>
    <w:rsid w:val="0047204C"/>
    <w:rPr>
      <w:rFonts w:ascii="Symbol" w:hAnsi="Symbol"/>
    </w:rPr>
  </w:style>
  <w:style w:type="character" w:customStyle="1" w:styleId="WW-RTFNum21011">
    <w:name w:val="WW-RTF_Num 2 1011"/>
    <w:uiPriority w:val="99"/>
    <w:rsid w:val="0047204C"/>
    <w:rPr>
      <w:rFonts w:ascii="Symbol" w:hAnsi="Symbol"/>
    </w:rPr>
  </w:style>
  <w:style w:type="character" w:customStyle="1" w:styleId="WW-RTFNum211234567811">
    <w:name w:val="WW-RTF_Num 2 11234567811"/>
    <w:uiPriority w:val="99"/>
    <w:rsid w:val="0047204C"/>
    <w:rPr>
      <w:rFonts w:ascii="Symbol" w:hAnsi="Symbol"/>
    </w:rPr>
  </w:style>
  <w:style w:type="character" w:customStyle="1" w:styleId="WW-RTFNum221234567811">
    <w:name w:val="WW-RTF_Num 2 21234567811"/>
    <w:uiPriority w:val="99"/>
    <w:rsid w:val="0047204C"/>
    <w:rPr>
      <w:rFonts w:ascii="Courier New" w:hAnsi="Courier New"/>
    </w:rPr>
  </w:style>
  <w:style w:type="character" w:customStyle="1" w:styleId="WW-RTFNum231234567811">
    <w:name w:val="WW-RTF_Num 2 31234567811"/>
    <w:uiPriority w:val="99"/>
    <w:rsid w:val="0047204C"/>
    <w:rPr>
      <w:rFonts w:ascii="Symbol" w:hAnsi="Symbol"/>
    </w:rPr>
  </w:style>
  <w:style w:type="character" w:customStyle="1" w:styleId="WW-RTFNum241234567811">
    <w:name w:val="WW-RTF_Num 2 41234567811"/>
    <w:uiPriority w:val="99"/>
    <w:rsid w:val="0047204C"/>
    <w:rPr>
      <w:rFonts w:ascii="Symbol" w:hAnsi="Symbol"/>
    </w:rPr>
  </w:style>
  <w:style w:type="character" w:customStyle="1" w:styleId="WW-RTFNum251234567811">
    <w:name w:val="WW-RTF_Num 2 51234567811"/>
    <w:uiPriority w:val="99"/>
    <w:rsid w:val="0047204C"/>
    <w:rPr>
      <w:rFonts w:ascii="Courier New" w:hAnsi="Courier New"/>
    </w:rPr>
  </w:style>
  <w:style w:type="character" w:customStyle="1" w:styleId="WW-RTFNum261234567811">
    <w:name w:val="WW-RTF_Num 2 61234567811"/>
    <w:uiPriority w:val="99"/>
    <w:rsid w:val="0047204C"/>
    <w:rPr>
      <w:rFonts w:ascii="Wingdings" w:hAnsi="Wingdings"/>
    </w:rPr>
  </w:style>
  <w:style w:type="character" w:customStyle="1" w:styleId="WW-RTFNum271234567811">
    <w:name w:val="WW-RTF_Num 2 71234567811"/>
    <w:uiPriority w:val="99"/>
    <w:rsid w:val="0047204C"/>
    <w:rPr>
      <w:rFonts w:ascii="Symbol" w:hAnsi="Symbol"/>
    </w:rPr>
  </w:style>
  <w:style w:type="character" w:customStyle="1" w:styleId="WW-RTFNum281234567811">
    <w:name w:val="WW-RTF_Num 2 81234567811"/>
    <w:uiPriority w:val="99"/>
    <w:rsid w:val="0047204C"/>
    <w:rPr>
      <w:rFonts w:ascii="Courier New" w:hAnsi="Courier New"/>
    </w:rPr>
  </w:style>
  <w:style w:type="character" w:customStyle="1" w:styleId="WW-RTFNum291234567811">
    <w:name w:val="WW-RTF_Num 2 91234567811"/>
    <w:uiPriority w:val="99"/>
    <w:rsid w:val="0047204C"/>
    <w:rPr>
      <w:rFonts w:ascii="Wingdings" w:hAnsi="Wingdings"/>
    </w:rPr>
  </w:style>
  <w:style w:type="character" w:customStyle="1" w:styleId="WW-RTFNum2111111">
    <w:name w:val="WW-RTF_Num 2 111111"/>
    <w:uiPriority w:val="99"/>
    <w:rsid w:val="0047204C"/>
    <w:rPr>
      <w:rFonts w:ascii="Symbol" w:hAnsi="Symbol"/>
    </w:rPr>
  </w:style>
  <w:style w:type="character" w:customStyle="1" w:styleId="WW-RTFNum2211111">
    <w:name w:val="WW-RTF_Num 2 211111"/>
    <w:uiPriority w:val="99"/>
    <w:rsid w:val="0047204C"/>
    <w:rPr>
      <w:rFonts w:ascii="Courier New" w:hAnsi="Courier New"/>
    </w:rPr>
  </w:style>
  <w:style w:type="character" w:customStyle="1" w:styleId="WW-RTFNum2311111">
    <w:name w:val="WW-RTF_Num 2 311111"/>
    <w:uiPriority w:val="99"/>
    <w:rsid w:val="0047204C"/>
    <w:rPr>
      <w:rFonts w:ascii="Wingdings" w:hAnsi="Wingdings"/>
    </w:rPr>
  </w:style>
  <w:style w:type="character" w:customStyle="1" w:styleId="WW-RTFNum2411111">
    <w:name w:val="WW-RTF_Num 2 411111"/>
    <w:uiPriority w:val="99"/>
    <w:rsid w:val="0047204C"/>
    <w:rPr>
      <w:rFonts w:ascii="Symbol" w:hAnsi="Symbol"/>
    </w:rPr>
  </w:style>
  <w:style w:type="character" w:customStyle="1" w:styleId="WW-RTFNum2511111">
    <w:name w:val="WW-RTF_Num 2 511111"/>
    <w:uiPriority w:val="99"/>
    <w:rsid w:val="0047204C"/>
    <w:rPr>
      <w:rFonts w:ascii="Courier New" w:hAnsi="Courier New"/>
    </w:rPr>
  </w:style>
  <w:style w:type="character" w:customStyle="1" w:styleId="WW-RTFNum2611111">
    <w:name w:val="WW-RTF_Num 2 611111"/>
    <w:uiPriority w:val="99"/>
    <w:rsid w:val="0047204C"/>
    <w:rPr>
      <w:rFonts w:ascii="Wingdings" w:hAnsi="Wingdings"/>
    </w:rPr>
  </w:style>
  <w:style w:type="character" w:customStyle="1" w:styleId="WW-RTFNum2711111">
    <w:name w:val="WW-RTF_Num 2 711111"/>
    <w:uiPriority w:val="99"/>
    <w:rsid w:val="0047204C"/>
    <w:rPr>
      <w:rFonts w:ascii="Symbol" w:hAnsi="Symbol"/>
    </w:rPr>
  </w:style>
  <w:style w:type="character" w:customStyle="1" w:styleId="WW-RTFNum2811111">
    <w:name w:val="WW-RTF_Num 2 811111"/>
    <w:uiPriority w:val="99"/>
    <w:rsid w:val="0047204C"/>
    <w:rPr>
      <w:rFonts w:ascii="Courier New" w:hAnsi="Courier New"/>
    </w:rPr>
  </w:style>
  <w:style w:type="character" w:customStyle="1" w:styleId="WW-RTFNum2911111">
    <w:name w:val="WW-RTF_Num 2 911111"/>
    <w:uiPriority w:val="99"/>
    <w:rsid w:val="0047204C"/>
    <w:rPr>
      <w:rFonts w:ascii="Wingdings" w:hAnsi="Wingdings"/>
    </w:rPr>
  </w:style>
  <w:style w:type="character" w:customStyle="1" w:styleId="WW-RTFNum21121111">
    <w:name w:val="WW-RTF_Num 2 1121111"/>
    <w:uiPriority w:val="99"/>
    <w:rsid w:val="0047204C"/>
    <w:rPr>
      <w:rFonts w:ascii="Symbol" w:hAnsi="Symbol"/>
    </w:rPr>
  </w:style>
  <w:style w:type="character" w:customStyle="1" w:styleId="WW-RTFNum22121111">
    <w:name w:val="WW-RTF_Num 2 2121111"/>
    <w:uiPriority w:val="99"/>
    <w:rsid w:val="0047204C"/>
    <w:rPr>
      <w:rFonts w:ascii="Courier New" w:hAnsi="Courier New"/>
    </w:rPr>
  </w:style>
  <w:style w:type="character" w:customStyle="1" w:styleId="WW-RTFNum23121111">
    <w:name w:val="WW-RTF_Num 2 3121111"/>
    <w:uiPriority w:val="99"/>
    <w:rsid w:val="0047204C"/>
    <w:rPr>
      <w:rFonts w:ascii="Wingdings" w:hAnsi="Wingdings"/>
    </w:rPr>
  </w:style>
  <w:style w:type="character" w:customStyle="1" w:styleId="WW-RTFNum24121111">
    <w:name w:val="WW-RTF_Num 2 4121111"/>
    <w:uiPriority w:val="99"/>
    <w:rsid w:val="0047204C"/>
    <w:rPr>
      <w:rFonts w:ascii="Symbol" w:hAnsi="Symbol"/>
    </w:rPr>
  </w:style>
  <w:style w:type="character" w:customStyle="1" w:styleId="WW-RTFNum25121111">
    <w:name w:val="WW-RTF_Num 2 5121111"/>
    <w:uiPriority w:val="99"/>
    <w:rsid w:val="0047204C"/>
    <w:rPr>
      <w:rFonts w:ascii="Courier New" w:hAnsi="Courier New"/>
    </w:rPr>
  </w:style>
  <w:style w:type="character" w:customStyle="1" w:styleId="WW-RTFNum26121111">
    <w:name w:val="WW-RTF_Num 2 6121111"/>
    <w:uiPriority w:val="99"/>
    <w:rsid w:val="0047204C"/>
    <w:rPr>
      <w:rFonts w:ascii="Wingdings" w:hAnsi="Wingdings"/>
    </w:rPr>
  </w:style>
  <w:style w:type="character" w:customStyle="1" w:styleId="WW-RTFNum27121111">
    <w:name w:val="WW-RTF_Num 2 7121111"/>
    <w:uiPriority w:val="99"/>
    <w:rsid w:val="0047204C"/>
    <w:rPr>
      <w:rFonts w:ascii="Symbol" w:hAnsi="Symbol"/>
    </w:rPr>
  </w:style>
  <w:style w:type="character" w:customStyle="1" w:styleId="WW-RTFNum28121111">
    <w:name w:val="WW-RTF_Num 2 8121111"/>
    <w:uiPriority w:val="99"/>
    <w:rsid w:val="0047204C"/>
    <w:rPr>
      <w:rFonts w:ascii="Courier New" w:hAnsi="Courier New"/>
    </w:rPr>
  </w:style>
  <w:style w:type="character" w:customStyle="1" w:styleId="WW-RTFNum29121111">
    <w:name w:val="WW-RTF_Num 2 9121111"/>
    <w:uiPriority w:val="99"/>
    <w:rsid w:val="0047204C"/>
    <w:rPr>
      <w:rFonts w:ascii="Wingdings" w:hAnsi="Wingdings"/>
    </w:rPr>
  </w:style>
  <w:style w:type="character" w:customStyle="1" w:styleId="WW-RTFNum211231111">
    <w:name w:val="WW-RTF_Num 2 11231111"/>
    <w:uiPriority w:val="99"/>
    <w:rsid w:val="0047204C"/>
    <w:rPr>
      <w:rFonts w:ascii="Symbol" w:hAnsi="Symbol"/>
    </w:rPr>
  </w:style>
  <w:style w:type="character" w:customStyle="1" w:styleId="WW-RTFNum221231111">
    <w:name w:val="WW-RTF_Num 2 21231111"/>
    <w:uiPriority w:val="99"/>
    <w:rsid w:val="0047204C"/>
    <w:rPr>
      <w:rFonts w:ascii="Courier New" w:hAnsi="Courier New"/>
    </w:rPr>
  </w:style>
  <w:style w:type="character" w:customStyle="1" w:styleId="WW-RTFNum231231111">
    <w:name w:val="WW-RTF_Num 2 31231111"/>
    <w:uiPriority w:val="99"/>
    <w:rsid w:val="0047204C"/>
    <w:rPr>
      <w:rFonts w:ascii="Wingdings" w:hAnsi="Wingdings"/>
    </w:rPr>
  </w:style>
  <w:style w:type="character" w:customStyle="1" w:styleId="WW-RTFNum241231111">
    <w:name w:val="WW-RTF_Num 2 41231111"/>
    <w:uiPriority w:val="99"/>
    <w:rsid w:val="0047204C"/>
    <w:rPr>
      <w:rFonts w:ascii="Symbol" w:hAnsi="Symbol"/>
    </w:rPr>
  </w:style>
  <w:style w:type="character" w:customStyle="1" w:styleId="WW-RTFNum251231111">
    <w:name w:val="WW-RTF_Num 2 51231111"/>
    <w:uiPriority w:val="99"/>
    <w:rsid w:val="0047204C"/>
    <w:rPr>
      <w:rFonts w:ascii="Courier New" w:hAnsi="Courier New"/>
    </w:rPr>
  </w:style>
  <w:style w:type="character" w:customStyle="1" w:styleId="WW-RTFNum261231111">
    <w:name w:val="WW-RTF_Num 2 61231111"/>
    <w:uiPriority w:val="99"/>
    <w:rsid w:val="0047204C"/>
    <w:rPr>
      <w:rFonts w:ascii="Wingdings" w:hAnsi="Wingdings"/>
    </w:rPr>
  </w:style>
  <w:style w:type="character" w:customStyle="1" w:styleId="WW-RTFNum271231111">
    <w:name w:val="WW-RTF_Num 2 71231111"/>
    <w:uiPriority w:val="99"/>
    <w:rsid w:val="0047204C"/>
    <w:rPr>
      <w:rFonts w:ascii="Symbol" w:hAnsi="Symbol"/>
    </w:rPr>
  </w:style>
  <w:style w:type="character" w:customStyle="1" w:styleId="WW-RTFNum281231111">
    <w:name w:val="WW-RTF_Num 2 81231111"/>
    <w:uiPriority w:val="99"/>
    <w:rsid w:val="0047204C"/>
    <w:rPr>
      <w:rFonts w:ascii="Courier New" w:hAnsi="Courier New"/>
    </w:rPr>
  </w:style>
  <w:style w:type="character" w:customStyle="1" w:styleId="WW-RTFNum291231111">
    <w:name w:val="WW-RTF_Num 2 91231111"/>
    <w:uiPriority w:val="99"/>
    <w:rsid w:val="0047204C"/>
    <w:rPr>
      <w:rFonts w:ascii="Wingdings" w:hAnsi="Wingdings"/>
    </w:rPr>
  </w:style>
  <w:style w:type="character" w:styleId="FootnoteReference">
    <w:name w:val="footnote reference"/>
    <w:aliases w:val="Footnote symbol"/>
    <w:basedOn w:val="DefaultParagraphFont"/>
    <w:uiPriority w:val="99"/>
    <w:semiHidden/>
    <w:rsid w:val="0047204C"/>
    <w:rPr>
      <w:rFonts w:cs="Times New Roman"/>
      <w:position w:val="6"/>
      <w:lang w:val="en-GB" w:eastAsia="en-GB"/>
    </w:rPr>
  </w:style>
  <w:style w:type="character" w:customStyle="1" w:styleId="CharChar1">
    <w:name w:val="Char Char1"/>
    <w:basedOn w:val="DefaultParagraphFont"/>
    <w:uiPriority w:val="99"/>
    <w:rsid w:val="0047204C"/>
    <w:rPr>
      <w:rFonts w:cs="Times New Roman"/>
      <w:b/>
      <w:bCs/>
      <w:i/>
      <w:iCs/>
      <w:sz w:val="28"/>
      <w:szCs w:val="28"/>
      <w:lang w:val="en-GB" w:eastAsia="en-GB"/>
    </w:rPr>
  </w:style>
  <w:style w:type="character" w:customStyle="1" w:styleId="Text1Char">
    <w:name w:val="Text 1 Char"/>
    <w:basedOn w:val="DefaultParagraphFont"/>
    <w:uiPriority w:val="99"/>
    <w:rsid w:val="0047204C"/>
    <w:rPr>
      <w:rFonts w:cs="Times New Roman"/>
      <w:sz w:val="22"/>
      <w:szCs w:val="22"/>
      <w:lang w:val="en-GB" w:eastAsia="en-GB"/>
    </w:rPr>
  </w:style>
  <w:style w:type="character" w:customStyle="1" w:styleId="FootnoteSymbol">
    <w:name w:val="Footnote Symbol"/>
    <w:uiPriority w:val="99"/>
    <w:rsid w:val="0047204C"/>
    <w:rPr>
      <w:lang w:val="en-GB" w:eastAsia="en-GB"/>
    </w:rPr>
  </w:style>
  <w:style w:type="character" w:customStyle="1" w:styleId="Footnoteanchor">
    <w:name w:val="Footnote anchor"/>
    <w:uiPriority w:val="99"/>
    <w:rsid w:val="0047204C"/>
    <w:rPr>
      <w:lang w:val="en-GB" w:eastAsia="en-GB"/>
    </w:rPr>
  </w:style>
  <w:style w:type="character" w:customStyle="1" w:styleId="WW-FootnoteSymbol">
    <w:name w:val="WW-Footnote Symbol"/>
    <w:uiPriority w:val="99"/>
    <w:rsid w:val="0047204C"/>
  </w:style>
  <w:style w:type="character" w:customStyle="1" w:styleId="RTFNum321">
    <w:name w:val="RTF_Num 32 1"/>
    <w:uiPriority w:val="99"/>
    <w:rsid w:val="0047204C"/>
    <w:rPr>
      <w:b/>
      <w:sz w:val="36"/>
    </w:rPr>
  </w:style>
  <w:style w:type="character" w:customStyle="1" w:styleId="RTFNum322">
    <w:name w:val="RTF_Num 32 2"/>
    <w:uiPriority w:val="99"/>
    <w:rsid w:val="0047204C"/>
    <w:rPr>
      <w:b/>
      <w:sz w:val="28"/>
    </w:rPr>
  </w:style>
  <w:style w:type="character" w:customStyle="1" w:styleId="RTFNum323">
    <w:name w:val="RTF_Num 32 3"/>
    <w:uiPriority w:val="99"/>
    <w:rsid w:val="0047204C"/>
    <w:rPr>
      <w:b/>
    </w:rPr>
  </w:style>
  <w:style w:type="character" w:customStyle="1" w:styleId="RTFNum324">
    <w:name w:val="RTF_Num 32 4"/>
    <w:uiPriority w:val="99"/>
    <w:rsid w:val="0047204C"/>
    <w:rPr>
      <w:rFonts w:ascii="Arial" w:hAnsi="Arial"/>
    </w:rPr>
  </w:style>
  <w:style w:type="character" w:customStyle="1" w:styleId="RTFNum325">
    <w:name w:val="RTF_Num 32 5"/>
    <w:uiPriority w:val="99"/>
    <w:rsid w:val="0047204C"/>
    <w:rPr>
      <w:rFonts w:ascii="Arial" w:hAnsi="Arial"/>
    </w:rPr>
  </w:style>
  <w:style w:type="character" w:customStyle="1" w:styleId="RTFNum326">
    <w:name w:val="RTF_Num 32 6"/>
    <w:uiPriority w:val="99"/>
    <w:rsid w:val="0047204C"/>
    <w:rPr>
      <w:rFonts w:ascii="Arial" w:hAnsi="Arial"/>
    </w:rPr>
  </w:style>
  <w:style w:type="character" w:customStyle="1" w:styleId="RTFNum327">
    <w:name w:val="RTF_Num 32 7"/>
    <w:uiPriority w:val="99"/>
    <w:rsid w:val="0047204C"/>
    <w:rPr>
      <w:rFonts w:ascii="Arial" w:hAnsi="Arial"/>
    </w:rPr>
  </w:style>
  <w:style w:type="character" w:customStyle="1" w:styleId="RTFNum328">
    <w:name w:val="RTF_Num 32 8"/>
    <w:uiPriority w:val="99"/>
    <w:rsid w:val="0047204C"/>
    <w:rPr>
      <w:rFonts w:ascii="Arial" w:hAnsi="Arial"/>
    </w:rPr>
  </w:style>
  <w:style w:type="character" w:customStyle="1" w:styleId="RTFNum329">
    <w:name w:val="RTF_Num 32 9"/>
    <w:uiPriority w:val="99"/>
    <w:rsid w:val="0047204C"/>
    <w:rPr>
      <w:rFonts w:ascii="Arial" w:hAnsi="Arial"/>
    </w:rPr>
  </w:style>
  <w:style w:type="character" w:customStyle="1" w:styleId="RTFNum341">
    <w:name w:val="RTF_Num 34 1"/>
    <w:uiPriority w:val="99"/>
    <w:rsid w:val="0047204C"/>
  </w:style>
  <w:style w:type="character" w:customStyle="1" w:styleId="RTFNum342">
    <w:name w:val="RTF_Num 34 2"/>
    <w:uiPriority w:val="99"/>
    <w:rsid w:val="0047204C"/>
  </w:style>
  <w:style w:type="character" w:customStyle="1" w:styleId="RTFNum343">
    <w:name w:val="RTF_Num 34 3"/>
    <w:uiPriority w:val="99"/>
    <w:rsid w:val="0047204C"/>
  </w:style>
  <w:style w:type="character" w:customStyle="1" w:styleId="RTFNum344">
    <w:name w:val="RTF_Num 34 4"/>
    <w:uiPriority w:val="99"/>
    <w:rsid w:val="0047204C"/>
  </w:style>
  <w:style w:type="character" w:customStyle="1" w:styleId="RTFNum345">
    <w:name w:val="RTF_Num 34 5"/>
    <w:uiPriority w:val="99"/>
    <w:rsid w:val="0047204C"/>
  </w:style>
  <w:style w:type="character" w:customStyle="1" w:styleId="RTFNum346">
    <w:name w:val="RTF_Num 34 6"/>
    <w:uiPriority w:val="99"/>
    <w:rsid w:val="0047204C"/>
  </w:style>
  <w:style w:type="character" w:customStyle="1" w:styleId="RTFNum347">
    <w:name w:val="RTF_Num 34 7"/>
    <w:uiPriority w:val="99"/>
    <w:rsid w:val="0047204C"/>
  </w:style>
  <w:style w:type="character" w:customStyle="1" w:styleId="RTFNum348">
    <w:name w:val="RTF_Num 34 8"/>
    <w:uiPriority w:val="99"/>
    <w:rsid w:val="0047204C"/>
  </w:style>
  <w:style w:type="character" w:customStyle="1" w:styleId="RTFNum349">
    <w:name w:val="RTF_Num 34 9"/>
    <w:uiPriority w:val="99"/>
    <w:rsid w:val="0047204C"/>
  </w:style>
  <w:style w:type="character" w:customStyle="1" w:styleId="RTFNum111">
    <w:name w:val="RTF_Num 11 1"/>
    <w:uiPriority w:val="99"/>
    <w:rsid w:val="0047204C"/>
    <w:rPr>
      <w:rFonts w:ascii="Symbol" w:hAnsi="Symbol"/>
    </w:rPr>
  </w:style>
  <w:style w:type="character" w:customStyle="1" w:styleId="RTFNum112">
    <w:name w:val="RTF_Num 11 2"/>
    <w:uiPriority w:val="99"/>
    <w:rsid w:val="0047204C"/>
    <w:rPr>
      <w:rFonts w:ascii="Courier New" w:hAnsi="Courier New"/>
    </w:rPr>
  </w:style>
  <w:style w:type="character" w:customStyle="1" w:styleId="RTFNum113">
    <w:name w:val="RTF_Num 11 3"/>
    <w:uiPriority w:val="99"/>
    <w:rsid w:val="0047204C"/>
    <w:rPr>
      <w:rFonts w:ascii="Wingdings" w:hAnsi="Wingdings"/>
    </w:rPr>
  </w:style>
  <w:style w:type="character" w:customStyle="1" w:styleId="RTFNum114">
    <w:name w:val="RTF_Num 11 4"/>
    <w:uiPriority w:val="99"/>
    <w:rsid w:val="0047204C"/>
    <w:rPr>
      <w:rFonts w:ascii="Symbol" w:hAnsi="Symbol"/>
    </w:rPr>
  </w:style>
  <w:style w:type="character" w:customStyle="1" w:styleId="RTFNum115">
    <w:name w:val="RTF_Num 11 5"/>
    <w:uiPriority w:val="99"/>
    <w:rsid w:val="0047204C"/>
    <w:rPr>
      <w:rFonts w:ascii="Courier New" w:hAnsi="Courier New"/>
    </w:rPr>
  </w:style>
  <w:style w:type="character" w:customStyle="1" w:styleId="RTFNum116">
    <w:name w:val="RTF_Num 11 6"/>
    <w:uiPriority w:val="99"/>
    <w:rsid w:val="0047204C"/>
    <w:rPr>
      <w:rFonts w:ascii="Wingdings" w:hAnsi="Wingdings"/>
    </w:rPr>
  </w:style>
  <w:style w:type="character" w:customStyle="1" w:styleId="RTFNum117">
    <w:name w:val="RTF_Num 11 7"/>
    <w:uiPriority w:val="99"/>
    <w:rsid w:val="0047204C"/>
    <w:rPr>
      <w:rFonts w:ascii="Symbol" w:hAnsi="Symbol"/>
    </w:rPr>
  </w:style>
  <w:style w:type="character" w:customStyle="1" w:styleId="RTFNum118">
    <w:name w:val="RTF_Num 11 8"/>
    <w:uiPriority w:val="99"/>
    <w:rsid w:val="0047204C"/>
    <w:rPr>
      <w:rFonts w:ascii="Courier New" w:hAnsi="Courier New"/>
    </w:rPr>
  </w:style>
  <w:style w:type="character" w:customStyle="1" w:styleId="RTFNum119">
    <w:name w:val="RTF_Num 11 9"/>
    <w:uiPriority w:val="99"/>
    <w:rsid w:val="0047204C"/>
    <w:rPr>
      <w:rFonts w:ascii="Wingdings" w:hAnsi="Wingdings"/>
    </w:rPr>
  </w:style>
  <w:style w:type="character" w:customStyle="1" w:styleId="WW-FootnoteSymbol1">
    <w:name w:val="WW-Footnote Symbol1"/>
    <w:uiPriority w:val="99"/>
    <w:rsid w:val="0047204C"/>
  </w:style>
  <w:style w:type="character" w:customStyle="1" w:styleId="WW-FootnoteSymbol12">
    <w:name w:val="WW-Footnote Symbol12"/>
    <w:uiPriority w:val="99"/>
    <w:rsid w:val="0047204C"/>
  </w:style>
  <w:style w:type="character" w:customStyle="1" w:styleId="WW-FootnoteSymbol123">
    <w:name w:val="WW-Footnote Symbol123"/>
    <w:uiPriority w:val="99"/>
    <w:rsid w:val="0047204C"/>
  </w:style>
  <w:style w:type="character" w:customStyle="1" w:styleId="WW-FootnoteSymbol1234">
    <w:name w:val="WW-Footnote Symbol1234"/>
    <w:uiPriority w:val="99"/>
    <w:rsid w:val="0047204C"/>
  </w:style>
  <w:style w:type="character" w:customStyle="1" w:styleId="BulletSymbols">
    <w:name w:val="Bullet Symbols"/>
    <w:uiPriority w:val="99"/>
    <w:rsid w:val="0047204C"/>
    <w:rPr>
      <w:rFonts w:ascii="OpenSymbol" w:eastAsia="OpenSymbol" w:hAnsi="OpenSymbol"/>
    </w:rPr>
  </w:style>
  <w:style w:type="character" w:customStyle="1" w:styleId="NumberingSymbols">
    <w:name w:val="Numbering Symbols"/>
    <w:uiPriority w:val="99"/>
    <w:rsid w:val="0047204C"/>
  </w:style>
  <w:style w:type="character" w:customStyle="1" w:styleId="WW-FootnoteSymbol12345">
    <w:name w:val="WW-Footnote Symbol12345"/>
    <w:uiPriority w:val="99"/>
    <w:rsid w:val="0047204C"/>
  </w:style>
  <w:style w:type="character" w:customStyle="1" w:styleId="FootnoteSymbol1">
    <w:name w:val="Footnote Symbol1"/>
    <w:uiPriority w:val="99"/>
    <w:rsid w:val="0047204C"/>
  </w:style>
  <w:style w:type="character" w:styleId="EndnoteReference">
    <w:name w:val="endnote reference"/>
    <w:basedOn w:val="DefaultParagraphFont"/>
    <w:uiPriority w:val="99"/>
    <w:semiHidden/>
    <w:rsid w:val="000445C6"/>
    <w:rPr>
      <w:rFonts w:cs="Times New Roman"/>
      <w:vertAlign w:val="superscript"/>
    </w:rPr>
  </w:style>
  <w:style w:type="paragraph" w:styleId="BodyText3">
    <w:name w:val="Body Text 3"/>
    <w:basedOn w:val="Normal"/>
    <w:link w:val="BodyText3Char"/>
    <w:uiPriority w:val="99"/>
    <w:semiHidden/>
    <w:rsid w:val="00227EAD"/>
    <w:pPr>
      <w:spacing w:after="120"/>
    </w:pPr>
    <w:rPr>
      <w:sz w:val="16"/>
      <w:szCs w:val="16"/>
    </w:rPr>
  </w:style>
  <w:style w:type="character" w:customStyle="1" w:styleId="BodyText3Char">
    <w:name w:val="Body Text 3 Char"/>
    <w:basedOn w:val="DefaultParagraphFont"/>
    <w:link w:val="BodyText3"/>
    <w:uiPriority w:val="99"/>
    <w:semiHidden/>
    <w:locked/>
    <w:rsid w:val="00227EAD"/>
    <w:rPr>
      <w:rFonts w:cs="Times New Roman"/>
      <w:sz w:val="16"/>
      <w:szCs w:val="16"/>
      <w:lang w:val="en-GB" w:eastAsia="en-GB"/>
    </w:rPr>
  </w:style>
  <w:style w:type="paragraph" w:customStyle="1" w:styleId="Paragraphedeliste">
    <w:name w:val="Paragraphe de liste"/>
    <w:basedOn w:val="Normal"/>
    <w:uiPriority w:val="99"/>
    <w:rsid w:val="005E440C"/>
    <w:pPr>
      <w:widowControl/>
      <w:autoSpaceDN/>
      <w:adjustRightInd/>
      <w:ind w:left="720"/>
    </w:pPr>
    <w:rPr>
      <w:rFonts w:ascii="Cambria" w:hAnsi="Cambria" w:cs="Cambria"/>
      <w:lang w:val="fr-FR" w:eastAsia="en-US"/>
    </w:rPr>
  </w:style>
  <w:style w:type="table" w:styleId="TableGrid">
    <w:name w:val="Table Grid"/>
    <w:basedOn w:val="TableNormal"/>
    <w:uiPriority w:val="99"/>
    <w:locked/>
    <w:rsid w:val="005E440C"/>
    <w:pPr>
      <w:widowControl w:val="0"/>
      <w:autoSpaceDN w:val="0"/>
      <w:adjustRightInd w:val="0"/>
      <w:spacing w:after="0" w:line="240" w:lineRule="auto"/>
    </w:pPr>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99"/>
    <w:rsid w:val="005E440C"/>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99"/>
    <w:rsid w:val="00BA7F3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3">
    <w:name w:val="toc 3"/>
    <w:basedOn w:val="Normal"/>
    <w:next w:val="Normal"/>
    <w:autoRedefine/>
    <w:uiPriority w:val="39"/>
    <w:locked/>
    <w:rsid w:val="0061785C"/>
    <w:pPr>
      <w:ind w:left="480"/>
    </w:pPr>
    <w:rPr>
      <w:i/>
      <w:iCs/>
      <w:sz w:val="20"/>
      <w:szCs w:val="20"/>
    </w:rPr>
  </w:style>
  <w:style w:type="character" w:styleId="Hyperlink">
    <w:name w:val="Hyperlink"/>
    <w:basedOn w:val="DefaultParagraphFont"/>
    <w:uiPriority w:val="99"/>
    <w:rsid w:val="0061785C"/>
    <w:rPr>
      <w:rFonts w:cs="Times New Roman"/>
      <w:color w:val="0000FF"/>
      <w:u w:val="single"/>
    </w:rPr>
  </w:style>
  <w:style w:type="paragraph" w:customStyle="1" w:styleId="A1">
    <w:name w:val="A1"/>
    <w:basedOn w:val="Normal"/>
    <w:uiPriority w:val="99"/>
    <w:rsid w:val="0061785C"/>
    <w:pPr>
      <w:numPr>
        <w:ilvl w:val="1"/>
        <w:numId w:val="4"/>
      </w:numPr>
    </w:pPr>
    <w:rPr>
      <w:b/>
      <w:bCs/>
      <w:sz w:val="22"/>
      <w:szCs w:val="22"/>
    </w:rPr>
  </w:style>
  <w:style w:type="paragraph" w:customStyle="1" w:styleId="A0">
    <w:name w:val="A0"/>
    <w:basedOn w:val="Normal"/>
    <w:uiPriority w:val="99"/>
    <w:rsid w:val="0061785C"/>
    <w:pPr>
      <w:numPr>
        <w:numId w:val="21"/>
      </w:numPr>
    </w:pPr>
    <w:rPr>
      <w:b/>
      <w:bCs/>
      <w:sz w:val="22"/>
      <w:szCs w:val="22"/>
    </w:rPr>
  </w:style>
  <w:style w:type="paragraph" w:styleId="TOC1">
    <w:name w:val="toc 1"/>
    <w:basedOn w:val="Normal"/>
    <w:next w:val="Normal"/>
    <w:autoRedefine/>
    <w:uiPriority w:val="39"/>
    <w:locked/>
    <w:rsid w:val="003C0207"/>
    <w:pPr>
      <w:spacing w:before="120" w:after="120"/>
    </w:pPr>
    <w:rPr>
      <w:b/>
      <w:bCs/>
      <w:caps/>
      <w:sz w:val="20"/>
      <w:szCs w:val="20"/>
    </w:rPr>
  </w:style>
  <w:style w:type="paragraph" w:styleId="TOC2">
    <w:name w:val="toc 2"/>
    <w:basedOn w:val="Normal"/>
    <w:next w:val="Normal"/>
    <w:autoRedefine/>
    <w:uiPriority w:val="39"/>
    <w:locked/>
    <w:rsid w:val="00AF0887"/>
    <w:pPr>
      <w:tabs>
        <w:tab w:val="left" w:pos="720"/>
        <w:tab w:val="right" w:leader="dot" w:pos="9628"/>
      </w:tabs>
      <w:spacing w:after="240"/>
      <w:ind w:left="238"/>
    </w:pPr>
    <w:rPr>
      <w:smallCaps/>
      <w:sz w:val="20"/>
      <w:szCs w:val="20"/>
    </w:rPr>
  </w:style>
  <w:style w:type="paragraph" w:customStyle="1" w:styleId="mh2">
    <w:name w:val="mh2"/>
    <w:basedOn w:val="Heading2"/>
    <w:uiPriority w:val="99"/>
    <w:rsid w:val="00ED4D15"/>
    <w:pPr>
      <w:widowControl/>
      <w:numPr>
        <w:ilvl w:val="1"/>
        <w:numId w:val="22"/>
      </w:numPr>
      <w:autoSpaceDN/>
      <w:adjustRightInd/>
      <w:spacing w:after="0"/>
      <w:ind w:left="691" w:hanging="691"/>
    </w:pPr>
  </w:style>
  <w:style w:type="paragraph" w:customStyle="1" w:styleId="mh3">
    <w:name w:val="mh3"/>
    <w:basedOn w:val="Heading3"/>
    <w:link w:val="mh3Char"/>
    <w:uiPriority w:val="99"/>
    <w:rsid w:val="00115F17"/>
    <w:pPr>
      <w:widowControl/>
      <w:numPr>
        <w:ilvl w:val="2"/>
        <w:numId w:val="22"/>
      </w:numPr>
      <w:autoSpaceDN/>
      <w:adjustRightInd/>
    </w:pPr>
  </w:style>
  <w:style w:type="paragraph" w:customStyle="1" w:styleId="mh4">
    <w:name w:val="mh4"/>
    <w:basedOn w:val="Heading3"/>
    <w:uiPriority w:val="99"/>
    <w:rsid w:val="00115F17"/>
    <w:pPr>
      <w:widowControl/>
      <w:numPr>
        <w:ilvl w:val="3"/>
        <w:numId w:val="22"/>
      </w:numPr>
      <w:autoSpaceDN/>
      <w:adjustRightInd/>
    </w:pPr>
  </w:style>
  <w:style w:type="paragraph" w:customStyle="1" w:styleId="mh1">
    <w:name w:val="mh1"/>
    <w:basedOn w:val="Heading1"/>
    <w:uiPriority w:val="99"/>
    <w:rsid w:val="00115F17"/>
    <w:pPr>
      <w:widowControl/>
      <w:numPr>
        <w:numId w:val="22"/>
      </w:numPr>
      <w:autoSpaceDN/>
      <w:adjustRightInd/>
      <w:spacing w:before="0" w:after="0"/>
    </w:pPr>
  </w:style>
  <w:style w:type="paragraph" w:styleId="TOC4">
    <w:name w:val="toc 4"/>
    <w:basedOn w:val="Normal"/>
    <w:next w:val="Normal"/>
    <w:autoRedefine/>
    <w:uiPriority w:val="39"/>
    <w:locked/>
    <w:rsid w:val="00115F17"/>
    <w:pPr>
      <w:ind w:left="720"/>
    </w:pPr>
    <w:rPr>
      <w:sz w:val="18"/>
      <w:szCs w:val="18"/>
    </w:rPr>
  </w:style>
  <w:style w:type="paragraph" w:styleId="TOC6">
    <w:name w:val="toc 6"/>
    <w:basedOn w:val="Normal"/>
    <w:next w:val="Normal"/>
    <w:autoRedefine/>
    <w:uiPriority w:val="99"/>
    <w:semiHidden/>
    <w:locked/>
    <w:rsid w:val="00115F17"/>
    <w:pPr>
      <w:ind w:left="1200"/>
    </w:pPr>
    <w:rPr>
      <w:sz w:val="18"/>
      <w:szCs w:val="18"/>
    </w:rPr>
  </w:style>
  <w:style w:type="paragraph" w:styleId="TOC7">
    <w:name w:val="toc 7"/>
    <w:basedOn w:val="Normal"/>
    <w:next w:val="Normal"/>
    <w:autoRedefine/>
    <w:uiPriority w:val="99"/>
    <w:semiHidden/>
    <w:locked/>
    <w:rsid w:val="00115F17"/>
    <w:pPr>
      <w:ind w:left="1440"/>
    </w:pPr>
    <w:rPr>
      <w:sz w:val="18"/>
      <w:szCs w:val="18"/>
    </w:rPr>
  </w:style>
  <w:style w:type="paragraph" w:styleId="TOC8">
    <w:name w:val="toc 8"/>
    <w:basedOn w:val="Normal"/>
    <w:next w:val="Normal"/>
    <w:autoRedefine/>
    <w:uiPriority w:val="99"/>
    <w:semiHidden/>
    <w:locked/>
    <w:rsid w:val="00115F17"/>
    <w:pPr>
      <w:ind w:left="1680"/>
    </w:pPr>
    <w:rPr>
      <w:sz w:val="18"/>
      <w:szCs w:val="18"/>
    </w:rPr>
  </w:style>
  <w:style w:type="paragraph" w:styleId="TOC9">
    <w:name w:val="toc 9"/>
    <w:basedOn w:val="Normal"/>
    <w:next w:val="Normal"/>
    <w:autoRedefine/>
    <w:uiPriority w:val="99"/>
    <w:semiHidden/>
    <w:locked/>
    <w:rsid w:val="00115F17"/>
    <w:pPr>
      <w:ind w:left="1920"/>
    </w:pPr>
    <w:rPr>
      <w:sz w:val="18"/>
      <w:szCs w:val="18"/>
    </w:rPr>
  </w:style>
  <w:style w:type="character" w:customStyle="1" w:styleId="mh3Char">
    <w:name w:val="mh3 Char"/>
    <w:basedOn w:val="Heading3Char"/>
    <w:link w:val="mh3"/>
    <w:uiPriority w:val="99"/>
    <w:locked/>
    <w:rsid w:val="004E4CCA"/>
    <w:rPr>
      <w:rFonts w:ascii="Cambria" w:hAnsi="Cambria" w:cs="Cambria"/>
      <w:b/>
      <w:bCs/>
      <w:sz w:val="24"/>
      <w:szCs w:val="24"/>
      <w:lang w:val="en-GB" w:eastAsia="en-GB"/>
    </w:rPr>
  </w:style>
  <w:style w:type="paragraph" w:styleId="ListParagraph">
    <w:name w:val="List Paragraph"/>
    <w:basedOn w:val="Normal"/>
    <w:uiPriority w:val="34"/>
    <w:qFormat/>
    <w:rsid w:val="00935C4D"/>
    <w:pPr>
      <w:ind w:left="720"/>
    </w:pPr>
  </w:style>
  <w:style w:type="table" w:customStyle="1" w:styleId="MediumShading1-Accent11">
    <w:name w:val="Medium Shading 1 - Accent 11"/>
    <w:basedOn w:val="TableNormal"/>
    <w:uiPriority w:val="63"/>
    <w:rsid w:val="005C176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5C17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bullet1">
    <w:name w:val="bullet1"/>
    <w:basedOn w:val="Normal"/>
    <w:rsid w:val="00B756D2"/>
    <w:pPr>
      <w:widowControl/>
      <w:numPr>
        <w:numId w:val="31"/>
      </w:numPr>
      <w:autoSpaceDN/>
      <w:adjustRightInd/>
      <w:spacing w:after="120"/>
      <w:jc w:val="both"/>
    </w:pPr>
    <w:rPr>
      <w:rFonts w:ascii="Arial" w:hAnsi="Arial" w:cs="Arial"/>
      <w:sz w:val="22"/>
      <w:lang w:eastAsia="en-US"/>
    </w:rPr>
  </w:style>
  <w:style w:type="paragraph" w:styleId="HTMLPreformatted">
    <w:name w:val="HTML Preformatted"/>
    <w:basedOn w:val="Normal"/>
    <w:link w:val="HTMLPreformattedChar"/>
    <w:rsid w:val="00CA4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adjustRightInd/>
    </w:pPr>
    <w:rPr>
      <w:rFonts w:ascii="Courier New" w:hAnsi="Courier New" w:cs="Courier New"/>
      <w:sz w:val="20"/>
      <w:szCs w:val="20"/>
      <w:lang w:val="el-GR" w:eastAsia="el-GR"/>
    </w:rPr>
  </w:style>
  <w:style w:type="character" w:customStyle="1" w:styleId="HTMLPreformattedChar">
    <w:name w:val="HTML Preformatted Char"/>
    <w:basedOn w:val="DefaultParagraphFont"/>
    <w:link w:val="HTMLPreformatted"/>
    <w:rsid w:val="00CA4F34"/>
    <w:rPr>
      <w:rFonts w:ascii="Courier New" w:hAnsi="Courier New" w:cs="Courier New"/>
      <w:sz w:val="20"/>
      <w:szCs w:val="20"/>
      <w:lang w:val="el-GR" w:eastAsia="el-GR"/>
    </w:rPr>
  </w:style>
  <w:style w:type="table" w:styleId="MediumGrid1-Accent1">
    <w:name w:val="Medium Grid 1 Accent 1"/>
    <w:basedOn w:val="TableNormal"/>
    <w:uiPriority w:val="67"/>
    <w:rsid w:val="00B927A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2252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ext-link1">
    <w:name w:val="text-link1"/>
    <w:basedOn w:val="DefaultParagraphFont"/>
    <w:rsid w:val="009D7194"/>
  </w:style>
  <w:style w:type="character" w:styleId="CommentReference">
    <w:name w:val="annotation reference"/>
    <w:basedOn w:val="DefaultParagraphFont"/>
    <w:semiHidden/>
    <w:rsid w:val="00D11FCD"/>
    <w:rPr>
      <w:sz w:val="16"/>
      <w:szCs w:val="16"/>
    </w:rPr>
  </w:style>
  <w:style w:type="paragraph" w:styleId="CommentText">
    <w:name w:val="annotation text"/>
    <w:basedOn w:val="Normal"/>
    <w:link w:val="CommentTextChar"/>
    <w:semiHidden/>
    <w:rsid w:val="00D11FCD"/>
    <w:rPr>
      <w:sz w:val="20"/>
      <w:szCs w:val="20"/>
    </w:rPr>
  </w:style>
  <w:style w:type="character" w:customStyle="1" w:styleId="CommentTextChar">
    <w:name w:val="Comment Text Char"/>
    <w:basedOn w:val="DefaultParagraphFont"/>
    <w:link w:val="CommentText"/>
    <w:semiHidden/>
    <w:rsid w:val="00D11FCD"/>
    <w:rPr>
      <w:sz w:val="20"/>
      <w:szCs w:val="20"/>
      <w:lang w:val="en-GB" w:eastAsia="en-GB"/>
    </w:rPr>
  </w:style>
  <w:style w:type="character" w:styleId="UnresolvedMention">
    <w:name w:val="Unresolved Mention"/>
    <w:basedOn w:val="DefaultParagraphFont"/>
    <w:uiPriority w:val="99"/>
    <w:semiHidden/>
    <w:unhideWhenUsed/>
    <w:rsid w:val="00772017"/>
    <w:rPr>
      <w:color w:val="605E5C"/>
      <w:shd w:val="clear" w:color="auto" w:fill="E1DFDD"/>
    </w:rPr>
  </w:style>
  <w:style w:type="character" w:styleId="FollowedHyperlink">
    <w:name w:val="FollowedHyperlink"/>
    <w:basedOn w:val="DefaultParagraphFont"/>
    <w:uiPriority w:val="99"/>
    <w:semiHidden/>
    <w:unhideWhenUsed/>
    <w:rsid w:val="009B32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6824">
      <w:bodyDiv w:val="1"/>
      <w:marLeft w:val="0"/>
      <w:marRight w:val="0"/>
      <w:marTop w:val="0"/>
      <w:marBottom w:val="0"/>
      <w:divBdr>
        <w:top w:val="none" w:sz="0" w:space="0" w:color="auto"/>
        <w:left w:val="none" w:sz="0" w:space="0" w:color="auto"/>
        <w:bottom w:val="none" w:sz="0" w:space="0" w:color="auto"/>
        <w:right w:val="none" w:sz="0" w:space="0" w:color="auto"/>
      </w:divBdr>
    </w:div>
    <w:div w:id="266814176">
      <w:bodyDiv w:val="1"/>
      <w:marLeft w:val="0"/>
      <w:marRight w:val="0"/>
      <w:marTop w:val="0"/>
      <w:marBottom w:val="0"/>
      <w:divBdr>
        <w:top w:val="none" w:sz="0" w:space="0" w:color="auto"/>
        <w:left w:val="none" w:sz="0" w:space="0" w:color="auto"/>
        <w:bottom w:val="none" w:sz="0" w:space="0" w:color="auto"/>
        <w:right w:val="none" w:sz="0" w:space="0" w:color="auto"/>
      </w:divBdr>
    </w:div>
    <w:div w:id="879051682">
      <w:bodyDiv w:val="1"/>
      <w:marLeft w:val="0"/>
      <w:marRight w:val="0"/>
      <w:marTop w:val="0"/>
      <w:marBottom w:val="0"/>
      <w:divBdr>
        <w:top w:val="none" w:sz="0" w:space="0" w:color="auto"/>
        <w:left w:val="none" w:sz="0" w:space="0" w:color="auto"/>
        <w:bottom w:val="none" w:sz="0" w:space="0" w:color="auto"/>
        <w:right w:val="none" w:sz="0" w:space="0" w:color="auto"/>
      </w:divBdr>
    </w:div>
    <w:div w:id="1149398104">
      <w:bodyDiv w:val="1"/>
      <w:marLeft w:val="0"/>
      <w:marRight w:val="0"/>
      <w:marTop w:val="0"/>
      <w:marBottom w:val="0"/>
      <w:divBdr>
        <w:top w:val="none" w:sz="0" w:space="0" w:color="auto"/>
        <w:left w:val="none" w:sz="0" w:space="0" w:color="auto"/>
        <w:bottom w:val="none" w:sz="0" w:space="0" w:color="auto"/>
        <w:right w:val="none" w:sz="0" w:space="0" w:color="auto"/>
      </w:divBdr>
    </w:div>
    <w:div w:id="1240795408">
      <w:bodyDiv w:val="1"/>
      <w:marLeft w:val="0"/>
      <w:marRight w:val="0"/>
      <w:marTop w:val="0"/>
      <w:marBottom w:val="0"/>
      <w:divBdr>
        <w:top w:val="none" w:sz="0" w:space="0" w:color="auto"/>
        <w:left w:val="none" w:sz="0" w:space="0" w:color="auto"/>
        <w:bottom w:val="none" w:sz="0" w:space="0" w:color="auto"/>
        <w:right w:val="none" w:sz="0" w:space="0" w:color="auto"/>
      </w:divBdr>
    </w:div>
    <w:div w:id="1382245667">
      <w:bodyDiv w:val="1"/>
      <w:marLeft w:val="0"/>
      <w:marRight w:val="0"/>
      <w:marTop w:val="0"/>
      <w:marBottom w:val="0"/>
      <w:divBdr>
        <w:top w:val="none" w:sz="0" w:space="0" w:color="auto"/>
        <w:left w:val="none" w:sz="0" w:space="0" w:color="auto"/>
        <w:bottom w:val="none" w:sz="0" w:space="0" w:color="auto"/>
        <w:right w:val="none" w:sz="0" w:space="0" w:color="auto"/>
      </w:divBdr>
    </w:div>
    <w:div w:id="1484783715">
      <w:bodyDiv w:val="1"/>
      <w:marLeft w:val="0"/>
      <w:marRight w:val="0"/>
      <w:marTop w:val="0"/>
      <w:marBottom w:val="0"/>
      <w:divBdr>
        <w:top w:val="none" w:sz="0" w:space="0" w:color="auto"/>
        <w:left w:val="none" w:sz="0" w:space="0" w:color="auto"/>
        <w:bottom w:val="none" w:sz="0" w:space="0" w:color="auto"/>
        <w:right w:val="none" w:sz="0" w:space="0" w:color="auto"/>
      </w:divBdr>
    </w:div>
    <w:div w:id="1546329771">
      <w:bodyDiv w:val="1"/>
      <w:marLeft w:val="0"/>
      <w:marRight w:val="0"/>
      <w:marTop w:val="0"/>
      <w:marBottom w:val="0"/>
      <w:divBdr>
        <w:top w:val="none" w:sz="0" w:space="0" w:color="auto"/>
        <w:left w:val="none" w:sz="0" w:space="0" w:color="auto"/>
        <w:bottom w:val="none" w:sz="0" w:space="0" w:color="auto"/>
        <w:right w:val="none" w:sz="0" w:space="0" w:color="auto"/>
      </w:divBdr>
    </w:div>
    <w:div w:id="1644188343">
      <w:bodyDiv w:val="1"/>
      <w:marLeft w:val="0"/>
      <w:marRight w:val="0"/>
      <w:marTop w:val="0"/>
      <w:marBottom w:val="0"/>
      <w:divBdr>
        <w:top w:val="none" w:sz="0" w:space="0" w:color="auto"/>
        <w:left w:val="none" w:sz="0" w:space="0" w:color="auto"/>
        <w:bottom w:val="none" w:sz="0" w:space="0" w:color="auto"/>
        <w:right w:val="none" w:sz="0" w:space="0" w:color="auto"/>
      </w:divBdr>
    </w:div>
    <w:div w:id="1765610276">
      <w:bodyDiv w:val="1"/>
      <w:marLeft w:val="0"/>
      <w:marRight w:val="0"/>
      <w:marTop w:val="0"/>
      <w:marBottom w:val="0"/>
      <w:divBdr>
        <w:top w:val="none" w:sz="0" w:space="0" w:color="auto"/>
        <w:left w:val="none" w:sz="0" w:space="0" w:color="auto"/>
        <w:bottom w:val="none" w:sz="0" w:space="0" w:color="auto"/>
        <w:right w:val="none" w:sz="0" w:space="0" w:color="auto"/>
      </w:divBdr>
    </w:div>
    <w:div w:id="1881159898">
      <w:bodyDiv w:val="1"/>
      <w:marLeft w:val="0"/>
      <w:marRight w:val="0"/>
      <w:marTop w:val="0"/>
      <w:marBottom w:val="0"/>
      <w:divBdr>
        <w:top w:val="none" w:sz="0" w:space="0" w:color="auto"/>
        <w:left w:val="none" w:sz="0" w:space="0" w:color="auto"/>
        <w:bottom w:val="none" w:sz="0" w:space="0" w:color="auto"/>
        <w:right w:val="none" w:sz="0" w:space="0" w:color="auto"/>
      </w:divBdr>
    </w:div>
    <w:div w:id="2063551270">
      <w:marLeft w:val="0"/>
      <w:marRight w:val="0"/>
      <w:marTop w:val="0"/>
      <w:marBottom w:val="0"/>
      <w:divBdr>
        <w:top w:val="none" w:sz="0" w:space="0" w:color="auto"/>
        <w:left w:val="none" w:sz="0" w:space="0" w:color="auto"/>
        <w:bottom w:val="none" w:sz="0" w:space="0" w:color="auto"/>
        <w:right w:val="none" w:sz="0" w:space="0" w:color="auto"/>
      </w:divBdr>
    </w:div>
    <w:div w:id="20868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xperienceux.co.uk/faqs/what-is-wirefra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3A94E-FFEB-4C98-9F9C-BE3AE042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KU</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OZLEM SERIFOGULLARI</cp:lastModifiedBy>
  <cp:revision>81</cp:revision>
  <cp:lastPrinted>2012-09-18T14:06:00Z</cp:lastPrinted>
  <dcterms:created xsi:type="dcterms:W3CDTF">2010-09-15T13:16:00Z</dcterms:created>
  <dcterms:modified xsi:type="dcterms:W3CDTF">2023-03-18T11:29:00Z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6e9be48d43c2e8c778a3c6a3cc7935a7be0033dbd60e7c5470e7c699098090d5</vt:lpwstr>
  </property>
</Properties>
</file>